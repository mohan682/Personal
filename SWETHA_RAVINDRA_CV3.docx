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divdocumentdivPARAGRAPHNAME"/>
        <w:tblW w:w="0" w:type="auto"/>
        <w:tblCellSpacing w:w="0" w:type="dxa"/>
        <w:shd w:val="clear" w:color="auto" w:fill="084B81"/>
        <w:tblLayout w:type="fixed"/>
        <w:tblCellMar>
          <w:left w:w="0" w:type="dxa"/>
          <w:right w:w="0" w:type="dxa"/>
        </w:tblCellMar>
        <w:tblLook w:val="05E0" w:firstRow="1" w:lastRow="1" w:firstColumn="1" w:lastColumn="1" w:noHBand="0" w:noVBand="1"/>
      </w:tblPr>
      <w:tblGrid>
        <w:gridCol w:w="20"/>
        <w:gridCol w:w="11902"/>
      </w:tblGrid>
      <w:tr w:rsidR="002A3F4D" w14:paraId="62BCEA28" w14:textId="77777777">
        <w:trPr>
          <w:tblCellSpacing w:w="0" w:type="dxa"/>
        </w:trPr>
        <w:tc>
          <w:tcPr>
            <w:tcW w:w="4" w:type="dxa"/>
            <w:shd w:val="clear" w:color="auto" w:fill="084B81"/>
            <w:tcMar>
              <w:top w:w="0" w:type="dxa"/>
              <w:left w:w="0" w:type="dxa"/>
              <w:bottom w:w="0" w:type="dxa"/>
              <w:right w:w="0" w:type="dxa"/>
            </w:tcMar>
            <w:hideMark/>
          </w:tcPr>
          <w:p w14:paraId="109706C8" w14:textId="77777777" w:rsidR="002A3F4D" w:rsidRDefault="002A3F4D">
            <w:pPr>
              <w:rPr>
                <w:rFonts w:ascii="Century Gothic" w:eastAsia="Century Gothic" w:hAnsi="Century Gothic" w:cs="Century Gothic"/>
                <w:color w:val="FFFFFF"/>
                <w:sz w:val="18"/>
                <w:szCs w:val="18"/>
              </w:rPr>
            </w:pPr>
            <w:bookmarkStart w:id="0" w:name="_GoBack"/>
            <w:bookmarkEnd w:id="0"/>
          </w:p>
        </w:tc>
        <w:tc>
          <w:tcPr>
            <w:tcW w:w="11902" w:type="dxa"/>
            <w:shd w:val="clear" w:color="auto" w:fill="084B81"/>
            <w:tcMar>
              <w:top w:w="500" w:type="dxa"/>
              <w:left w:w="0" w:type="dxa"/>
              <w:bottom w:w="100" w:type="dxa"/>
              <w:right w:w="0" w:type="dxa"/>
            </w:tcMar>
            <w:hideMark/>
          </w:tcPr>
          <w:p w14:paraId="0CEBE00E" w14:textId="77777777" w:rsidR="002A3F4D" w:rsidRDefault="00C167C4">
            <w:pPr>
              <w:pStyle w:val="gap-btn-hidden"/>
              <w:spacing w:line="1125" w:lineRule="atLeast"/>
              <w:jc w:val="center"/>
              <w:rPr>
                <w:rStyle w:val="divPARAGRAPHNAMEdiv"/>
                <w:rFonts w:ascii="Century Gothic" w:eastAsia="Century Gothic" w:hAnsi="Century Gothic" w:cs="Century Gothic"/>
                <w:b/>
                <w:bCs/>
                <w:color w:val="FFFFFF"/>
                <w:sz w:val="96"/>
                <w:szCs w:val="96"/>
                <w:shd w:val="clear" w:color="auto" w:fill="auto"/>
              </w:rPr>
            </w:pPr>
            <w:r>
              <w:rPr>
                <w:rStyle w:val="divPARAGRAPHNAMEdiv"/>
                <w:rFonts w:ascii="Century Gothic" w:eastAsia="Century Gothic" w:hAnsi="Century Gothic" w:cs="Century Gothic"/>
                <w:b/>
                <w:bCs/>
                <w:color w:val="FFFFFF"/>
                <w:sz w:val="96"/>
                <w:szCs w:val="96"/>
                <w:shd w:val="clear" w:color="auto" w:fill="auto"/>
              </w:rPr>
              <w:t> </w:t>
            </w:r>
          </w:p>
          <w:tbl>
            <w:tblPr>
              <w:tblStyle w:val="nametable"/>
              <w:tblW w:w="0" w:type="auto"/>
              <w:tblCellSpacing w:w="0" w:type="dxa"/>
              <w:tblLayout w:type="fixed"/>
              <w:tblCellMar>
                <w:left w:w="0" w:type="dxa"/>
                <w:bottom w:w="240" w:type="dxa"/>
                <w:right w:w="0" w:type="dxa"/>
              </w:tblCellMar>
              <w:tblLook w:val="05E0" w:firstRow="1" w:lastRow="1" w:firstColumn="1" w:lastColumn="1" w:noHBand="0" w:noVBand="1"/>
            </w:tblPr>
            <w:tblGrid>
              <w:gridCol w:w="4331"/>
              <w:gridCol w:w="3240"/>
              <w:gridCol w:w="4331"/>
            </w:tblGrid>
            <w:tr w:rsidR="002A3F4D" w14:paraId="44908417" w14:textId="77777777">
              <w:trPr>
                <w:tblCellSpacing w:w="0" w:type="dxa"/>
              </w:trPr>
              <w:tc>
                <w:tcPr>
                  <w:tcW w:w="4331" w:type="dxa"/>
                  <w:shd w:val="clear" w:color="auto" w:fill="084B81"/>
                  <w:tcMar>
                    <w:top w:w="0" w:type="dxa"/>
                    <w:left w:w="0" w:type="dxa"/>
                    <w:bottom w:w="0" w:type="dxa"/>
                    <w:right w:w="0" w:type="dxa"/>
                  </w:tcMar>
                  <w:hideMark/>
                </w:tcPr>
                <w:p w14:paraId="4FFF31CE" w14:textId="77777777" w:rsidR="002A3F4D" w:rsidRDefault="002A3F4D">
                  <w:pPr>
                    <w:rPr>
                      <w:rStyle w:val="divPARAGRAPHNAMEdiv"/>
                      <w:rFonts w:ascii="Century Gothic" w:eastAsia="Century Gothic" w:hAnsi="Century Gothic" w:cs="Century Gothic"/>
                      <w:b/>
                      <w:bCs/>
                      <w:color w:val="FFFFFF"/>
                      <w:sz w:val="96"/>
                      <w:szCs w:val="96"/>
                      <w:shd w:val="clear" w:color="auto" w:fill="auto"/>
                    </w:rPr>
                  </w:pPr>
                </w:p>
              </w:tc>
              <w:tc>
                <w:tcPr>
                  <w:tcW w:w="3240" w:type="dxa"/>
                  <w:tcBorders>
                    <w:top w:val="single" w:sz="12" w:space="0" w:color="E3D7DA"/>
                  </w:tcBorders>
                  <w:shd w:val="clear" w:color="auto" w:fill="084B81"/>
                  <w:tcMar>
                    <w:top w:w="15" w:type="dxa"/>
                    <w:left w:w="0" w:type="dxa"/>
                    <w:bottom w:w="240" w:type="dxa"/>
                    <w:right w:w="0" w:type="dxa"/>
                  </w:tcMar>
                  <w:hideMark/>
                </w:tcPr>
                <w:p w14:paraId="0C2698EF" w14:textId="77777777" w:rsidR="002A3F4D" w:rsidRDefault="00C167C4">
                  <w:pPr>
                    <w:pStyle w:val="div"/>
                    <w:spacing w:line="20" w:lineRule="atLeast"/>
                    <w:jc w:val="center"/>
                    <w:rPr>
                      <w:rStyle w:val="nametablediv"/>
                      <w:rFonts w:ascii="Century Gothic" w:eastAsia="Century Gothic" w:hAnsi="Century Gothic" w:cs="Century Gothic"/>
                      <w:b/>
                      <w:bCs/>
                      <w:color w:val="084B81"/>
                      <w:sz w:val="2"/>
                      <w:szCs w:val="2"/>
                      <w:shd w:val="clear" w:color="auto" w:fill="auto"/>
                    </w:rPr>
                  </w:pPr>
                  <w:r>
                    <w:rPr>
                      <w:rStyle w:val="nametablediv"/>
                      <w:rFonts w:ascii="Century Gothic" w:eastAsia="Century Gothic" w:hAnsi="Century Gothic" w:cs="Century Gothic"/>
                      <w:b/>
                      <w:bCs/>
                      <w:color w:val="084B81"/>
                      <w:sz w:val="2"/>
                      <w:szCs w:val="2"/>
                      <w:shd w:val="clear" w:color="auto" w:fill="auto"/>
                    </w:rPr>
                    <w:t> </w:t>
                  </w:r>
                </w:p>
                <w:p w14:paraId="3FC5CE48" w14:textId="77777777" w:rsidR="002A3F4D" w:rsidRDefault="002A3F4D">
                  <w:pPr>
                    <w:pStyle w:val="nametabledivParagraph"/>
                    <w:shd w:val="clear" w:color="auto" w:fill="auto"/>
                    <w:spacing w:line="20" w:lineRule="atLeast"/>
                    <w:jc w:val="center"/>
                    <w:rPr>
                      <w:rStyle w:val="nametablediv"/>
                      <w:rFonts w:ascii="Century Gothic" w:eastAsia="Century Gothic" w:hAnsi="Century Gothic" w:cs="Century Gothic"/>
                      <w:b/>
                      <w:bCs/>
                      <w:color w:val="084B81"/>
                      <w:sz w:val="2"/>
                      <w:szCs w:val="2"/>
                      <w:shd w:val="clear" w:color="auto" w:fill="auto"/>
                    </w:rPr>
                  </w:pPr>
                </w:p>
              </w:tc>
              <w:tc>
                <w:tcPr>
                  <w:tcW w:w="4331" w:type="dxa"/>
                  <w:shd w:val="clear" w:color="auto" w:fill="084B81"/>
                  <w:tcMar>
                    <w:top w:w="0" w:type="dxa"/>
                    <w:left w:w="0" w:type="dxa"/>
                    <w:bottom w:w="0" w:type="dxa"/>
                    <w:right w:w="0" w:type="dxa"/>
                  </w:tcMar>
                  <w:vAlign w:val="bottom"/>
                  <w:hideMark/>
                </w:tcPr>
                <w:p w14:paraId="2287889C" w14:textId="77777777" w:rsidR="002A3F4D" w:rsidRDefault="002A3F4D">
                  <w:pPr>
                    <w:pStyle w:val="nametabledivParagraph"/>
                    <w:shd w:val="clear" w:color="auto" w:fill="auto"/>
                    <w:spacing w:line="20" w:lineRule="atLeast"/>
                    <w:jc w:val="center"/>
                    <w:rPr>
                      <w:rStyle w:val="nametablediv"/>
                      <w:rFonts w:ascii="Century Gothic" w:eastAsia="Century Gothic" w:hAnsi="Century Gothic" w:cs="Century Gothic"/>
                      <w:b/>
                      <w:bCs/>
                      <w:color w:val="084B81"/>
                      <w:sz w:val="2"/>
                      <w:szCs w:val="2"/>
                      <w:shd w:val="clear" w:color="auto" w:fill="auto"/>
                    </w:rPr>
                  </w:pPr>
                </w:p>
              </w:tc>
            </w:tr>
          </w:tbl>
          <w:p w14:paraId="772841C4" w14:textId="77777777" w:rsidR="002A3F4D" w:rsidRDefault="00C167C4">
            <w:pPr>
              <w:pStyle w:val="divdocumentdivinnername"/>
              <w:spacing w:line="1125" w:lineRule="atLeast"/>
              <w:ind w:left="840" w:right="840"/>
              <w:jc w:val="center"/>
              <w:rPr>
                <w:rStyle w:val="divPARAGRAPHNAMEdiv"/>
                <w:rFonts w:ascii="Century Gothic" w:eastAsia="Century Gothic" w:hAnsi="Century Gothic" w:cs="Century Gothic"/>
                <w:b/>
                <w:bCs/>
                <w:color w:val="FFFFFF"/>
                <w:sz w:val="96"/>
                <w:szCs w:val="96"/>
                <w:shd w:val="clear" w:color="auto" w:fill="auto"/>
              </w:rPr>
            </w:pPr>
            <w:r>
              <w:rPr>
                <w:rStyle w:val="span"/>
                <w:rFonts w:ascii="Century Gothic" w:eastAsia="Century Gothic" w:hAnsi="Century Gothic" w:cs="Century Gothic"/>
                <w:b/>
                <w:bCs/>
                <w:color w:val="FFFFFF"/>
                <w:sz w:val="96"/>
                <w:szCs w:val="96"/>
              </w:rPr>
              <w:t>SWETHA</w:t>
            </w:r>
            <w:r>
              <w:rPr>
                <w:rStyle w:val="divPARAGRAPHNAMEdiv"/>
                <w:rFonts w:ascii="Century Gothic" w:eastAsia="Century Gothic" w:hAnsi="Century Gothic" w:cs="Century Gothic"/>
                <w:b/>
                <w:bCs/>
                <w:color w:val="FFFFFF"/>
                <w:sz w:val="96"/>
                <w:szCs w:val="96"/>
                <w:shd w:val="clear" w:color="auto" w:fill="auto"/>
              </w:rPr>
              <w:t xml:space="preserve"> </w:t>
            </w:r>
            <w:r>
              <w:rPr>
                <w:rStyle w:val="span"/>
                <w:rFonts w:ascii="Century Gothic" w:eastAsia="Century Gothic" w:hAnsi="Century Gothic" w:cs="Century Gothic"/>
                <w:b/>
                <w:bCs/>
                <w:color w:val="FFFFFF"/>
                <w:sz w:val="96"/>
                <w:szCs w:val="96"/>
              </w:rPr>
              <w:t>RAVINDRA</w:t>
            </w:r>
          </w:p>
          <w:p w14:paraId="5E6FED1E" w14:textId="77777777" w:rsidR="002A3F4D" w:rsidRDefault="00C167C4">
            <w:pPr>
              <w:pStyle w:val="div"/>
              <w:spacing w:line="380" w:lineRule="atLeast"/>
              <w:ind w:left="840" w:right="840"/>
              <w:jc w:val="center"/>
              <w:rPr>
                <w:rStyle w:val="divPARAGRAPHCNTCdiv"/>
                <w:rFonts w:ascii="Century Gothic" w:eastAsia="Century Gothic" w:hAnsi="Century Gothic" w:cs="Century Gothic"/>
                <w:color w:val="FFFFFF"/>
                <w:sz w:val="18"/>
                <w:szCs w:val="18"/>
                <w:shd w:val="clear" w:color="auto" w:fill="auto"/>
              </w:rPr>
            </w:pPr>
            <w:r>
              <w:rPr>
                <w:rStyle w:val="span"/>
                <w:rFonts w:ascii="Century Gothic" w:eastAsia="Century Gothic" w:hAnsi="Century Gothic" w:cs="Century Gothic"/>
                <w:color w:val="FFFFFF"/>
                <w:sz w:val="18"/>
                <w:szCs w:val="18"/>
              </w:rPr>
              <w:t>Hampton Vale, Peterborough, Cambridgeshire</w:t>
            </w:r>
            <w:r>
              <w:rPr>
                <w:rStyle w:val="divPARAGRAPHCNTCdiv"/>
                <w:rFonts w:ascii="Century Gothic" w:eastAsia="Century Gothic" w:hAnsi="Century Gothic" w:cs="Century Gothic"/>
                <w:color w:val="FFFFFF"/>
                <w:sz w:val="18"/>
                <w:szCs w:val="18"/>
                <w:shd w:val="clear" w:color="auto" w:fill="auto"/>
              </w:rPr>
              <w:t xml:space="preserve"> </w:t>
            </w:r>
            <w:r>
              <w:rPr>
                <w:rStyle w:val="span"/>
                <w:rFonts w:ascii="Century Gothic" w:eastAsia="Century Gothic" w:hAnsi="Century Gothic" w:cs="Century Gothic"/>
                <w:color w:val="FFFFFF"/>
                <w:sz w:val="18"/>
                <w:szCs w:val="18"/>
              </w:rPr>
              <w:t>PE7 8HT</w:t>
            </w:r>
            <w:r>
              <w:rPr>
                <w:rStyle w:val="divPARAGRAPHCNTCdiv"/>
                <w:rFonts w:ascii="Century Gothic" w:eastAsia="Century Gothic" w:hAnsi="Century Gothic" w:cs="Century Gothic"/>
                <w:color w:val="FFFFFF"/>
                <w:sz w:val="18"/>
                <w:szCs w:val="18"/>
                <w:shd w:val="clear" w:color="auto" w:fill="auto"/>
              </w:rPr>
              <w:t xml:space="preserve"> </w:t>
            </w:r>
            <w:r>
              <w:rPr>
                <w:rStyle w:val="sprtr"/>
                <w:rFonts w:ascii="Century Gothic" w:eastAsia="Century Gothic" w:hAnsi="Century Gothic" w:cs="Century Gothic"/>
                <w:color w:val="FFFFFF"/>
                <w:sz w:val="18"/>
                <w:szCs w:val="18"/>
              </w:rPr>
              <w:t>  |  </w:t>
            </w:r>
            <w:r>
              <w:rPr>
                <w:rStyle w:val="divPARAGRAPHCNTCdiv"/>
                <w:rFonts w:ascii="Century Gothic" w:eastAsia="Century Gothic" w:hAnsi="Century Gothic" w:cs="Century Gothic"/>
                <w:color w:val="FFFFFF"/>
                <w:sz w:val="18"/>
                <w:szCs w:val="18"/>
                <w:shd w:val="clear" w:color="auto" w:fill="auto"/>
              </w:rPr>
              <w:t xml:space="preserve"> </w:t>
            </w:r>
            <w:r>
              <w:rPr>
                <w:rStyle w:val="span"/>
                <w:rFonts w:ascii="Century Gothic" w:eastAsia="Century Gothic" w:hAnsi="Century Gothic" w:cs="Century Gothic"/>
                <w:color w:val="FFFFFF"/>
                <w:sz w:val="18"/>
                <w:szCs w:val="18"/>
              </w:rPr>
              <w:t>+44 (0) 7867262786</w:t>
            </w:r>
            <w:r>
              <w:rPr>
                <w:rStyle w:val="sprtr"/>
                <w:rFonts w:ascii="Century Gothic" w:eastAsia="Century Gothic" w:hAnsi="Century Gothic" w:cs="Century Gothic"/>
                <w:color w:val="FFFFFF"/>
                <w:sz w:val="18"/>
                <w:szCs w:val="18"/>
              </w:rPr>
              <w:t>  |  </w:t>
            </w:r>
            <w:r>
              <w:rPr>
                <w:rStyle w:val="divPARAGRAPHCNTCdiv"/>
                <w:rFonts w:ascii="Century Gothic" w:eastAsia="Century Gothic" w:hAnsi="Century Gothic" w:cs="Century Gothic"/>
                <w:color w:val="FFFFFF"/>
                <w:sz w:val="18"/>
                <w:szCs w:val="18"/>
                <w:shd w:val="clear" w:color="auto" w:fill="auto"/>
              </w:rPr>
              <w:t xml:space="preserve"> </w:t>
            </w:r>
            <w:r>
              <w:rPr>
                <w:rStyle w:val="span"/>
                <w:rFonts w:ascii="Century Gothic" w:eastAsia="Century Gothic" w:hAnsi="Century Gothic" w:cs="Century Gothic"/>
                <w:color w:val="FFFFFF"/>
                <w:sz w:val="18"/>
                <w:szCs w:val="18"/>
              </w:rPr>
              <w:t>swethamohanb@gmail.com</w:t>
            </w:r>
            <w:r>
              <w:rPr>
                <w:rStyle w:val="divPARAGRAPHCNTCdiv"/>
                <w:rFonts w:ascii="Century Gothic" w:eastAsia="Century Gothic" w:hAnsi="Century Gothic" w:cs="Century Gothic"/>
                <w:color w:val="FFFFFF"/>
                <w:sz w:val="18"/>
                <w:szCs w:val="18"/>
                <w:shd w:val="clear" w:color="auto" w:fill="auto"/>
              </w:rPr>
              <w:t xml:space="preserve"> </w:t>
            </w:r>
          </w:p>
          <w:p w14:paraId="06E88DEA" w14:textId="77777777" w:rsidR="002A3F4D" w:rsidRDefault="00C167C4">
            <w:pPr>
              <w:pStyle w:val="div"/>
              <w:spacing w:line="380" w:lineRule="atLeast"/>
              <w:ind w:left="840" w:right="840"/>
              <w:jc w:val="center"/>
              <w:rPr>
                <w:rStyle w:val="divPARAGRAPHCNTCdiv"/>
                <w:rFonts w:ascii="Century Gothic" w:eastAsia="Century Gothic" w:hAnsi="Century Gothic" w:cs="Century Gothic"/>
                <w:color w:val="FFFFFF"/>
                <w:sz w:val="18"/>
                <w:szCs w:val="18"/>
                <w:shd w:val="clear" w:color="auto" w:fill="auto"/>
              </w:rPr>
            </w:pPr>
            <w:r>
              <w:rPr>
                <w:rStyle w:val="span"/>
                <w:rFonts w:ascii="Century Gothic" w:eastAsia="Century Gothic" w:hAnsi="Century Gothic" w:cs="Century Gothic"/>
                <w:b/>
                <w:bCs/>
                <w:color w:val="FFFFFF"/>
                <w:sz w:val="18"/>
                <w:szCs w:val="18"/>
              </w:rPr>
              <w:t>Nationality: </w:t>
            </w:r>
            <w:r>
              <w:rPr>
                <w:rStyle w:val="span"/>
                <w:rFonts w:ascii="Century Gothic" w:eastAsia="Century Gothic" w:hAnsi="Century Gothic" w:cs="Century Gothic"/>
                <w:color w:val="FFFFFF"/>
                <w:sz w:val="18"/>
                <w:szCs w:val="18"/>
              </w:rPr>
              <w:t>Asian British </w:t>
            </w:r>
          </w:p>
          <w:p w14:paraId="229900B5" w14:textId="77777777" w:rsidR="002A3F4D" w:rsidRDefault="002A3F4D">
            <w:pPr>
              <w:pStyle w:val="div"/>
              <w:spacing w:line="100" w:lineRule="exact"/>
              <w:ind w:left="840" w:right="840"/>
              <w:jc w:val="center"/>
              <w:rPr>
                <w:rStyle w:val="divPARAGRAPHCNTCdiv"/>
                <w:rFonts w:ascii="Century Gothic" w:eastAsia="Century Gothic" w:hAnsi="Century Gothic" w:cs="Century Gothic"/>
                <w:color w:val="FFFFFF"/>
                <w:sz w:val="18"/>
                <w:szCs w:val="18"/>
                <w:shd w:val="clear" w:color="auto" w:fill="auto"/>
              </w:rPr>
            </w:pPr>
          </w:p>
        </w:tc>
      </w:tr>
    </w:tbl>
    <w:p w14:paraId="046FE889" w14:textId="77777777" w:rsidR="002A3F4D" w:rsidRDefault="002A3F4D">
      <w:pPr>
        <w:rPr>
          <w:vanish/>
        </w:rPr>
        <w:sectPr w:rsidR="002A3F4D">
          <w:headerReference w:type="default" r:id="rId7"/>
          <w:footerReference w:type="default" r:id="rId8"/>
          <w:pgSz w:w="11906" w:h="16838"/>
          <w:pgMar w:top="0" w:right="840" w:bottom="400" w:left="0" w:header="0" w:footer="0" w:gutter="0"/>
          <w:cols w:space="720"/>
        </w:sectPr>
      </w:pPr>
    </w:p>
    <w:p w14:paraId="543887BD" w14:textId="77777777" w:rsidR="002A3F4D" w:rsidRDefault="002A3F4D">
      <w:pPr>
        <w:rPr>
          <w:vanish/>
        </w:rPr>
      </w:pPr>
    </w:p>
    <w:p w14:paraId="17BC51CD" w14:textId="77777777" w:rsidR="002A3F4D" w:rsidRDefault="002A3F4D">
      <w:pPr>
        <w:rPr>
          <w:vanish/>
        </w:rPr>
      </w:pPr>
    </w:p>
    <w:tbl>
      <w:tblPr>
        <w:tblStyle w:val="displaytable"/>
        <w:tblW w:w="1600" w:type="dxa"/>
        <w:tblCellSpacing w:w="0" w:type="dxa"/>
        <w:tblCellMar>
          <w:left w:w="0" w:type="dxa"/>
          <w:right w:w="0" w:type="dxa"/>
        </w:tblCellMar>
        <w:tblLook w:val="05E0" w:firstRow="1" w:lastRow="1" w:firstColumn="1" w:lastColumn="1" w:noHBand="0" w:noVBand="1"/>
      </w:tblPr>
      <w:tblGrid>
        <w:gridCol w:w="1600"/>
      </w:tblGrid>
      <w:tr w:rsidR="002A3F4D" w14:paraId="08A0D000" w14:textId="77777777">
        <w:trPr>
          <w:tblCellSpacing w:w="0" w:type="dxa"/>
        </w:trPr>
        <w:tc>
          <w:tcPr>
            <w:tcW w:w="1600" w:type="dxa"/>
            <w:tcMar>
              <w:top w:w="380" w:type="dxa"/>
              <w:left w:w="0" w:type="dxa"/>
              <w:bottom w:w="0" w:type="dxa"/>
              <w:right w:w="0" w:type="dxa"/>
            </w:tcMar>
            <w:vAlign w:val="bottom"/>
            <w:hideMark/>
          </w:tcPr>
          <w:p w14:paraId="2E9AEDC8" w14:textId="77777777" w:rsidR="002A3F4D" w:rsidRDefault="00C167C4">
            <w:pPr>
              <w:pStyle w:val="topborder"/>
              <w:rPr>
                <w:rStyle w:val="divdocumentdivSECTIONCNTCdivsectionnotbtnlnkdisplaycell"/>
                <w:rFonts w:ascii="Century Gothic" w:eastAsia="Century Gothic" w:hAnsi="Century Gothic" w:cs="Century Gothic"/>
                <w:color w:val="231F20"/>
              </w:rPr>
            </w:pPr>
            <w:r>
              <w:rPr>
                <w:rStyle w:val="divdocumentdivSECTIONCNTCdivsectionnotbtnlnkdisplaycell"/>
                <w:rFonts w:ascii="Century Gothic" w:eastAsia="Century Gothic" w:hAnsi="Century Gothic" w:cs="Century Gothic"/>
                <w:color w:val="231F20"/>
              </w:rPr>
              <w:t> </w:t>
            </w:r>
          </w:p>
        </w:tc>
      </w:tr>
    </w:tbl>
    <w:p w14:paraId="1C584846" w14:textId="77777777" w:rsidR="002A3F4D" w:rsidRDefault="00C167C4">
      <w:pPr>
        <w:pStyle w:val="divdocumentdivsectiontitle"/>
        <w:rPr>
          <w:rFonts w:ascii="Century Gothic" w:eastAsia="Century Gothic" w:hAnsi="Century Gothic" w:cs="Century Gothic"/>
          <w:b/>
          <w:bCs/>
        </w:rPr>
      </w:pPr>
      <w:r>
        <w:rPr>
          <w:rFonts w:ascii="Century Gothic" w:eastAsia="Century Gothic" w:hAnsi="Century Gothic" w:cs="Century Gothic"/>
          <w:b/>
          <w:bCs/>
        </w:rPr>
        <w:t>Professional Summary</w:t>
      </w:r>
    </w:p>
    <w:p w14:paraId="01D968B8" w14:textId="77777777" w:rsidR="002A3F4D" w:rsidRDefault="00C167C4">
      <w:pPr>
        <w:pStyle w:val="p"/>
        <w:spacing w:line="280" w:lineRule="atLeast"/>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 xml:space="preserve">A Certified Scrum Master with 9 </w:t>
      </w:r>
      <w:r>
        <w:rPr>
          <w:rFonts w:ascii="Century Gothic" w:eastAsia="Century Gothic" w:hAnsi="Century Gothic" w:cs="Century Gothic"/>
          <w:color w:val="231F20"/>
          <w:sz w:val="18"/>
          <w:szCs w:val="18"/>
        </w:rPr>
        <w:t>years of software testing experience, including over 6 years in Agile delivery. Excels at motivating, leading, and coaching teams toward using Agile frameworks. Understands the importance of delivering value early in the development lifecycle. Accustomed t</w:t>
      </w:r>
      <w:r>
        <w:rPr>
          <w:rFonts w:ascii="Century Gothic" w:eastAsia="Century Gothic" w:hAnsi="Century Gothic" w:cs="Century Gothic"/>
          <w:color w:val="231F20"/>
          <w:sz w:val="18"/>
          <w:szCs w:val="18"/>
        </w:rPr>
        <w:t>o managing multiple, concurrent projects, in collaboration with globally dispersed, multicultural teams. Displays a real aptitude for communication and an affinity for influencing stakeholders at all levels. Handles challenge change and ambiguity with dext</w:t>
      </w:r>
      <w:r>
        <w:rPr>
          <w:rFonts w:ascii="Century Gothic" w:eastAsia="Century Gothic" w:hAnsi="Century Gothic" w:cs="Century Gothic"/>
          <w:color w:val="231F20"/>
          <w:sz w:val="18"/>
          <w:szCs w:val="18"/>
        </w:rPr>
        <w:t>erity. Takes pride in actioning customer feedback swiftly and applying iterative and incremental concepts to project management to ensure customer satisfaction. Leads with an engaging leadership style that unifies and enables cross-functional teams to work</w:t>
      </w:r>
      <w:r>
        <w:rPr>
          <w:rFonts w:ascii="Century Gothic" w:eastAsia="Century Gothic" w:hAnsi="Century Gothic" w:cs="Century Gothic"/>
          <w:color w:val="231F20"/>
          <w:sz w:val="18"/>
          <w:szCs w:val="18"/>
        </w:rPr>
        <w:t xml:space="preserve"> towards project goals.</w:t>
      </w:r>
    </w:p>
    <w:tbl>
      <w:tblPr>
        <w:tblStyle w:val="displaytable"/>
        <w:tblW w:w="1600" w:type="dxa"/>
        <w:tblCellSpacing w:w="0" w:type="dxa"/>
        <w:tblCellMar>
          <w:left w:w="0" w:type="dxa"/>
          <w:right w:w="0" w:type="dxa"/>
        </w:tblCellMar>
        <w:tblLook w:val="05E0" w:firstRow="1" w:lastRow="1" w:firstColumn="1" w:lastColumn="1" w:noHBand="0" w:noVBand="1"/>
      </w:tblPr>
      <w:tblGrid>
        <w:gridCol w:w="1600"/>
      </w:tblGrid>
      <w:tr w:rsidR="002A3F4D" w14:paraId="013FE9F7" w14:textId="77777777">
        <w:trPr>
          <w:tblCellSpacing w:w="0" w:type="dxa"/>
        </w:trPr>
        <w:tc>
          <w:tcPr>
            <w:tcW w:w="1600" w:type="dxa"/>
            <w:tcMar>
              <w:top w:w="420" w:type="dxa"/>
              <w:left w:w="0" w:type="dxa"/>
              <w:bottom w:w="0" w:type="dxa"/>
              <w:right w:w="0" w:type="dxa"/>
            </w:tcMar>
            <w:vAlign w:val="bottom"/>
            <w:hideMark/>
          </w:tcPr>
          <w:p w14:paraId="0C9312AB" w14:textId="77777777" w:rsidR="002A3F4D" w:rsidRDefault="00C167C4">
            <w:pPr>
              <w:pStyle w:val="topborder"/>
              <w:rPr>
                <w:rStyle w:val="displaycell"/>
                <w:rFonts w:ascii="Century Gothic" w:eastAsia="Century Gothic" w:hAnsi="Century Gothic" w:cs="Century Gothic"/>
                <w:color w:val="231F20"/>
              </w:rPr>
            </w:pPr>
            <w:r>
              <w:rPr>
                <w:rStyle w:val="displaycell"/>
                <w:rFonts w:ascii="Century Gothic" w:eastAsia="Century Gothic" w:hAnsi="Century Gothic" w:cs="Century Gothic"/>
                <w:color w:val="231F20"/>
              </w:rPr>
              <w:t> </w:t>
            </w:r>
          </w:p>
        </w:tc>
      </w:tr>
    </w:tbl>
    <w:p w14:paraId="0BFF69EA" w14:textId="77777777" w:rsidR="002A3F4D" w:rsidRDefault="00C167C4">
      <w:pPr>
        <w:pStyle w:val="divdocumentdivsectiontitle"/>
        <w:pBdr>
          <w:bottom w:val="none" w:sz="0" w:space="5" w:color="auto"/>
        </w:pBdr>
        <w:rPr>
          <w:rFonts w:ascii="Century Gothic" w:eastAsia="Century Gothic" w:hAnsi="Century Gothic" w:cs="Century Gothic"/>
          <w:b/>
          <w:bCs/>
        </w:rPr>
      </w:pPr>
      <w:r>
        <w:rPr>
          <w:rFonts w:ascii="Century Gothic" w:eastAsia="Century Gothic" w:hAnsi="Century Gothic" w:cs="Century Gothic"/>
          <w:b/>
          <w:bCs/>
        </w:rPr>
        <w:t>Experience</w:t>
      </w:r>
    </w:p>
    <w:p w14:paraId="608EDB46" w14:textId="77777777" w:rsidR="002A3F4D" w:rsidRDefault="00C167C4">
      <w:pPr>
        <w:pStyle w:val="divdocumentsinglecolumn"/>
        <w:spacing w:line="280" w:lineRule="atLeast"/>
        <w:rPr>
          <w:rFonts w:ascii="Century Gothic" w:eastAsia="Century Gothic" w:hAnsi="Century Gothic" w:cs="Century Gothic"/>
          <w:color w:val="231F20"/>
          <w:sz w:val="18"/>
          <w:szCs w:val="18"/>
        </w:rPr>
      </w:pPr>
      <w:r>
        <w:rPr>
          <w:rStyle w:val="jobtitle"/>
          <w:rFonts w:ascii="Century Gothic" w:eastAsia="Century Gothic" w:hAnsi="Century Gothic" w:cs="Century Gothic"/>
          <w:color w:val="231F20"/>
          <w:sz w:val="18"/>
          <w:szCs w:val="18"/>
        </w:rPr>
        <w:t>Scrum Master</w:t>
      </w:r>
      <w:r>
        <w:rPr>
          <w:rStyle w:val="span"/>
          <w:rFonts w:ascii="Century Gothic" w:eastAsia="Century Gothic" w:hAnsi="Century Gothic" w:cs="Century Gothic"/>
          <w:color w:val="231F20"/>
          <w:sz w:val="18"/>
          <w:szCs w:val="18"/>
        </w:rPr>
        <w:t xml:space="preserve"> | 09/2018 - Current</w:t>
      </w:r>
      <w:r>
        <w:rPr>
          <w:rStyle w:val="singlecolumnspanpaddedlinenth-child1"/>
          <w:rFonts w:ascii="Century Gothic" w:eastAsia="Century Gothic" w:hAnsi="Century Gothic" w:cs="Century Gothic"/>
          <w:color w:val="231F20"/>
          <w:sz w:val="18"/>
          <w:szCs w:val="18"/>
        </w:rPr>
        <w:t xml:space="preserve"> </w:t>
      </w:r>
    </w:p>
    <w:p w14:paraId="637F03BE" w14:textId="77777777" w:rsidR="002A3F4D" w:rsidRDefault="00C167C4">
      <w:pPr>
        <w:pStyle w:val="spanpaddedline"/>
        <w:spacing w:line="280" w:lineRule="atLeast"/>
        <w:rPr>
          <w:rFonts w:ascii="Century Gothic" w:eastAsia="Century Gothic" w:hAnsi="Century Gothic" w:cs="Century Gothic"/>
          <w:b/>
          <w:bCs/>
          <w:color w:val="000000"/>
          <w:sz w:val="18"/>
          <w:szCs w:val="18"/>
        </w:rPr>
      </w:pPr>
      <w:r>
        <w:rPr>
          <w:rStyle w:val="span"/>
          <w:rFonts w:ascii="Century Gothic" w:eastAsia="Century Gothic" w:hAnsi="Century Gothic" w:cs="Century Gothic"/>
          <w:b/>
          <w:bCs/>
          <w:color w:val="000000"/>
          <w:sz w:val="18"/>
          <w:szCs w:val="18"/>
        </w:rPr>
        <w:t>ADP - Peterborough, Cambridgeshire, UK</w:t>
      </w:r>
    </w:p>
    <w:p w14:paraId="1ABF77E0" w14:textId="77777777" w:rsidR="002A3F4D" w:rsidRDefault="00C167C4">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Pr>
          <w:rStyle w:val="Strong1"/>
          <w:rFonts w:ascii="Century Gothic" w:eastAsia="Century Gothic" w:hAnsi="Century Gothic" w:cs="Century Gothic"/>
          <w:b/>
          <w:bCs/>
          <w:color w:val="231F20"/>
          <w:sz w:val="18"/>
          <w:szCs w:val="18"/>
        </w:rPr>
        <w:t>Project</w:t>
      </w:r>
      <w:r>
        <w:rPr>
          <w:rStyle w:val="span"/>
          <w:rFonts w:ascii="Century Gothic" w:eastAsia="Century Gothic" w:hAnsi="Century Gothic" w:cs="Century Gothic"/>
          <w:color w:val="231F20"/>
          <w:sz w:val="18"/>
          <w:szCs w:val="18"/>
        </w:rPr>
        <w:t>: RUN</w:t>
      </w:r>
    </w:p>
    <w:p w14:paraId="3E669CC6" w14:textId="77777777" w:rsidR="002A3F4D" w:rsidRDefault="00C167C4">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Pr>
          <w:rStyle w:val="Strong1"/>
          <w:rFonts w:ascii="Century Gothic" w:eastAsia="Century Gothic" w:hAnsi="Century Gothic" w:cs="Century Gothic"/>
          <w:b/>
          <w:bCs/>
          <w:color w:val="231F20"/>
          <w:sz w:val="18"/>
          <w:szCs w:val="18"/>
        </w:rPr>
        <w:t>Client:</w:t>
      </w:r>
      <w:r>
        <w:rPr>
          <w:rStyle w:val="span"/>
          <w:rFonts w:ascii="Century Gothic" w:eastAsia="Century Gothic" w:hAnsi="Century Gothic" w:cs="Century Gothic"/>
          <w:color w:val="231F20"/>
          <w:sz w:val="18"/>
          <w:szCs w:val="18"/>
        </w:rPr>
        <w:t xml:space="preserve"> ADP</w:t>
      </w:r>
    </w:p>
    <w:p w14:paraId="01992DF4" w14:textId="77777777" w:rsidR="002A3F4D" w:rsidRDefault="00C167C4">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Pr>
          <w:rStyle w:val="Strong1"/>
          <w:rFonts w:ascii="Century Gothic" w:eastAsia="Century Gothic" w:hAnsi="Century Gothic" w:cs="Century Gothic"/>
          <w:b/>
          <w:bCs/>
          <w:color w:val="231F20"/>
          <w:sz w:val="18"/>
          <w:szCs w:val="18"/>
        </w:rPr>
        <w:t>Domain</w:t>
      </w:r>
      <w:r>
        <w:rPr>
          <w:rStyle w:val="span"/>
          <w:rFonts w:ascii="Century Gothic" w:eastAsia="Century Gothic" w:hAnsi="Century Gothic" w:cs="Century Gothic"/>
          <w:color w:val="231F20"/>
          <w:sz w:val="18"/>
          <w:szCs w:val="18"/>
        </w:rPr>
        <w:t>: Payroll</w:t>
      </w:r>
    </w:p>
    <w:p w14:paraId="6C848AD5" w14:textId="77777777" w:rsidR="002A3F4D" w:rsidRDefault="00C167C4">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Pr>
          <w:rStyle w:val="Strong1"/>
          <w:rFonts w:ascii="Century Gothic" w:eastAsia="Century Gothic" w:hAnsi="Century Gothic" w:cs="Century Gothic"/>
          <w:b/>
          <w:bCs/>
          <w:color w:val="231F20"/>
          <w:sz w:val="18"/>
          <w:szCs w:val="18"/>
        </w:rPr>
        <w:t>Team Size</w:t>
      </w:r>
      <w:r>
        <w:rPr>
          <w:rStyle w:val="span"/>
          <w:rFonts w:ascii="Century Gothic" w:eastAsia="Century Gothic" w:hAnsi="Century Gothic" w:cs="Century Gothic"/>
          <w:color w:val="231F20"/>
          <w:sz w:val="18"/>
          <w:szCs w:val="18"/>
        </w:rPr>
        <w:t>: 9</w:t>
      </w:r>
    </w:p>
    <w:p w14:paraId="33CEF921" w14:textId="77777777" w:rsidR="002A3F4D" w:rsidRDefault="00C167C4">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Pr>
          <w:rStyle w:val="Strong1"/>
          <w:rFonts w:ascii="Century Gothic" w:eastAsia="Century Gothic" w:hAnsi="Century Gothic" w:cs="Century Gothic"/>
          <w:b/>
          <w:bCs/>
          <w:color w:val="231F20"/>
          <w:sz w:val="18"/>
          <w:szCs w:val="18"/>
        </w:rPr>
        <w:t>Description</w:t>
      </w:r>
      <w:r>
        <w:rPr>
          <w:rStyle w:val="span"/>
          <w:rFonts w:ascii="Century Gothic" w:eastAsia="Century Gothic" w:hAnsi="Century Gothic" w:cs="Century Gothic"/>
          <w:color w:val="231F20"/>
          <w:sz w:val="18"/>
          <w:szCs w:val="18"/>
        </w:rPr>
        <w:t xml:space="preserve">: RUN is a US payroll application project with multiple platforms for </w:t>
      </w:r>
      <w:r>
        <w:rPr>
          <w:rStyle w:val="span"/>
          <w:rFonts w:ascii="Century Gothic" w:eastAsia="Century Gothic" w:hAnsi="Century Gothic" w:cs="Century Gothic"/>
          <w:color w:val="231F20"/>
          <w:sz w:val="18"/>
          <w:szCs w:val="18"/>
        </w:rPr>
        <w:t>Retirement Services, Payroll, deductions, Tax, and E-commerce (Self-Provisioning) for more than 80, 000 SMEs in the USA. The application is used by clients to onboard an employee into the company, Terminate an Employee, process payroll, add benefits/Year E</w:t>
      </w:r>
      <w:r>
        <w:rPr>
          <w:rStyle w:val="span"/>
          <w:rFonts w:ascii="Century Gothic" w:eastAsia="Century Gothic" w:hAnsi="Century Gothic" w:cs="Century Gothic"/>
          <w:color w:val="231F20"/>
          <w:sz w:val="18"/>
          <w:szCs w:val="18"/>
        </w:rPr>
        <w:t>nd Tax filing/deductions on the payroll, filing the client's tax by an Accountant with Multiple parent and Child through the application (Accountant Connect)</w:t>
      </w:r>
    </w:p>
    <w:p w14:paraId="26382DA6" w14:textId="77777777" w:rsidR="002A3F4D" w:rsidRDefault="00C167C4">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Pr>
          <w:rStyle w:val="Strong1"/>
          <w:rFonts w:ascii="Century Gothic" w:eastAsia="Century Gothic" w:hAnsi="Century Gothic" w:cs="Century Gothic"/>
          <w:b/>
          <w:bCs/>
          <w:color w:val="231F20"/>
          <w:sz w:val="18"/>
          <w:szCs w:val="18"/>
        </w:rPr>
        <w:t>Responsibilities:</w:t>
      </w:r>
    </w:p>
    <w:p w14:paraId="543BF7CB" w14:textId="77777777" w:rsidR="002A3F4D" w:rsidRDefault="00C167C4">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Facilitate daily scrum, Sprint planning, Sprint retro meetings</w:t>
      </w:r>
    </w:p>
    <w:p w14:paraId="1B9E1352" w14:textId="77777777" w:rsidR="002A3F4D" w:rsidRDefault="00C167C4">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Co-ordinating wit</w:t>
      </w:r>
      <w:r>
        <w:rPr>
          <w:rStyle w:val="span"/>
          <w:rFonts w:ascii="Century Gothic" w:eastAsia="Century Gothic" w:hAnsi="Century Gothic" w:cs="Century Gothic"/>
          <w:color w:val="231F20"/>
          <w:sz w:val="18"/>
          <w:szCs w:val="18"/>
        </w:rPr>
        <w:t>h Off-shore teams (US and India) for Environment set up, Virtual servers set up and Requirement gathering from other project teams</w:t>
      </w:r>
    </w:p>
    <w:p w14:paraId="1A57EBD6" w14:textId="77777777" w:rsidR="002A3F4D" w:rsidRDefault="00C167C4">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Facilitate with external team or team's Scrum master acting as a dependency to our team in any projects (DBA, Developer who p</w:t>
      </w:r>
      <w:r>
        <w:rPr>
          <w:rStyle w:val="span"/>
          <w:rFonts w:ascii="Century Gothic" w:eastAsia="Century Gothic" w:hAnsi="Century Gothic" w:cs="Century Gothic"/>
          <w:color w:val="231F20"/>
          <w:sz w:val="18"/>
          <w:szCs w:val="18"/>
        </w:rPr>
        <w:t>reviously worked in similar projects, DevOps, build team and Engineering team in US) plan for Go-Live activities</w:t>
      </w:r>
    </w:p>
    <w:p w14:paraId="39FF2950" w14:textId="77777777" w:rsidR="002A3F4D" w:rsidRDefault="00C167C4">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Maintain Burn Down chart and Release burn up charts to track the progress in the team</w:t>
      </w:r>
    </w:p>
    <w:p w14:paraId="0CE0C13A" w14:textId="77777777" w:rsidR="002A3F4D" w:rsidRDefault="00C167C4">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Handling Escalations and drive to get resolutions</w:t>
      </w:r>
    </w:p>
    <w:p w14:paraId="25617569" w14:textId="77777777" w:rsidR="002A3F4D" w:rsidRDefault="00C167C4">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Updatin</w:t>
      </w:r>
      <w:r>
        <w:rPr>
          <w:rStyle w:val="span"/>
          <w:rFonts w:ascii="Century Gothic" w:eastAsia="Century Gothic" w:hAnsi="Century Gothic" w:cs="Century Gothic"/>
          <w:color w:val="231F20"/>
          <w:sz w:val="18"/>
          <w:szCs w:val="18"/>
        </w:rPr>
        <w:t>g and presenting project metrics to Senior Management</w:t>
      </w:r>
    </w:p>
    <w:p w14:paraId="26E1FE7C" w14:textId="77777777" w:rsidR="002A3F4D" w:rsidRDefault="00C167C4">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Identifying/Isolate the performance bottlenecks and provides recommendations to improve the performance</w:t>
      </w:r>
    </w:p>
    <w:p w14:paraId="46EC9D82" w14:textId="77777777" w:rsidR="002A3F4D" w:rsidRDefault="00C167C4">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Application performance testing and analysis (load, stress, soak, tuning, Failover test)</w:t>
      </w:r>
    </w:p>
    <w:p w14:paraId="7E63627C" w14:textId="77777777" w:rsidR="002A3F4D" w:rsidRDefault="00C167C4">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Design, D</w:t>
      </w:r>
      <w:r>
        <w:rPr>
          <w:rStyle w:val="span"/>
          <w:rFonts w:ascii="Century Gothic" w:eastAsia="Century Gothic" w:hAnsi="Century Gothic" w:cs="Century Gothic"/>
          <w:color w:val="231F20"/>
          <w:sz w:val="18"/>
          <w:szCs w:val="18"/>
        </w:rPr>
        <w:t>evelop, Execute and Analyze Performance Test for complex applications and systems.</w:t>
      </w:r>
    </w:p>
    <w:p w14:paraId="45C61C38" w14:textId="77777777" w:rsidR="002A3F4D" w:rsidRDefault="00C167C4">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Preparing detailed test plans, acceptance criteria and test scenarios for each project.</w:t>
      </w:r>
    </w:p>
    <w:p w14:paraId="5C355CD8" w14:textId="77777777" w:rsidR="002A3F4D" w:rsidRDefault="00C167C4">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Created and delivered tailored roadmaps, constantly evolving company technical capabi</w:t>
      </w:r>
      <w:r>
        <w:rPr>
          <w:rStyle w:val="span"/>
          <w:rFonts w:ascii="Century Gothic" w:eastAsia="Century Gothic" w:hAnsi="Century Gothic" w:cs="Century Gothic"/>
          <w:color w:val="231F20"/>
          <w:sz w:val="18"/>
          <w:szCs w:val="18"/>
        </w:rPr>
        <w:t>lities and performance levels.</w:t>
      </w:r>
    </w:p>
    <w:p w14:paraId="0637B5C5" w14:textId="77777777" w:rsidR="002A3F4D" w:rsidRDefault="00C167C4">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Collaborated with line managers on department performance and KPIs.</w:t>
      </w:r>
    </w:p>
    <w:p w14:paraId="2244FE3E" w14:textId="77777777" w:rsidR="002A3F4D" w:rsidRDefault="00C167C4">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Coaching and Collaboration between the distributed teams.</w:t>
      </w:r>
    </w:p>
    <w:p w14:paraId="4BDA426D" w14:textId="77777777" w:rsidR="002A3F4D" w:rsidRDefault="00C167C4">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Shielding the team from interruptions during the sprint.</w:t>
      </w:r>
    </w:p>
    <w:p w14:paraId="0F332864" w14:textId="77777777" w:rsidR="002A3F4D" w:rsidRDefault="00C167C4">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Creative and analytical problem-solving sk</w:t>
      </w:r>
      <w:r>
        <w:rPr>
          <w:rStyle w:val="span"/>
          <w:rFonts w:ascii="Century Gothic" w:eastAsia="Century Gothic" w:hAnsi="Century Gothic" w:cs="Century Gothic"/>
          <w:color w:val="231F20"/>
          <w:sz w:val="18"/>
          <w:szCs w:val="18"/>
        </w:rPr>
        <w:t>ills and ability to quickly learn and adapt to new and</w:t>
      </w:r>
    </w:p>
    <w:p w14:paraId="38A1412C" w14:textId="77777777" w:rsidR="002A3F4D" w:rsidRDefault="00C167C4">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Setting up ceremonies like retrospectives, sprint reviews, and sprint planning sessions.</w:t>
      </w:r>
    </w:p>
    <w:p w14:paraId="1D4DFB58" w14:textId="77777777" w:rsidR="002A3F4D" w:rsidRDefault="00C167C4">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lastRenderedPageBreak/>
        <w:t>Attends/Organizes scrum ceremonies and Scrum of Scrum meetings and provide status.</w:t>
      </w:r>
    </w:p>
    <w:p w14:paraId="53B027F3" w14:textId="77777777" w:rsidR="002A3F4D" w:rsidRDefault="00C167C4">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 xml:space="preserve">Adept at dealing with </w:t>
      </w:r>
      <w:r>
        <w:rPr>
          <w:rStyle w:val="span"/>
          <w:rFonts w:ascii="Century Gothic" w:eastAsia="Century Gothic" w:hAnsi="Century Gothic" w:cs="Century Gothic"/>
          <w:color w:val="231F20"/>
          <w:sz w:val="18"/>
          <w:szCs w:val="18"/>
        </w:rPr>
        <w:t>multiple projects simultaneously; bringing priority and focus, ensuring budgets are kept and deadlines are met.</w:t>
      </w:r>
    </w:p>
    <w:p w14:paraId="27F96BF9" w14:textId="77777777" w:rsidR="002A3F4D" w:rsidRDefault="00C167C4">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Validated project feasibility by developing Proof of Concept (POC) and service prototypes.</w:t>
      </w:r>
    </w:p>
    <w:p w14:paraId="26AFE901" w14:textId="77777777" w:rsidR="002A3F4D" w:rsidRDefault="00C167C4">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 xml:space="preserve">Evaluated staffing gaps in skills and </w:t>
      </w:r>
      <w:r>
        <w:rPr>
          <w:rStyle w:val="span"/>
          <w:rFonts w:ascii="Century Gothic" w:eastAsia="Century Gothic" w:hAnsi="Century Gothic" w:cs="Century Gothic"/>
          <w:color w:val="231F20"/>
          <w:sz w:val="18"/>
          <w:szCs w:val="18"/>
        </w:rPr>
        <w:t>performance revenue, facilitating strategic decision-making.</w:t>
      </w:r>
    </w:p>
    <w:p w14:paraId="458A9205" w14:textId="77777777" w:rsidR="002A3F4D" w:rsidRDefault="00C167C4">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Developed training programmes to boost staff capabilities.</w:t>
      </w:r>
    </w:p>
    <w:p w14:paraId="7010AEAB" w14:textId="77777777" w:rsidR="002A3F4D" w:rsidRDefault="00C167C4">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Helped senior management plan and carry out daily operations and meet key objectives.</w:t>
      </w:r>
    </w:p>
    <w:p w14:paraId="4B09C2B1" w14:textId="77777777" w:rsidR="002A3F4D" w:rsidRDefault="00C167C4">
      <w:pPr>
        <w:pStyle w:val="divdocumentsinglecolumn"/>
        <w:spacing w:before="300" w:line="280" w:lineRule="atLeast"/>
        <w:rPr>
          <w:rFonts w:ascii="Century Gothic" w:eastAsia="Century Gothic" w:hAnsi="Century Gothic" w:cs="Century Gothic"/>
          <w:color w:val="231F20"/>
          <w:sz w:val="18"/>
          <w:szCs w:val="18"/>
        </w:rPr>
      </w:pPr>
      <w:r>
        <w:rPr>
          <w:rStyle w:val="jobtitle"/>
          <w:rFonts w:ascii="Century Gothic" w:eastAsia="Century Gothic" w:hAnsi="Century Gothic" w:cs="Century Gothic"/>
          <w:color w:val="231F20"/>
          <w:sz w:val="18"/>
          <w:szCs w:val="18"/>
        </w:rPr>
        <w:t>Scrum Master</w:t>
      </w:r>
      <w:r>
        <w:rPr>
          <w:rStyle w:val="span"/>
          <w:rFonts w:ascii="Century Gothic" w:eastAsia="Century Gothic" w:hAnsi="Century Gothic" w:cs="Century Gothic"/>
          <w:color w:val="231F20"/>
          <w:sz w:val="18"/>
          <w:szCs w:val="18"/>
        </w:rPr>
        <w:t xml:space="preserve"> | 09/2017 - 08/2018</w:t>
      </w:r>
      <w:r>
        <w:rPr>
          <w:rStyle w:val="singlecolumnspanpaddedlinenth-child1"/>
          <w:rFonts w:ascii="Century Gothic" w:eastAsia="Century Gothic" w:hAnsi="Century Gothic" w:cs="Century Gothic"/>
          <w:color w:val="231F20"/>
          <w:sz w:val="18"/>
          <w:szCs w:val="18"/>
        </w:rPr>
        <w:t xml:space="preserve"> </w:t>
      </w:r>
    </w:p>
    <w:p w14:paraId="507EE1C8" w14:textId="77777777" w:rsidR="002A3F4D" w:rsidRDefault="00C167C4">
      <w:pPr>
        <w:pStyle w:val="spanpaddedline"/>
        <w:spacing w:line="280" w:lineRule="atLeast"/>
        <w:rPr>
          <w:rFonts w:ascii="Century Gothic" w:eastAsia="Century Gothic" w:hAnsi="Century Gothic" w:cs="Century Gothic"/>
          <w:b/>
          <w:bCs/>
          <w:color w:val="000000"/>
          <w:sz w:val="18"/>
          <w:szCs w:val="18"/>
        </w:rPr>
      </w:pPr>
      <w:r>
        <w:rPr>
          <w:rStyle w:val="span"/>
          <w:rFonts w:ascii="Century Gothic" w:eastAsia="Century Gothic" w:hAnsi="Century Gothic" w:cs="Century Gothic"/>
          <w:b/>
          <w:bCs/>
          <w:color w:val="000000"/>
          <w:sz w:val="18"/>
          <w:szCs w:val="18"/>
        </w:rPr>
        <w:t>AEGON - UK</w:t>
      </w:r>
    </w:p>
    <w:p w14:paraId="2EA89B8F" w14:textId="77777777" w:rsidR="002A3F4D" w:rsidRDefault="00C167C4">
      <w:pPr>
        <w:pStyle w:val="divdocumentulli"/>
        <w:numPr>
          <w:ilvl w:val="0"/>
          <w:numId w:val="2"/>
        </w:numPr>
        <w:spacing w:line="280" w:lineRule="atLeast"/>
        <w:ind w:left="380" w:hanging="283"/>
        <w:rPr>
          <w:rStyle w:val="span"/>
          <w:rFonts w:ascii="Century Gothic" w:eastAsia="Century Gothic" w:hAnsi="Century Gothic" w:cs="Century Gothic"/>
          <w:color w:val="231F20"/>
          <w:sz w:val="18"/>
          <w:szCs w:val="18"/>
        </w:rPr>
      </w:pPr>
      <w:r>
        <w:rPr>
          <w:rStyle w:val="Strong1"/>
          <w:rFonts w:ascii="Century Gothic" w:eastAsia="Century Gothic" w:hAnsi="Century Gothic" w:cs="Century Gothic"/>
          <w:b/>
          <w:bCs/>
          <w:color w:val="231F20"/>
          <w:sz w:val="18"/>
          <w:szCs w:val="18"/>
        </w:rPr>
        <w:t>Proje</w:t>
      </w:r>
      <w:r>
        <w:rPr>
          <w:rStyle w:val="Strong1"/>
          <w:rFonts w:ascii="Century Gothic" w:eastAsia="Century Gothic" w:hAnsi="Century Gothic" w:cs="Century Gothic"/>
          <w:b/>
          <w:bCs/>
          <w:color w:val="231F20"/>
          <w:sz w:val="18"/>
          <w:szCs w:val="18"/>
        </w:rPr>
        <w:t>ct:</w:t>
      </w:r>
      <w:r>
        <w:rPr>
          <w:rStyle w:val="span"/>
          <w:rFonts w:ascii="Century Gothic" w:eastAsia="Century Gothic" w:hAnsi="Century Gothic" w:cs="Century Gothic"/>
          <w:color w:val="231F20"/>
          <w:sz w:val="18"/>
          <w:szCs w:val="18"/>
        </w:rPr>
        <w:t xml:space="preserve"> Target Plan</w:t>
      </w:r>
    </w:p>
    <w:p w14:paraId="156497FD" w14:textId="77777777" w:rsidR="002A3F4D" w:rsidRDefault="00C167C4">
      <w:pPr>
        <w:pStyle w:val="divdocumentulli"/>
        <w:numPr>
          <w:ilvl w:val="0"/>
          <w:numId w:val="2"/>
        </w:numPr>
        <w:spacing w:line="280" w:lineRule="atLeast"/>
        <w:ind w:left="380" w:hanging="283"/>
        <w:rPr>
          <w:rStyle w:val="span"/>
          <w:rFonts w:ascii="Century Gothic" w:eastAsia="Century Gothic" w:hAnsi="Century Gothic" w:cs="Century Gothic"/>
          <w:color w:val="231F20"/>
          <w:sz w:val="18"/>
          <w:szCs w:val="18"/>
        </w:rPr>
      </w:pPr>
      <w:r>
        <w:rPr>
          <w:rStyle w:val="Strong1"/>
          <w:rFonts w:ascii="Century Gothic" w:eastAsia="Century Gothic" w:hAnsi="Century Gothic" w:cs="Century Gothic"/>
          <w:b/>
          <w:bCs/>
          <w:color w:val="231F20"/>
          <w:sz w:val="18"/>
          <w:szCs w:val="18"/>
        </w:rPr>
        <w:t>Client</w:t>
      </w:r>
      <w:r>
        <w:rPr>
          <w:rStyle w:val="span"/>
          <w:rFonts w:ascii="Century Gothic" w:eastAsia="Century Gothic" w:hAnsi="Century Gothic" w:cs="Century Gothic"/>
          <w:color w:val="231F20"/>
          <w:sz w:val="18"/>
          <w:szCs w:val="18"/>
        </w:rPr>
        <w:t>: AEGON</w:t>
      </w:r>
    </w:p>
    <w:p w14:paraId="4F2792FC" w14:textId="77777777" w:rsidR="002A3F4D" w:rsidRDefault="00C167C4">
      <w:pPr>
        <w:pStyle w:val="divdocumentulli"/>
        <w:numPr>
          <w:ilvl w:val="0"/>
          <w:numId w:val="2"/>
        </w:numPr>
        <w:spacing w:line="280" w:lineRule="atLeast"/>
        <w:ind w:left="380" w:hanging="283"/>
        <w:rPr>
          <w:rStyle w:val="span"/>
          <w:rFonts w:ascii="Century Gothic" w:eastAsia="Century Gothic" w:hAnsi="Century Gothic" w:cs="Century Gothic"/>
          <w:color w:val="231F20"/>
          <w:sz w:val="18"/>
          <w:szCs w:val="18"/>
        </w:rPr>
      </w:pPr>
      <w:r>
        <w:rPr>
          <w:rStyle w:val="Strong1"/>
          <w:rFonts w:ascii="Century Gothic" w:eastAsia="Century Gothic" w:hAnsi="Century Gothic" w:cs="Century Gothic"/>
          <w:b/>
          <w:bCs/>
          <w:color w:val="231F20"/>
          <w:sz w:val="18"/>
          <w:szCs w:val="18"/>
        </w:rPr>
        <w:t>Domain</w:t>
      </w:r>
      <w:r>
        <w:rPr>
          <w:rStyle w:val="span"/>
          <w:rFonts w:ascii="Century Gothic" w:eastAsia="Century Gothic" w:hAnsi="Century Gothic" w:cs="Century Gothic"/>
          <w:color w:val="231F20"/>
          <w:sz w:val="18"/>
          <w:szCs w:val="18"/>
        </w:rPr>
        <w:t>: Finance</w:t>
      </w:r>
    </w:p>
    <w:p w14:paraId="3C3EB1BA" w14:textId="77777777" w:rsidR="002A3F4D" w:rsidRDefault="00C167C4">
      <w:pPr>
        <w:pStyle w:val="divdocumentulli"/>
        <w:numPr>
          <w:ilvl w:val="0"/>
          <w:numId w:val="2"/>
        </w:numPr>
        <w:spacing w:line="280" w:lineRule="atLeast"/>
        <w:ind w:left="380" w:hanging="283"/>
        <w:rPr>
          <w:rStyle w:val="span"/>
          <w:rFonts w:ascii="Century Gothic" w:eastAsia="Century Gothic" w:hAnsi="Century Gothic" w:cs="Century Gothic"/>
          <w:color w:val="231F20"/>
          <w:sz w:val="18"/>
          <w:szCs w:val="18"/>
        </w:rPr>
      </w:pPr>
      <w:r>
        <w:rPr>
          <w:rStyle w:val="Strong1"/>
          <w:rFonts w:ascii="Century Gothic" w:eastAsia="Century Gothic" w:hAnsi="Century Gothic" w:cs="Century Gothic"/>
          <w:b/>
          <w:bCs/>
          <w:color w:val="231F20"/>
          <w:sz w:val="18"/>
          <w:szCs w:val="18"/>
        </w:rPr>
        <w:t>Team Size</w:t>
      </w:r>
      <w:r>
        <w:rPr>
          <w:rStyle w:val="span"/>
          <w:rFonts w:ascii="Century Gothic" w:eastAsia="Century Gothic" w:hAnsi="Century Gothic" w:cs="Century Gothic"/>
          <w:color w:val="231F20"/>
          <w:sz w:val="18"/>
          <w:szCs w:val="18"/>
        </w:rPr>
        <w:t>: 15</w:t>
      </w:r>
    </w:p>
    <w:p w14:paraId="4C3500CA" w14:textId="77777777" w:rsidR="002A3F4D" w:rsidRDefault="00C167C4">
      <w:pPr>
        <w:pStyle w:val="divdocumentulli"/>
        <w:numPr>
          <w:ilvl w:val="0"/>
          <w:numId w:val="2"/>
        </w:numPr>
        <w:spacing w:line="280" w:lineRule="atLeast"/>
        <w:ind w:left="380" w:hanging="283"/>
        <w:rPr>
          <w:rStyle w:val="span"/>
          <w:rFonts w:ascii="Century Gothic" w:eastAsia="Century Gothic" w:hAnsi="Century Gothic" w:cs="Century Gothic"/>
          <w:color w:val="231F20"/>
          <w:sz w:val="18"/>
          <w:szCs w:val="18"/>
        </w:rPr>
      </w:pPr>
      <w:r>
        <w:rPr>
          <w:rStyle w:val="Strong1"/>
          <w:rFonts w:ascii="Century Gothic" w:eastAsia="Century Gothic" w:hAnsi="Century Gothic" w:cs="Century Gothic"/>
          <w:b/>
          <w:bCs/>
          <w:color w:val="231F20"/>
          <w:sz w:val="18"/>
          <w:szCs w:val="18"/>
        </w:rPr>
        <w:t>Description:</w:t>
      </w:r>
      <w:r>
        <w:rPr>
          <w:rStyle w:val="span"/>
          <w:rFonts w:ascii="Century Gothic" w:eastAsia="Century Gothic" w:hAnsi="Century Gothic" w:cs="Century Gothic"/>
          <w:color w:val="231F20"/>
          <w:sz w:val="18"/>
          <w:szCs w:val="18"/>
        </w:rPr>
        <w:t xml:space="preserve"> Target Plan is a public hosted web application that interacts with the UKDC Pensions platform - which suits outside of Aladdin and is only used by UK DC clients and UK DC Operations teams. Target Plan provides self-service facilities for members of DC pen</w:t>
      </w:r>
      <w:r>
        <w:rPr>
          <w:rStyle w:val="span"/>
          <w:rFonts w:ascii="Century Gothic" w:eastAsia="Century Gothic" w:hAnsi="Century Gothic" w:cs="Century Gothic"/>
          <w:color w:val="231F20"/>
          <w:sz w:val="18"/>
          <w:szCs w:val="18"/>
        </w:rPr>
        <w:t>sion schemes managed by the UK DC Aegon business to view and administer their pensions. The application can be used by members to review their pension details, including personal and contact details, target retirement age, contributions, elections, and fun</w:t>
      </w:r>
      <w:r>
        <w:rPr>
          <w:rStyle w:val="span"/>
          <w:rFonts w:ascii="Century Gothic" w:eastAsia="Century Gothic" w:hAnsi="Century Gothic" w:cs="Century Gothic"/>
          <w:color w:val="231F20"/>
          <w:sz w:val="18"/>
          <w:szCs w:val="18"/>
        </w:rPr>
        <w:t>d holdings, including the ability to transact on these features if their scheme rules allow. The application is also used by DC Operations teams to review member information and transact on their behalf</w:t>
      </w:r>
    </w:p>
    <w:p w14:paraId="286C2584" w14:textId="77777777" w:rsidR="002A3F4D" w:rsidRDefault="00C167C4">
      <w:pPr>
        <w:pStyle w:val="divdocumentulli"/>
        <w:numPr>
          <w:ilvl w:val="0"/>
          <w:numId w:val="2"/>
        </w:numPr>
        <w:spacing w:line="280" w:lineRule="atLeast"/>
        <w:ind w:left="380" w:hanging="283"/>
        <w:rPr>
          <w:rStyle w:val="span"/>
          <w:rFonts w:ascii="Century Gothic" w:eastAsia="Century Gothic" w:hAnsi="Century Gothic" w:cs="Century Gothic"/>
          <w:color w:val="231F20"/>
          <w:sz w:val="18"/>
          <w:szCs w:val="18"/>
        </w:rPr>
      </w:pPr>
      <w:r>
        <w:rPr>
          <w:rStyle w:val="Strong1"/>
          <w:rFonts w:ascii="Century Gothic" w:eastAsia="Century Gothic" w:hAnsi="Century Gothic" w:cs="Century Gothic"/>
          <w:b/>
          <w:bCs/>
          <w:color w:val="231F20"/>
          <w:sz w:val="18"/>
          <w:szCs w:val="18"/>
        </w:rPr>
        <w:t>Responsibilities:</w:t>
      </w:r>
    </w:p>
    <w:p w14:paraId="57E81484" w14:textId="77777777" w:rsidR="002A3F4D" w:rsidRDefault="00C167C4">
      <w:pPr>
        <w:pStyle w:val="divdocumentulli"/>
        <w:numPr>
          <w:ilvl w:val="0"/>
          <w:numId w:val="2"/>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Guide the team in Scrum methodology</w:t>
      </w:r>
      <w:r>
        <w:rPr>
          <w:rStyle w:val="span"/>
          <w:rFonts w:ascii="Century Gothic" w:eastAsia="Century Gothic" w:hAnsi="Century Gothic" w:cs="Century Gothic"/>
          <w:color w:val="231F20"/>
          <w:sz w:val="18"/>
          <w:szCs w:val="18"/>
        </w:rPr>
        <w:t xml:space="preserve"> and continuous improvement.</w:t>
      </w:r>
    </w:p>
    <w:p w14:paraId="7D67E471" w14:textId="77777777" w:rsidR="002A3F4D" w:rsidRDefault="00C167C4">
      <w:pPr>
        <w:pStyle w:val="divdocumentulli"/>
        <w:numPr>
          <w:ilvl w:val="0"/>
          <w:numId w:val="2"/>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Arrange daily stand-up meetings, facilitate meetings, schedule meetings, demo and decision-making processes in order to ensure quick inspection and proper use of adaptation process.</w:t>
      </w:r>
    </w:p>
    <w:p w14:paraId="15B3B0C0" w14:textId="77777777" w:rsidR="002A3F4D" w:rsidRDefault="00C167C4">
      <w:pPr>
        <w:pStyle w:val="divdocumentulli"/>
        <w:numPr>
          <w:ilvl w:val="0"/>
          <w:numId w:val="2"/>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Establish, own and manage scrum ceremonies, s</w:t>
      </w:r>
      <w:r>
        <w:rPr>
          <w:rStyle w:val="span"/>
          <w:rFonts w:ascii="Century Gothic" w:eastAsia="Century Gothic" w:hAnsi="Century Gothic" w:cs="Century Gothic"/>
          <w:color w:val="231F20"/>
          <w:sz w:val="18"/>
          <w:szCs w:val="18"/>
        </w:rPr>
        <w:t>print planning, sprint reviews and sprint retrospective.</w:t>
      </w:r>
    </w:p>
    <w:p w14:paraId="2990663B" w14:textId="77777777" w:rsidR="002A3F4D" w:rsidRDefault="00C167C4">
      <w:pPr>
        <w:pStyle w:val="divdocumentulli"/>
        <w:numPr>
          <w:ilvl w:val="0"/>
          <w:numId w:val="2"/>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Protect the sprint goal and help the team achieve them by removing the impediments.</w:t>
      </w:r>
    </w:p>
    <w:p w14:paraId="23AEACEB" w14:textId="77777777" w:rsidR="002A3F4D" w:rsidRDefault="00C167C4">
      <w:pPr>
        <w:pStyle w:val="divdocumentulli"/>
        <w:numPr>
          <w:ilvl w:val="0"/>
          <w:numId w:val="2"/>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Facilitate and lead the team interactions and communication.</w:t>
      </w:r>
    </w:p>
    <w:p w14:paraId="7F2C71C8" w14:textId="77777777" w:rsidR="002A3F4D" w:rsidRDefault="00C167C4">
      <w:pPr>
        <w:pStyle w:val="divdocumentulli"/>
        <w:numPr>
          <w:ilvl w:val="0"/>
          <w:numId w:val="2"/>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Ensure that the team delivers high quality software on</w:t>
      </w:r>
      <w:r>
        <w:rPr>
          <w:rStyle w:val="span"/>
          <w:rFonts w:ascii="Century Gothic" w:eastAsia="Century Gothic" w:hAnsi="Century Gothic" w:cs="Century Gothic"/>
          <w:color w:val="231F20"/>
          <w:sz w:val="18"/>
          <w:szCs w:val="18"/>
        </w:rPr>
        <w:t xml:space="preserve"> time and that it meets the Business needs.</w:t>
      </w:r>
    </w:p>
    <w:p w14:paraId="6716119F" w14:textId="77777777" w:rsidR="002A3F4D" w:rsidRDefault="00C167C4">
      <w:pPr>
        <w:pStyle w:val="divdocumentulli"/>
        <w:numPr>
          <w:ilvl w:val="0"/>
          <w:numId w:val="2"/>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Co-ordinate with product owner to make the product backlogs in good shape and make them ready for the next sprint.</w:t>
      </w:r>
    </w:p>
    <w:p w14:paraId="54AEE64A" w14:textId="77777777" w:rsidR="002A3F4D" w:rsidRDefault="00C167C4">
      <w:pPr>
        <w:pStyle w:val="divdocumentulli"/>
        <w:numPr>
          <w:ilvl w:val="0"/>
          <w:numId w:val="2"/>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Acting as a safeguard and Servant leader for the team.</w:t>
      </w:r>
    </w:p>
    <w:p w14:paraId="54C58371" w14:textId="77777777" w:rsidR="002A3F4D" w:rsidRDefault="00C167C4">
      <w:pPr>
        <w:pStyle w:val="divdocumentulli"/>
        <w:numPr>
          <w:ilvl w:val="0"/>
          <w:numId w:val="2"/>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Support Technical implementation, team bui</w:t>
      </w:r>
      <w:r>
        <w:rPr>
          <w:rStyle w:val="span"/>
          <w:rFonts w:ascii="Century Gothic" w:eastAsia="Century Gothic" w:hAnsi="Century Gothic" w:cs="Century Gothic"/>
          <w:color w:val="231F20"/>
          <w:sz w:val="18"/>
          <w:szCs w:val="18"/>
        </w:rPr>
        <w:t>lding, customizing and deploying software to ensure business objectives are met.</w:t>
      </w:r>
    </w:p>
    <w:p w14:paraId="385068BB" w14:textId="77777777" w:rsidR="002A3F4D" w:rsidRDefault="00C167C4">
      <w:pPr>
        <w:pStyle w:val="divdocumentulli"/>
        <w:numPr>
          <w:ilvl w:val="0"/>
          <w:numId w:val="2"/>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Maintain Burn Down chart and Release burn up charts to track the progress in the team.</w:t>
      </w:r>
    </w:p>
    <w:p w14:paraId="7FCEB03C" w14:textId="77777777" w:rsidR="002A3F4D" w:rsidRDefault="00C167C4">
      <w:pPr>
        <w:pStyle w:val="divdocumentulli"/>
        <w:numPr>
          <w:ilvl w:val="0"/>
          <w:numId w:val="2"/>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 xml:space="preserve">Training end users to ensure they understand all process and procedural changes or </w:t>
      </w:r>
      <w:r>
        <w:rPr>
          <w:rStyle w:val="span"/>
          <w:rFonts w:ascii="Century Gothic" w:eastAsia="Century Gothic" w:hAnsi="Century Gothic" w:cs="Century Gothic"/>
          <w:color w:val="231F20"/>
          <w:sz w:val="18"/>
          <w:szCs w:val="18"/>
        </w:rPr>
        <w:t>collaborating with training staff so they can create appropriate training materials and deliver the training.</w:t>
      </w:r>
    </w:p>
    <w:p w14:paraId="374BF9FD" w14:textId="77777777" w:rsidR="002A3F4D" w:rsidRDefault="00C167C4">
      <w:pPr>
        <w:pStyle w:val="divdocumentulli"/>
        <w:numPr>
          <w:ilvl w:val="0"/>
          <w:numId w:val="2"/>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Helping the team to maintain their burndown charts and other artifacts automatically</w:t>
      </w:r>
    </w:p>
    <w:p w14:paraId="78C2330D" w14:textId="77777777" w:rsidR="002A3F4D" w:rsidRDefault="00C167C4">
      <w:pPr>
        <w:pStyle w:val="divdocumentulli"/>
        <w:numPr>
          <w:ilvl w:val="0"/>
          <w:numId w:val="2"/>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Shielding the team from interruptions during the sprint.</w:t>
      </w:r>
    </w:p>
    <w:p w14:paraId="4D2D7940" w14:textId="77777777" w:rsidR="002A3F4D" w:rsidRDefault="00C167C4">
      <w:pPr>
        <w:pStyle w:val="divdocumentulli"/>
        <w:numPr>
          <w:ilvl w:val="0"/>
          <w:numId w:val="2"/>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Sett</w:t>
      </w:r>
      <w:r>
        <w:rPr>
          <w:rStyle w:val="span"/>
          <w:rFonts w:ascii="Century Gothic" w:eastAsia="Century Gothic" w:hAnsi="Century Gothic" w:cs="Century Gothic"/>
          <w:color w:val="231F20"/>
          <w:sz w:val="18"/>
          <w:szCs w:val="18"/>
        </w:rPr>
        <w:t>ing up ceremonies like retrospectives, sprint reviews, and sprint planning sessions.</w:t>
      </w:r>
    </w:p>
    <w:p w14:paraId="64916C15" w14:textId="77777777" w:rsidR="002A3F4D" w:rsidRDefault="00C167C4">
      <w:pPr>
        <w:pStyle w:val="divdocumentulli"/>
        <w:numPr>
          <w:ilvl w:val="0"/>
          <w:numId w:val="2"/>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Proven experience in fostering a culture of continuous improvement through 3rd party vendor/supplier stakeholder collaboration.</w:t>
      </w:r>
    </w:p>
    <w:p w14:paraId="39EC47AF" w14:textId="77777777" w:rsidR="002A3F4D" w:rsidRDefault="00C167C4">
      <w:pPr>
        <w:pStyle w:val="divdocumentulli"/>
        <w:numPr>
          <w:ilvl w:val="0"/>
          <w:numId w:val="2"/>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Creative and analytical problem-solving ski</w:t>
      </w:r>
      <w:r>
        <w:rPr>
          <w:rStyle w:val="span"/>
          <w:rFonts w:ascii="Century Gothic" w:eastAsia="Century Gothic" w:hAnsi="Century Gothic" w:cs="Century Gothic"/>
          <w:color w:val="231F20"/>
          <w:sz w:val="18"/>
          <w:szCs w:val="18"/>
        </w:rPr>
        <w:t>lls and ability to quickly learn and adapt to new and</w:t>
      </w:r>
    </w:p>
    <w:p w14:paraId="3886C730" w14:textId="77777777" w:rsidR="002A3F4D" w:rsidRDefault="00C167C4">
      <w:pPr>
        <w:pStyle w:val="divdocumentulli"/>
        <w:numPr>
          <w:ilvl w:val="0"/>
          <w:numId w:val="2"/>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Achieved desired results by monitoring project progress, anticipating potential bottlenecks and implementing preventative action.</w:t>
      </w:r>
    </w:p>
    <w:p w14:paraId="25944246" w14:textId="77777777" w:rsidR="002A3F4D" w:rsidRDefault="00C167C4">
      <w:pPr>
        <w:pStyle w:val="divdocumentulli"/>
        <w:numPr>
          <w:ilvl w:val="0"/>
          <w:numId w:val="2"/>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Managed project team, coordinating contractor activities to execute proj</w:t>
      </w:r>
      <w:r>
        <w:rPr>
          <w:rStyle w:val="span"/>
          <w:rFonts w:ascii="Century Gothic" w:eastAsia="Century Gothic" w:hAnsi="Century Gothic" w:cs="Century Gothic"/>
          <w:color w:val="231F20"/>
          <w:sz w:val="18"/>
          <w:szCs w:val="18"/>
        </w:rPr>
        <w:t>ects under-budget and within strict deadlines.</w:t>
      </w:r>
    </w:p>
    <w:p w14:paraId="43BF35FF" w14:textId="77777777" w:rsidR="002A3F4D" w:rsidRDefault="00C167C4">
      <w:pPr>
        <w:pStyle w:val="divdocumentulli"/>
        <w:numPr>
          <w:ilvl w:val="0"/>
          <w:numId w:val="2"/>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Validated project feasibility by developing Proof of Concept (POC) and service prototypes.</w:t>
      </w:r>
    </w:p>
    <w:p w14:paraId="198744D1" w14:textId="77777777" w:rsidR="002A3F4D" w:rsidRDefault="00C167C4">
      <w:pPr>
        <w:pStyle w:val="divdocumentulli"/>
        <w:numPr>
          <w:ilvl w:val="0"/>
          <w:numId w:val="2"/>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Evaluated staffing gaps in skills and performance revenue, facilitating strategic decision-making.</w:t>
      </w:r>
    </w:p>
    <w:p w14:paraId="7567BCD8" w14:textId="77777777" w:rsidR="002A3F4D" w:rsidRDefault="00C167C4">
      <w:pPr>
        <w:pStyle w:val="divdocumentulli"/>
        <w:numPr>
          <w:ilvl w:val="0"/>
          <w:numId w:val="2"/>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 xml:space="preserve">Developed training </w:t>
      </w:r>
      <w:r>
        <w:rPr>
          <w:rStyle w:val="span"/>
          <w:rFonts w:ascii="Century Gothic" w:eastAsia="Century Gothic" w:hAnsi="Century Gothic" w:cs="Century Gothic"/>
          <w:color w:val="231F20"/>
          <w:sz w:val="18"/>
          <w:szCs w:val="18"/>
        </w:rPr>
        <w:t>programmes to boost staff capabilities.</w:t>
      </w:r>
    </w:p>
    <w:p w14:paraId="27C4B025" w14:textId="77777777" w:rsidR="002A3F4D" w:rsidRDefault="00C167C4">
      <w:pPr>
        <w:pStyle w:val="divdocumentulli"/>
        <w:numPr>
          <w:ilvl w:val="0"/>
          <w:numId w:val="2"/>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Helped senior management plan and carry out daily operations and meet key objectives.</w:t>
      </w:r>
    </w:p>
    <w:p w14:paraId="3FA630B7" w14:textId="77777777" w:rsidR="002A3F4D" w:rsidRDefault="00C167C4">
      <w:pPr>
        <w:pStyle w:val="divdocumentsinglecolumn"/>
        <w:spacing w:before="300" w:line="280" w:lineRule="atLeast"/>
        <w:rPr>
          <w:rFonts w:ascii="Century Gothic" w:eastAsia="Century Gothic" w:hAnsi="Century Gothic" w:cs="Century Gothic"/>
          <w:color w:val="231F20"/>
          <w:sz w:val="18"/>
          <w:szCs w:val="18"/>
        </w:rPr>
      </w:pPr>
      <w:r>
        <w:rPr>
          <w:rStyle w:val="jobtitle"/>
          <w:rFonts w:ascii="Century Gothic" w:eastAsia="Century Gothic" w:hAnsi="Century Gothic" w:cs="Century Gothic"/>
          <w:color w:val="231F20"/>
          <w:sz w:val="18"/>
          <w:szCs w:val="18"/>
        </w:rPr>
        <w:t>Card Program Test Analyst</w:t>
      </w:r>
      <w:r>
        <w:rPr>
          <w:rStyle w:val="span"/>
          <w:rFonts w:ascii="Century Gothic" w:eastAsia="Century Gothic" w:hAnsi="Century Gothic" w:cs="Century Gothic"/>
          <w:color w:val="231F20"/>
          <w:sz w:val="18"/>
          <w:szCs w:val="18"/>
        </w:rPr>
        <w:t xml:space="preserve"> | 02/2016 - 12/2016</w:t>
      </w:r>
      <w:r>
        <w:rPr>
          <w:rStyle w:val="singlecolumnspanpaddedlinenth-child1"/>
          <w:rFonts w:ascii="Century Gothic" w:eastAsia="Century Gothic" w:hAnsi="Century Gothic" w:cs="Century Gothic"/>
          <w:color w:val="231F20"/>
          <w:sz w:val="18"/>
          <w:szCs w:val="18"/>
        </w:rPr>
        <w:t xml:space="preserve"> </w:t>
      </w:r>
    </w:p>
    <w:p w14:paraId="65A7BBF0" w14:textId="77777777" w:rsidR="002A3F4D" w:rsidRDefault="00C167C4">
      <w:pPr>
        <w:pStyle w:val="spanpaddedline"/>
        <w:spacing w:line="280" w:lineRule="atLeast"/>
        <w:rPr>
          <w:rFonts w:ascii="Century Gothic" w:eastAsia="Century Gothic" w:hAnsi="Century Gothic" w:cs="Century Gothic"/>
          <w:b/>
          <w:bCs/>
          <w:color w:val="000000"/>
          <w:sz w:val="18"/>
          <w:szCs w:val="18"/>
        </w:rPr>
      </w:pPr>
      <w:r>
        <w:rPr>
          <w:rStyle w:val="span"/>
          <w:rFonts w:ascii="Century Gothic" w:eastAsia="Century Gothic" w:hAnsi="Century Gothic" w:cs="Century Gothic"/>
          <w:b/>
          <w:bCs/>
          <w:color w:val="000000"/>
          <w:sz w:val="18"/>
          <w:szCs w:val="18"/>
        </w:rPr>
        <w:t>MasterCard Prepaid Global Services - Peterborough, UK</w:t>
      </w:r>
    </w:p>
    <w:p w14:paraId="6EE1CFC2"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trong1"/>
          <w:rFonts w:ascii="Century Gothic" w:eastAsia="Century Gothic" w:hAnsi="Century Gothic" w:cs="Century Gothic"/>
          <w:b/>
          <w:bCs/>
          <w:color w:val="231F20"/>
          <w:sz w:val="18"/>
          <w:szCs w:val="18"/>
        </w:rPr>
        <w:t>Projects:</w:t>
      </w:r>
      <w:r>
        <w:rPr>
          <w:rStyle w:val="span"/>
          <w:rFonts w:ascii="Century Gothic" w:eastAsia="Century Gothic" w:hAnsi="Century Gothic" w:cs="Century Gothic"/>
          <w:color w:val="231F20"/>
          <w:sz w:val="18"/>
          <w:szCs w:val="18"/>
        </w:rPr>
        <w:t xml:space="preserve"> Emirates National Bank Dubai, Multi-Currency Project &amp; FIS Migration</w:t>
      </w:r>
    </w:p>
    <w:p w14:paraId="67EC430E"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trong1"/>
          <w:rFonts w:ascii="Century Gothic" w:eastAsia="Century Gothic" w:hAnsi="Century Gothic" w:cs="Century Gothic"/>
          <w:b/>
          <w:bCs/>
          <w:color w:val="231F20"/>
          <w:sz w:val="18"/>
          <w:szCs w:val="18"/>
        </w:rPr>
        <w:t>Client</w:t>
      </w:r>
      <w:r>
        <w:rPr>
          <w:rStyle w:val="span"/>
          <w:rFonts w:ascii="Century Gothic" w:eastAsia="Century Gothic" w:hAnsi="Century Gothic" w:cs="Century Gothic"/>
          <w:color w:val="231F20"/>
          <w:sz w:val="18"/>
          <w:szCs w:val="18"/>
        </w:rPr>
        <w:t>: MasterCard</w:t>
      </w:r>
    </w:p>
    <w:p w14:paraId="6DD55A68"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trong1"/>
          <w:rFonts w:ascii="Century Gothic" w:eastAsia="Century Gothic" w:hAnsi="Century Gothic" w:cs="Century Gothic"/>
          <w:b/>
          <w:bCs/>
          <w:color w:val="231F20"/>
          <w:sz w:val="18"/>
          <w:szCs w:val="18"/>
        </w:rPr>
        <w:t>Domain:</w:t>
      </w:r>
      <w:r>
        <w:rPr>
          <w:rStyle w:val="span"/>
          <w:rFonts w:ascii="Century Gothic" w:eastAsia="Century Gothic" w:hAnsi="Century Gothic" w:cs="Century Gothic"/>
          <w:color w:val="231F20"/>
          <w:sz w:val="18"/>
          <w:szCs w:val="18"/>
        </w:rPr>
        <w:t xml:space="preserve"> Finance</w:t>
      </w:r>
    </w:p>
    <w:p w14:paraId="2CFA3E52"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trong1"/>
          <w:rFonts w:ascii="Century Gothic" w:eastAsia="Century Gothic" w:hAnsi="Century Gothic" w:cs="Century Gothic"/>
          <w:b/>
          <w:bCs/>
          <w:color w:val="231F20"/>
          <w:sz w:val="18"/>
          <w:szCs w:val="18"/>
        </w:rPr>
        <w:lastRenderedPageBreak/>
        <w:t>Team Size</w:t>
      </w:r>
      <w:r>
        <w:rPr>
          <w:rStyle w:val="span"/>
          <w:rFonts w:ascii="Century Gothic" w:eastAsia="Century Gothic" w:hAnsi="Century Gothic" w:cs="Century Gothic"/>
          <w:color w:val="231F20"/>
          <w:sz w:val="18"/>
          <w:szCs w:val="18"/>
        </w:rPr>
        <w:t>: 5</w:t>
      </w:r>
    </w:p>
    <w:p w14:paraId="1735910E"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trong1"/>
          <w:rFonts w:ascii="Century Gothic" w:eastAsia="Century Gothic" w:hAnsi="Century Gothic" w:cs="Century Gothic"/>
          <w:b/>
          <w:bCs/>
          <w:color w:val="231F20"/>
          <w:sz w:val="18"/>
          <w:szCs w:val="18"/>
        </w:rPr>
        <w:t xml:space="preserve">Multi-Currency Project: </w:t>
      </w:r>
      <w:r>
        <w:rPr>
          <w:rStyle w:val="span"/>
          <w:rFonts w:ascii="Century Gothic" w:eastAsia="Century Gothic" w:hAnsi="Century Gothic" w:cs="Century Gothic"/>
          <w:color w:val="231F20"/>
          <w:sz w:val="18"/>
          <w:szCs w:val="18"/>
        </w:rPr>
        <w:t>Emirates National Bank Dubai, Multi-Currency Project Multi-Currency Project is to launch 1 card with 15 currencies</w:t>
      </w:r>
      <w:r>
        <w:rPr>
          <w:rStyle w:val="span"/>
          <w:rFonts w:ascii="Century Gothic" w:eastAsia="Century Gothic" w:hAnsi="Century Gothic" w:cs="Century Gothic"/>
          <w:color w:val="231F20"/>
          <w:sz w:val="18"/>
          <w:szCs w:val="18"/>
        </w:rPr>
        <w:t xml:space="preserve"> (AED, USD, GBP, EUR, AUD, INR, SAR, PHP, ZAR, TRY, THB, LKR, PKR, PHP, CHF), with base currency being AED (UAE Dirham).The platform is built so Cardholders can load into any of the purses, Reload and perform Purse to Purse transfer via CDM (Cash Deposit M</w:t>
      </w:r>
      <w:r>
        <w:rPr>
          <w:rStyle w:val="span"/>
          <w:rFonts w:ascii="Century Gothic" w:eastAsia="Century Gothic" w:hAnsi="Century Gothic" w:cs="Century Gothic"/>
          <w:color w:val="231F20"/>
          <w:sz w:val="18"/>
          <w:szCs w:val="18"/>
        </w:rPr>
        <w:t xml:space="preserve">achine) in combination with 15 currencies, the channel customers will be in AED only. The project ensures that any cash payments or withdrawals can be made from any purse, if no matching currency purse balance is available, the amount will be debited from </w:t>
      </w:r>
      <w:r>
        <w:rPr>
          <w:rStyle w:val="span"/>
          <w:rFonts w:ascii="Century Gothic" w:eastAsia="Century Gothic" w:hAnsi="Century Gothic" w:cs="Century Gothic"/>
          <w:color w:val="231F20"/>
          <w:sz w:val="18"/>
          <w:szCs w:val="18"/>
        </w:rPr>
        <w:t>the next available purse with appropriate exchange rates, inclusive of all fees and margins applied</w:t>
      </w:r>
    </w:p>
    <w:p w14:paraId="7D0A8193"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trong1"/>
          <w:rFonts w:ascii="Century Gothic" w:eastAsia="Century Gothic" w:hAnsi="Century Gothic" w:cs="Century Gothic"/>
          <w:b/>
          <w:bCs/>
          <w:color w:val="231F20"/>
          <w:sz w:val="18"/>
          <w:szCs w:val="18"/>
        </w:rPr>
        <w:t>FIS Migration Project:</w:t>
      </w:r>
      <w:r>
        <w:rPr>
          <w:rStyle w:val="span"/>
          <w:rFonts w:ascii="Century Gothic" w:eastAsia="Century Gothic" w:hAnsi="Century Gothic" w:cs="Century Gothic"/>
          <w:color w:val="231F20"/>
          <w:sz w:val="18"/>
          <w:szCs w:val="18"/>
        </w:rPr>
        <w:t xml:space="preserve"> Master Prepaid Management Services Business operating model is to move away from FIS processing platform and migrate all clients to c</w:t>
      </w:r>
      <w:r>
        <w:rPr>
          <w:rStyle w:val="span"/>
          <w:rFonts w:ascii="Century Gothic" w:eastAsia="Century Gothic" w:hAnsi="Century Gothic" w:cs="Century Gothic"/>
          <w:color w:val="231F20"/>
          <w:sz w:val="18"/>
          <w:szCs w:val="18"/>
        </w:rPr>
        <w:t>urrently using platform. The requirements of this change project are to ensure that cardholders, on that program that have been closed, can still be serviced. The project ensures service Centers like CSRs and Business Operations Agents are able to successf</w:t>
      </w:r>
      <w:r>
        <w:rPr>
          <w:rStyle w:val="span"/>
          <w:rFonts w:ascii="Century Gothic" w:eastAsia="Century Gothic" w:hAnsi="Century Gothic" w:cs="Century Gothic"/>
          <w:color w:val="231F20"/>
          <w:sz w:val="18"/>
          <w:szCs w:val="18"/>
        </w:rPr>
        <w:t>ully deal with any cardholder queries such as Balance enquiries, Transaction history enquiries, Cash outs, Cardholder adjustments for across 32 Programs under FIS project. The project includes 32 programs for major clients like Thomas Cook, Travelex, Natio</w:t>
      </w:r>
      <w:r>
        <w:rPr>
          <w:rStyle w:val="span"/>
          <w:rFonts w:ascii="Century Gothic" w:eastAsia="Century Gothic" w:hAnsi="Century Gothic" w:cs="Century Gothic"/>
          <w:color w:val="231F20"/>
          <w:sz w:val="18"/>
          <w:szCs w:val="18"/>
        </w:rPr>
        <w:t>nal Australian Group, Ryanair, Korea Consumer across 15 different currencies.</w:t>
      </w:r>
    </w:p>
    <w:p w14:paraId="1719ED26"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trong1"/>
          <w:rFonts w:ascii="Century Gothic" w:eastAsia="Century Gothic" w:hAnsi="Century Gothic" w:cs="Century Gothic"/>
          <w:b/>
          <w:bCs/>
          <w:color w:val="231F20"/>
          <w:sz w:val="18"/>
          <w:szCs w:val="18"/>
        </w:rPr>
        <w:t>Responsibilities:</w:t>
      </w:r>
    </w:p>
    <w:p w14:paraId="58AB9150"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Test Requirements study and raise documentation defect if any</w:t>
      </w:r>
    </w:p>
    <w:p w14:paraId="48F280FB"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Developing Use cases in reference to Product Spec</w:t>
      </w:r>
    </w:p>
    <w:p w14:paraId="1A4AEBA3"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Prepare the Test Cases for all scenarios which i</w:t>
      </w:r>
      <w:r>
        <w:rPr>
          <w:rStyle w:val="span"/>
          <w:rFonts w:ascii="Century Gothic" w:eastAsia="Century Gothic" w:hAnsi="Century Gothic" w:cs="Century Gothic"/>
          <w:color w:val="231F20"/>
          <w:sz w:val="18"/>
          <w:szCs w:val="18"/>
        </w:rPr>
        <w:t>ncludes different combination</w:t>
      </w:r>
    </w:p>
    <w:p w14:paraId="473E8682"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Perform Purse to Purse transfer and Card to Card testing in combination with 15 currencies with base currency being AED</w:t>
      </w:r>
    </w:p>
    <w:p w14:paraId="44BB0F34"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 xml:space="preserve">Testing Cardholder self-service portals on My Account online servicing and Cardholder Website </w:t>
      </w:r>
      <w:r>
        <w:rPr>
          <w:rStyle w:val="span"/>
          <w:rFonts w:ascii="Century Gothic" w:eastAsia="Century Gothic" w:hAnsi="Century Gothic" w:cs="Century Gothic"/>
          <w:color w:val="231F20"/>
          <w:sz w:val="18"/>
          <w:szCs w:val="18"/>
        </w:rPr>
        <w:t>(Online Cardholder servicing)</w:t>
      </w:r>
    </w:p>
    <w:p w14:paraId="57431FE5"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Perform IVR Testing for (PIN Reveal, Lost/Stolen, Transaction History and other additional services)</w:t>
      </w:r>
    </w:p>
    <w:p w14:paraId="452B8482"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Perform Retest, Regression, Smoke and Area of Change Validation testing, Performance testing, Functional testing and UAT test</w:t>
      </w:r>
      <w:r>
        <w:rPr>
          <w:rStyle w:val="span"/>
          <w:rFonts w:ascii="Century Gothic" w:eastAsia="Century Gothic" w:hAnsi="Century Gothic" w:cs="Century Gothic"/>
          <w:color w:val="231F20"/>
          <w:sz w:val="18"/>
          <w:szCs w:val="18"/>
        </w:rPr>
        <w:t>ing</w:t>
      </w:r>
    </w:p>
    <w:p w14:paraId="318753C8"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Maintain Finance daily log for transactions performed</w:t>
      </w:r>
    </w:p>
    <w:p w14:paraId="2FA5F05B"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Work closely with Platform Implementation team to set up PREL location for testing various card programs</w:t>
      </w:r>
    </w:p>
    <w:p w14:paraId="0C029E97"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 xml:space="preserve">Ensure transactions are taken place as expected for PSA Cards, AOL cards and </w:t>
      </w:r>
      <w:r>
        <w:rPr>
          <w:rStyle w:val="span"/>
          <w:rFonts w:ascii="Century Gothic" w:eastAsia="Century Gothic" w:hAnsi="Century Gothic" w:cs="Century Gothic"/>
          <w:color w:val="231F20"/>
          <w:sz w:val="18"/>
          <w:szCs w:val="18"/>
        </w:rPr>
        <w:t>Partially Activated cards</w:t>
      </w:r>
    </w:p>
    <w:p w14:paraId="5B8ABDED"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Mobile Application Testing, App is ENBD branded</w:t>
      </w:r>
    </w:p>
    <w:p w14:paraId="74A51A57"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The language will be taken from device locale</w:t>
      </w:r>
    </w:p>
    <w:p w14:paraId="7CF0755C"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Mobile app enables cardholder to view their transaction history, balances, Purse to Purse transfer, and ATM locator and locate Toll free</w:t>
      </w:r>
      <w:r>
        <w:rPr>
          <w:rStyle w:val="span"/>
          <w:rFonts w:ascii="Century Gothic" w:eastAsia="Century Gothic" w:hAnsi="Century Gothic" w:cs="Century Gothic"/>
          <w:color w:val="231F20"/>
          <w:sz w:val="18"/>
          <w:szCs w:val="18"/>
        </w:rPr>
        <w:t xml:space="preserve"> numbers</w:t>
      </w:r>
    </w:p>
    <w:p w14:paraId="2FD35112"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Anti-Money Laundering Testing (Card to Card Testing, Customer Data review testing)</w:t>
      </w:r>
    </w:p>
    <w:p w14:paraId="58D9E2C0"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Testing SMS notification, Email notification service available for any loads and reloads performed, declined transactions and card/account status</w:t>
      </w:r>
    </w:p>
    <w:p w14:paraId="39DCB6F8"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 xml:space="preserve">This notification </w:t>
      </w:r>
      <w:r>
        <w:rPr>
          <w:rStyle w:val="span"/>
          <w:rFonts w:ascii="Century Gothic" w:eastAsia="Century Gothic" w:hAnsi="Century Gothic" w:cs="Century Gothic"/>
          <w:color w:val="231F20"/>
          <w:sz w:val="18"/>
          <w:szCs w:val="18"/>
        </w:rPr>
        <w:t>will be in dual language English &amp; Arabic</w:t>
      </w:r>
    </w:p>
    <w:p w14:paraId="63640C0D"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Raise defects is any in Jira during execution</w:t>
      </w:r>
    </w:p>
    <w:p w14:paraId="102F4543"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Liaising with Finance Team, Developers, Business Analyst and Compliance team</w:t>
      </w:r>
    </w:p>
    <w:p w14:paraId="0080DC75"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Maintain Defect document report</w:t>
      </w:r>
    </w:p>
    <w:p w14:paraId="6A96220F"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Effectively Communicating feedback on test execution to Tes</w:t>
      </w:r>
      <w:r>
        <w:rPr>
          <w:rStyle w:val="span"/>
          <w:rFonts w:ascii="Century Gothic" w:eastAsia="Century Gothic" w:hAnsi="Century Gothic" w:cs="Century Gothic"/>
          <w:color w:val="231F20"/>
          <w:sz w:val="18"/>
          <w:szCs w:val="18"/>
        </w:rPr>
        <w:t>t Lead and Manager</w:t>
      </w:r>
    </w:p>
    <w:p w14:paraId="1CA58413"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Attending defect call meeting on a weekly basis with offshore teams in MasterCard from Mumbai, US and Australia discussing the outstanding defects.</w:t>
      </w:r>
    </w:p>
    <w:p w14:paraId="14C89E0D"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Exceeded goals through effective prioritisation and consistent work ethic.</w:t>
      </w:r>
    </w:p>
    <w:p w14:paraId="6F6427B2"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Identified iss</w:t>
      </w:r>
      <w:r>
        <w:rPr>
          <w:rStyle w:val="span"/>
          <w:rFonts w:ascii="Century Gothic" w:eastAsia="Century Gothic" w:hAnsi="Century Gothic" w:cs="Century Gothic"/>
          <w:color w:val="231F20"/>
          <w:sz w:val="18"/>
          <w:szCs w:val="18"/>
        </w:rPr>
        <w:t>ues, analysed information and provided solutions to problems.</w:t>
      </w:r>
    </w:p>
    <w:p w14:paraId="7053C2BC"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Developed team communications and information for meetings.</w:t>
      </w:r>
    </w:p>
    <w:p w14:paraId="586295DD"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Maximised customer engagement and satisfaction by delivering excellent customer service.</w:t>
      </w:r>
    </w:p>
    <w:p w14:paraId="591C2AF5"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Collaborated with team members to achieve tar</w:t>
      </w:r>
      <w:r>
        <w:rPr>
          <w:rStyle w:val="span"/>
          <w:rFonts w:ascii="Century Gothic" w:eastAsia="Century Gothic" w:hAnsi="Century Gothic" w:cs="Century Gothic"/>
          <w:color w:val="231F20"/>
          <w:sz w:val="18"/>
          <w:szCs w:val="18"/>
        </w:rPr>
        <w:t>get results.</w:t>
      </w:r>
    </w:p>
    <w:p w14:paraId="28A8D385" w14:textId="77777777" w:rsidR="002A3F4D" w:rsidRDefault="00C167C4">
      <w:pPr>
        <w:pStyle w:val="divdocumentulli"/>
        <w:numPr>
          <w:ilvl w:val="0"/>
          <w:numId w:val="3"/>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Handled customer concerns and escalated major issues to supervisor.</w:t>
      </w:r>
    </w:p>
    <w:p w14:paraId="6FC758F9" w14:textId="77777777" w:rsidR="002A3F4D" w:rsidRDefault="00C167C4">
      <w:pPr>
        <w:pStyle w:val="divdocumentsinglecolumn"/>
        <w:spacing w:before="300" w:line="280" w:lineRule="atLeast"/>
        <w:rPr>
          <w:rFonts w:ascii="Century Gothic" w:eastAsia="Century Gothic" w:hAnsi="Century Gothic" w:cs="Century Gothic"/>
          <w:color w:val="231F20"/>
          <w:sz w:val="18"/>
          <w:szCs w:val="18"/>
        </w:rPr>
      </w:pPr>
      <w:r>
        <w:rPr>
          <w:rStyle w:val="jobtitle"/>
          <w:rFonts w:ascii="Century Gothic" w:eastAsia="Century Gothic" w:hAnsi="Century Gothic" w:cs="Century Gothic"/>
          <w:color w:val="231F20"/>
          <w:sz w:val="18"/>
          <w:szCs w:val="18"/>
        </w:rPr>
        <w:t>Test Analyst</w:t>
      </w:r>
      <w:r>
        <w:rPr>
          <w:rStyle w:val="span"/>
          <w:rFonts w:ascii="Century Gothic" w:eastAsia="Century Gothic" w:hAnsi="Century Gothic" w:cs="Century Gothic"/>
          <w:color w:val="231F20"/>
          <w:sz w:val="18"/>
          <w:szCs w:val="18"/>
        </w:rPr>
        <w:t xml:space="preserve"> | 07/2013 - 12/2015</w:t>
      </w:r>
      <w:r>
        <w:rPr>
          <w:rStyle w:val="singlecolumnspanpaddedlinenth-child1"/>
          <w:rFonts w:ascii="Century Gothic" w:eastAsia="Century Gothic" w:hAnsi="Century Gothic" w:cs="Century Gothic"/>
          <w:color w:val="231F20"/>
          <w:sz w:val="18"/>
          <w:szCs w:val="18"/>
        </w:rPr>
        <w:t xml:space="preserve"> </w:t>
      </w:r>
    </w:p>
    <w:p w14:paraId="4DAD497C" w14:textId="77777777" w:rsidR="002A3F4D" w:rsidRDefault="00C167C4">
      <w:pPr>
        <w:pStyle w:val="spanpaddedline"/>
        <w:spacing w:line="280" w:lineRule="atLeast"/>
        <w:rPr>
          <w:rFonts w:ascii="Century Gothic" w:eastAsia="Century Gothic" w:hAnsi="Century Gothic" w:cs="Century Gothic"/>
          <w:b/>
          <w:bCs/>
          <w:color w:val="000000"/>
          <w:sz w:val="18"/>
          <w:szCs w:val="18"/>
        </w:rPr>
      </w:pPr>
      <w:r>
        <w:rPr>
          <w:rStyle w:val="span"/>
          <w:rFonts w:ascii="Century Gothic" w:eastAsia="Century Gothic" w:hAnsi="Century Gothic" w:cs="Century Gothic"/>
          <w:b/>
          <w:bCs/>
          <w:color w:val="000000"/>
          <w:sz w:val="18"/>
          <w:szCs w:val="18"/>
        </w:rPr>
        <w:t>TATA Consultancy Services - UK, UK</w:t>
      </w:r>
    </w:p>
    <w:p w14:paraId="0BE8EBCC" w14:textId="77777777" w:rsidR="002A3F4D" w:rsidRDefault="00C167C4">
      <w:pPr>
        <w:pStyle w:val="divdocumentulli"/>
        <w:numPr>
          <w:ilvl w:val="0"/>
          <w:numId w:val="4"/>
        </w:numPr>
        <w:spacing w:line="280" w:lineRule="atLeast"/>
        <w:ind w:left="380" w:hanging="283"/>
        <w:rPr>
          <w:rStyle w:val="span"/>
          <w:rFonts w:ascii="Century Gothic" w:eastAsia="Century Gothic" w:hAnsi="Century Gothic" w:cs="Century Gothic"/>
          <w:color w:val="231F20"/>
          <w:sz w:val="18"/>
          <w:szCs w:val="18"/>
        </w:rPr>
      </w:pPr>
      <w:r>
        <w:rPr>
          <w:rStyle w:val="Strong1"/>
          <w:rFonts w:ascii="Century Gothic" w:eastAsia="Century Gothic" w:hAnsi="Century Gothic" w:cs="Century Gothic"/>
          <w:b/>
          <w:bCs/>
          <w:color w:val="231F20"/>
          <w:sz w:val="18"/>
          <w:szCs w:val="18"/>
        </w:rPr>
        <w:t>Project:</w:t>
      </w:r>
      <w:r>
        <w:rPr>
          <w:rStyle w:val="span"/>
          <w:rFonts w:ascii="Century Gothic" w:eastAsia="Century Gothic" w:hAnsi="Century Gothic" w:cs="Century Gothic"/>
          <w:color w:val="231F20"/>
          <w:sz w:val="18"/>
          <w:szCs w:val="18"/>
        </w:rPr>
        <w:t xml:space="preserve"> Project Arrow &amp;Claim base II Application</w:t>
      </w:r>
    </w:p>
    <w:p w14:paraId="01AAAB1C" w14:textId="77777777" w:rsidR="002A3F4D" w:rsidRDefault="00C167C4">
      <w:pPr>
        <w:pStyle w:val="divdocumentulli"/>
        <w:numPr>
          <w:ilvl w:val="0"/>
          <w:numId w:val="4"/>
        </w:numPr>
        <w:spacing w:line="280" w:lineRule="atLeast"/>
        <w:ind w:left="380" w:hanging="283"/>
        <w:rPr>
          <w:rStyle w:val="span"/>
          <w:rFonts w:ascii="Century Gothic" w:eastAsia="Century Gothic" w:hAnsi="Century Gothic" w:cs="Century Gothic"/>
          <w:color w:val="231F20"/>
          <w:sz w:val="18"/>
          <w:szCs w:val="18"/>
        </w:rPr>
      </w:pPr>
      <w:r>
        <w:rPr>
          <w:rStyle w:val="Strong1"/>
          <w:rFonts w:ascii="Century Gothic" w:eastAsia="Century Gothic" w:hAnsi="Century Gothic" w:cs="Century Gothic"/>
          <w:b/>
          <w:bCs/>
          <w:color w:val="231F20"/>
          <w:sz w:val="18"/>
          <w:szCs w:val="18"/>
        </w:rPr>
        <w:t>Client:</w:t>
      </w:r>
      <w:r>
        <w:rPr>
          <w:rStyle w:val="span"/>
          <w:rFonts w:ascii="Century Gothic" w:eastAsia="Century Gothic" w:hAnsi="Century Gothic" w:cs="Century Gothic"/>
          <w:color w:val="231F20"/>
          <w:sz w:val="18"/>
          <w:szCs w:val="18"/>
        </w:rPr>
        <w:t xml:space="preserve"> EVRY</w:t>
      </w:r>
    </w:p>
    <w:p w14:paraId="0B72F4EB" w14:textId="77777777" w:rsidR="002A3F4D" w:rsidRDefault="00C167C4">
      <w:pPr>
        <w:pStyle w:val="divdocumentulli"/>
        <w:numPr>
          <w:ilvl w:val="0"/>
          <w:numId w:val="4"/>
        </w:numPr>
        <w:spacing w:line="280" w:lineRule="atLeast"/>
        <w:ind w:left="380" w:hanging="283"/>
        <w:rPr>
          <w:rStyle w:val="span"/>
          <w:rFonts w:ascii="Century Gothic" w:eastAsia="Century Gothic" w:hAnsi="Century Gothic" w:cs="Century Gothic"/>
          <w:color w:val="231F20"/>
          <w:sz w:val="18"/>
          <w:szCs w:val="18"/>
        </w:rPr>
      </w:pPr>
      <w:r>
        <w:rPr>
          <w:rStyle w:val="Strong1"/>
          <w:rFonts w:ascii="Century Gothic" w:eastAsia="Century Gothic" w:hAnsi="Century Gothic" w:cs="Century Gothic"/>
          <w:b/>
          <w:bCs/>
          <w:color w:val="231F20"/>
          <w:sz w:val="18"/>
          <w:szCs w:val="18"/>
        </w:rPr>
        <w:t>Domain:</w:t>
      </w:r>
      <w:r>
        <w:rPr>
          <w:rStyle w:val="span"/>
          <w:rFonts w:ascii="Century Gothic" w:eastAsia="Century Gothic" w:hAnsi="Century Gothic" w:cs="Century Gothic"/>
          <w:color w:val="231F20"/>
          <w:sz w:val="18"/>
          <w:szCs w:val="18"/>
        </w:rPr>
        <w:t xml:space="preserve"> Online Banking</w:t>
      </w:r>
    </w:p>
    <w:p w14:paraId="542A8123" w14:textId="77777777" w:rsidR="002A3F4D" w:rsidRDefault="00C167C4">
      <w:pPr>
        <w:pStyle w:val="divdocumentulli"/>
        <w:numPr>
          <w:ilvl w:val="0"/>
          <w:numId w:val="4"/>
        </w:numPr>
        <w:spacing w:line="280" w:lineRule="atLeast"/>
        <w:ind w:left="380" w:hanging="283"/>
        <w:rPr>
          <w:rStyle w:val="span"/>
          <w:rFonts w:ascii="Century Gothic" w:eastAsia="Century Gothic" w:hAnsi="Century Gothic" w:cs="Century Gothic"/>
          <w:color w:val="231F20"/>
          <w:sz w:val="18"/>
          <w:szCs w:val="18"/>
        </w:rPr>
      </w:pPr>
      <w:r>
        <w:rPr>
          <w:rStyle w:val="Strong1"/>
          <w:rFonts w:ascii="Century Gothic" w:eastAsia="Century Gothic" w:hAnsi="Century Gothic" w:cs="Century Gothic"/>
          <w:b/>
          <w:bCs/>
          <w:color w:val="231F20"/>
          <w:sz w:val="18"/>
          <w:szCs w:val="18"/>
        </w:rPr>
        <w:t>Team Size:</w:t>
      </w:r>
      <w:r>
        <w:rPr>
          <w:rStyle w:val="span"/>
          <w:rFonts w:ascii="Century Gothic" w:eastAsia="Century Gothic" w:hAnsi="Century Gothic" w:cs="Century Gothic"/>
          <w:color w:val="231F20"/>
          <w:sz w:val="18"/>
          <w:szCs w:val="18"/>
        </w:rPr>
        <w:t xml:space="preserve"> 5</w:t>
      </w:r>
    </w:p>
    <w:p w14:paraId="7DA8FB29" w14:textId="77777777" w:rsidR="002A3F4D" w:rsidRDefault="00C167C4">
      <w:pPr>
        <w:pStyle w:val="divdocumentulli"/>
        <w:numPr>
          <w:ilvl w:val="0"/>
          <w:numId w:val="4"/>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lastRenderedPageBreak/>
        <w:t>Independently wrote and executed complex test cases and acceptance criteria for both functional and regression testing.</w:t>
      </w:r>
    </w:p>
    <w:p w14:paraId="56B8548C" w14:textId="77777777" w:rsidR="002A3F4D" w:rsidRDefault="00C167C4">
      <w:pPr>
        <w:pStyle w:val="divdocumentulli"/>
        <w:numPr>
          <w:ilvl w:val="0"/>
          <w:numId w:val="4"/>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Actively provided useful feedback to senior management, resulting in new working practices and improvements across the infrastructure.</w:t>
      </w:r>
    </w:p>
    <w:p w14:paraId="7890540D" w14:textId="77777777" w:rsidR="002A3F4D" w:rsidRDefault="00C167C4">
      <w:pPr>
        <w:pStyle w:val="divdocumentulli"/>
        <w:numPr>
          <w:ilvl w:val="0"/>
          <w:numId w:val="4"/>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I</w:t>
      </w:r>
      <w:r>
        <w:rPr>
          <w:rStyle w:val="span"/>
          <w:rFonts w:ascii="Century Gothic" w:eastAsia="Century Gothic" w:hAnsi="Century Gothic" w:cs="Century Gothic"/>
          <w:color w:val="231F20"/>
          <w:sz w:val="18"/>
          <w:szCs w:val="18"/>
        </w:rPr>
        <w:t>nterpreted, executed, and documented complex test scripts using agreed industry methods and standards.</w:t>
      </w:r>
    </w:p>
    <w:p w14:paraId="53F564B7" w14:textId="77777777" w:rsidR="002A3F4D" w:rsidRDefault="00C167C4">
      <w:pPr>
        <w:pStyle w:val="divdocumentulli"/>
        <w:numPr>
          <w:ilvl w:val="0"/>
          <w:numId w:val="4"/>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Submitted detailed analysis of all testing carried out in all testing environments, ensuring that all bugs and risks, and issues were correctly logged.</w:t>
      </w:r>
    </w:p>
    <w:p w14:paraId="0825B333" w14:textId="77777777" w:rsidR="002A3F4D" w:rsidRDefault="00C167C4">
      <w:pPr>
        <w:pStyle w:val="divdocumentulli"/>
        <w:numPr>
          <w:ilvl w:val="0"/>
          <w:numId w:val="4"/>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U</w:t>
      </w:r>
      <w:r>
        <w:rPr>
          <w:rStyle w:val="span"/>
          <w:rFonts w:ascii="Century Gothic" w:eastAsia="Century Gothic" w:hAnsi="Century Gothic" w:cs="Century Gothic"/>
          <w:color w:val="231F20"/>
          <w:sz w:val="18"/>
          <w:szCs w:val="18"/>
        </w:rPr>
        <w:t>sed professional experience and deep understanding of specifications, requirements and design documentation to draw up test scenarios, create test documentation and communicate status.</w:t>
      </w:r>
    </w:p>
    <w:p w14:paraId="29586287" w14:textId="77777777" w:rsidR="002A3F4D" w:rsidRDefault="00C167C4">
      <w:pPr>
        <w:pStyle w:val="divdocumentulli"/>
        <w:numPr>
          <w:ilvl w:val="0"/>
          <w:numId w:val="4"/>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Devised strategies to improve analytical processes and enable developme</w:t>
      </w:r>
      <w:r>
        <w:rPr>
          <w:rStyle w:val="span"/>
          <w:rFonts w:ascii="Century Gothic" w:eastAsia="Century Gothic" w:hAnsi="Century Gothic" w:cs="Century Gothic"/>
          <w:color w:val="231F20"/>
          <w:sz w:val="18"/>
          <w:szCs w:val="18"/>
        </w:rPr>
        <w:t>nt growth.</w:t>
      </w:r>
    </w:p>
    <w:p w14:paraId="3EC894F5" w14:textId="77777777" w:rsidR="002A3F4D" w:rsidRDefault="00C167C4">
      <w:pPr>
        <w:pStyle w:val="divdocumentulli"/>
        <w:numPr>
          <w:ilvl w:val="0"/>
          <w:numId w:val="4"/>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Established objectives for quality assurance teams and monitored progress against goals.</w:t>
      </w:r>
    </w:p>
    <w:p w14:paraId="30075285" w14:textId="77777777" w:rsidR="002A3F4D" w:rsidRDefault="00C167C4">
      <w:pPr>
        <w:pStyle w:val="divdocumentulli"/>
        <w:numPr>
          <w:ilvl w:val="0"/>
          <w:numId w:val="4"/>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Tested functionality, performance and compliance of products against design specifications to maintain strong development standards and high customer satisf</w:t>
      </w:r>
      <w:r>
        <w:rPr>
          <w:rStyle w:val="span"/>
          <w:rFonts w:ascii="Century Gothic" w:eastAsia="Century Gothic" w:hAnsi="Century Gothic" w:cs="Century Gothic"/>
          <w:color w:val="231F20"/>
          <w:sz w:val="18"/>
          <w:szCs w:val="18"/>
        </w:rPr>
        <w:t>action.</w:t>
      </w:r>
    </w:p>
    <w:p w14:paraId="23F59827" w14:textId="77777777" w:rsidR="002A3F4D" w:rsidRDefault="00C167C4">
      <w:pPr>
        <w:pStyle w:val="divdocumentulli"/>
        <w:numPr>
          <w:ilvl w:val="0"/>
          <w:numId w:val="4"/>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Examined user requirements and verified program functionality and performance against targets.</w:t>
      </w:r>
    </w:p>
    <w:p w14:paraId="1FDACFDC" w14:textId="77777777" w:rsidR="002A3F4D" w:rsidRDefault="00C167C4">
      <w:pPr>
        <w:pStyle w:val="divdocumentulli"/>
        <w:numPr>
          <w:ilvl w:val="0"/>
          <w:numId w:val="4"/>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Trained junior team members of quality standards and testing procedures.</w:t>
      </w:r>
    </w:p>
    <w:p w14:paraId="2864ED89" w14:textId="77777777" w:rsidR="002A3F4D" w:rsidRDefault="00C167C4">
      <w:pPr>
        <w:pStyle w:val="divdocumentulli"/>
        <w:numPr>
          <w:ilvl w:val="0"/>
          <w:numId w:val="4"/>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Worked with Agile and Scrum methodologies to accomplish project milestones and m</w:t>
      </w:r>
      <w:r>
        <w:rPr>
          <w:rStyle w:val="span"/>
          <w:rFonts w:ascii="Century Gothic" w:eastAsia="Century Gothic" w:hAnsi="Century Gothic" w:cs="Century Gothic"/>
          <w:color w:val="231F20"/>
          <w:sz w:val="18"/>
          <w:szCs w:val="18"/>
        </w:rPr>
        <w:t>eet demanding timelines.</w:t>
      </w:r>
    </w:p>
    <w:p w14:paraId="42F9669A" w14:textId="77777777" w:rsidR="002A3F4D" w:rsidRDefault="00C167C4">
      <w:pPr>
        <w:pStyle w:val="divdocumentulli"/>
        <w:numPr>
          <w:ilvl w:val="0"/>
          <w:numId w:val="4"/>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Documented, triaged and managed defects and worked with developers to facilitate timely resolutions.</w:t>
      </w:r>
    </w:p>
    <w:p w14:paraId="74E206DF" w14:textId="77777777" w:rsidR="002A3F4D" w:rsidRDefault="00C167C4">
      <w:pPr>
        <w:pStyle w:val="divdocumentulli"/>
        <w:numPr>
          <w:ilvl w:val="0"/>
          <w:numId w:val="4"/>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Helped coordinated quality assurance processes throughout development life-cycle.</w:t>
      </w:r>
    </w:p>
    <w:p w14:paraId="1E2E8C8E" w14:textId="77777777" w:rsidR="002A3F4D" w:rsidRDefault="00C167C4">
      <w:pPr>
        <w:pStyle w:val="divdocumentulli"/>
        <w:numPr>
          <w:ilvl w:val="0"/>
          <w:numId w:val="4"/>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Implemented methodologies to keep team operating</w:t>
      </w:r>
      <w:r>
        <w:rPr>
          <w:rStyle w:val="span"/>
          <w:rFonts w:ascii="Century Gothic" w:eastAsia="Century Gothic" w:hAnsi="Century Gothic" w:cs="Century Gothic"/>
          <w:color w:val="231F20"/>
          <w:sz w:val="18"/>
          <w:szCs w:val="18"/>
        </w:rPr>
        <w:t xml:space="preserve"> consistently and produce reliable results for development team.</w:t>
      </w:r>
    </w:p>
    <w:p w14:paraId="7AD2DAA8" w14:textId="77777777" w:rsidR="002A3F4D" w:rsidRDefault="00C167C4">
      <w:pPr>
        <w:pStyle w:val="divdocumentulli"/>
        <w:numPr>
          <w:ilvl w:val="0"/>
          <w:numId w:val="4"/>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Organised schedules to coordinate use of team time and technical resources..</w:t>
      </w:r>
    </w:p>
    <w:p w14:paraId="061B4C48" w14:textId="77777777" w:rsidR="002A3F4D" w:rsidRDefault="00C167C4">
      <w:pPr>
        <w:pStyle w:val="divdocumentulli"/>
        <w:numPr>
          <w:ilvl w:val="0"/>
          <w:numId w:val="4"/>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Wrote and updated manual test cases, maintaining optimal organisation for team productivity.</w:t>
      </w:r>
    </w:p>
    <w:p w14:paraId="604A1356" w14:textId="77777777" w:rsidR="002A3F4D" w:rsidRDefault="00C167C4">
      <w:pPr>
        <w:pStyle w:val="divdocumentulli"/>
        <w:numPr>
          <w:ilvl w:val="0"/>
          <w:numId w:val="4"/>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Planned and implement</w:t>
      </w:r>
      <w:r>
        <w:rPr>
          <w:rStyle w:val="span"/>
          <w:rFonts w:ascii="Century Gothic" w:eastAsia="Century Gothic" w:hAnsi="Century Gothic" w:cs="Century Gothic"/>
          <w:color w:val="231F20"/>
          <w:sz w:val="18"/>
          <w:szCs w:val="18"/>
        </w:rPr>
        <w:t>ed automated testing scripts, minimising labour hours and maximising team performance.</w:t>
      </w:r>
    </w:p>
    <w:p w14:paraId="14D4B864" w14:textId="77777777" w:rsidR="002A3F4D" w:rsidRDefault="00C167C4">
      <w:pPr>
        <w:pStyle w:val="divdocumentulli"/>
        <w:numPr>
          <w:ilvl w:val="0"/>
          <w:numId w:val="4"/>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Logged findings in detail following standard procedures for optimum collaboration across technical team.</w:t>
      </w:r>
    </w:p>
    <w:tbl>
      <w:tblPr>
        <w:tblStyle w:val="displaytable"/>
        <w:tblW w:w="1600" w:type="dxa"/>
        <w:tblCellSpacing w:w="0" w:type="dxa"/>
        <w:tblCellMar>
          <w:left w:w="0" w:type="dxa"/>
          <w:right w:w="0" w:type="dxa"/>
        </w:tblCellMar>
        <w:tblLook w:val="05E0" w:firstRow="1" w:lastRow="1" w:firstColumn="1" w:lastColumn="1" w:noHBand="0" w:noVBand="1"/>
      </w:tblPr>
      <w:tblGrid>
        <w:gridCol w:w="1600"/>
      </w:tblGrid>
      <w:tr w:rsidR="002A3F4D" w14:paraId="3F21FABB" w14:textId="77777777">
        <w:trPr>
          <w:tblCellSpacing w:w="0" w:type="dxa"/>
        </w:trPr>
        <w:tc>
          <w:tcPr>
            <w:tcW w:w="1600" w:type="dxa"/>
            <w:tcMar>
              <w:top w:w="420" w:type="dxa"/>
              <w:left w:w="0" w:type="dxa"/>
              <w:bottom w:w="0" w:type="dxa"/>
              <w:right w:w="0" w:type="dxa"/>
            </w:tcMar>
            <w:vAlign w:val="bottom"/>
            <w:hideMark/>
          </w:tcPr>
          <w:p w14:paraId="3FB28841" w14:textId="77777777" w:rsidR="002A3F4D" w:rsidRDefault="00C167C4">
            <w:pPr>
              <w:pStyle w:val="topborder"/>
              <w:rPr>
                <w:rStyle w:val="displaycell"/>
                <w:rFonts w:ascii="Century Gothic" w:eastAsia="Century Gothic" w:hAnsi="Century Gothic" w:cs="Century Gothic"/>
                <w:color w:val="231F20"/>
              </w:rPr>
            </w:pPr>
            <w:r>
              <w:rPr>
                <w:rStyle w:val="displaycell"/>
                <w:rFonts w:ascii="Century Gothic" w:eastAsia="Century Gothic" w:hAnsi="Century Gothic" w:cs="Century Gothic"/>
                <w:color w:val="231F20"/>
              </w:rPr>
              <w:t> </w:t>
            </w:r>
          </w:p>
        </w:tc>
      </w:tr>
    </w:tbl>
    <w:p w14:paraId="159CBEF7" w14:textId="77777777" w:rsidR="002A3F4D" w:rsidRDefault="00C167C4">
      <w:pPr>
        <w:pStyle w:val="divdocumentdivsectiontitle"/>
        <w:pBdr>
          <w:bottom w:val="none" w:sz="0" w:space="5" w:color="auto"/>
        </w:pBdr>
        <w:rPr>
          <w:rFonts w:ascii="Century Gothic" w:eastAsia="Century Gothic" w:hAnsi="Century Gothic" w:cs="Century Gothic"/>
          <w:b/>
          <w:bCs/>
        </w:rPr>
      </w:pPr>
      <w:r>
        <w:rPr>
          <w:rFonts w:ascii="Century Gothic" w:eastAsia="Century Gothic" w:hAnsi="Century Gothic" w:cs="Century Gothic"/>
          <w:b/>
          <w:bCs/>
        </w:rPr>
        <w:t>Education</w:t>
      </w:r>
    </w:p>
    <w:p w14:paraId="3956B3D7" w14:textId="77777777" w:rsidR="002A3F4D" w:rsidRDefault="00C167C4">
      <w:pPr>
        <w:pStyle w:val="divdocumentsinglecolumn"/>
        <w:spacing w:line="280" w:lineRule="atLeast"/>
        <w:rPr>
          <w:rFonts w:ascii="Century Gothic" w:eastAsia="Century Gothic" w:hAnsi="Century Gothic" w:cs="Century Gothic"/>
          <w:color w:val="231F20"/>
          <w:sz w:val="18"/>
          <w:szCs w:val="18"/>
        </w:rPr>
      </w:pPr>
      <w:r>
        <w:rPr>
          <w:rStyle w:val="span"/>
          <w:rFonts w:ascii="Century Gothic" w:eastAsia="Century Gothic" w:hAnsi="Century Gothic" w:cs="Century Gothic"/>
          <w:b/>
          <w:bCs/>
          <w:color w:val="000000"/>
          <w:sz w:val="18"/>
          <w:szCs w:val="18"/>
        </w:rPr>
        <w:t>Kingston University - Kingston upon Thames,</w:t>
      </w:r>
      <w:r>
        <w:rPr>
          <w:rStyle w:val="singlecolumnspanpaddedlinenth-child1"/>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KTT</w:t>
      </w:r>
      <w:r>
        <w:rPr>
          <w:rStyle w:val="singlecolumnspanpaddedlinenth-child1"/>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 MBA</w:t>
      </w:r>
      <w:r>
        <w:rPr>
          <w:rStyle w:val="singlecolumnspanpaddedlinenth-child1"/>
          <w:rFonts w:ascii="Century Gothic" w:eastAsia="Century Gothic" w:hAnsi="Century Gothic" w:cs="Century Gothic"/>
          <w:b/>
          <w:bCs/>
          <w:color w:val="000000"/>
          <w:sz w:val="18"/>
          <w:szCs w:val="18"/>
        </w:rPr>
        <w:t xml:space="preserve"> </w:t>
      </w:r>
    </w:p>
    <w:p w14:paraId="4E3E1C17" w14:textId="77777777" w:rsidR="002A3F4D" w:rsidRDefault="00C167C4">
      <w:pPr>
        <w:pStyle w:val="spanpaddedline"/>
        <w:spacing w:line="280" w:lineRule="atLeast"/>
        <w:rPr>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Business &amp; Project Management, 2016</w:t>
      </w:r>
    </w:p>
    <w:tbl>
      <w:tblPr>
        <w:tblStyle w:val="displaytable"/>
        <w:tblW w:w="1600" w:type="dxa"/>
        <w:tblCellSpacing w:w="0" w:type="dxa"/>
        <w:tblCellMar>
          <w:left w:w="0" w:type="dxa"/>
          <w:right w:w="0" w:type="dxa"/>
        </w:tblCellMar>
        <w:tblLook w:val="05E0" w:firstRow="1" w:lastRow="1" w:firstColumn="1" w:lastColumn="1" w:noHBand="0" w:noVBand="1"/>
      </w:tblPr>
      <w:tblGrid>
        <w:gridCol w:w="1600"/>
      </w:tblGrid>
      <w:tr w:rsidR="002A3F4D" w14:paraId="0B1C2C4B" w14:textId="77777777">
        <w:trPr>
          <w:tblCellSpacing w:w="0" w:type="dxa"/>
        </w:trPr>
        <w:tc>
          <w:tcPr>
            <w:tcW w:w="1600" w:type="dxa"/>
            <w:tcMar>
              <w:top w:w="420" w:type="dxa"/>
              <w:left w:w="0" w:type="dxa"/>
              <w:bottom w:w="0" w:type="dxa"/>
              <w:right w:w="0" w:type="dxa"/>
            </w:tcMar>
            <w:vAlign w:val="bottom"/>
            <w:hideMark/>
          </w:tcPr>
          <w:p w14:paraId="3FC88828" w14:textId="77777777" w:rsidR="002A3F4D" w:rsidRDefault="00C167C4">
            <w:pPr>
              <w:pStyle w:val="topborder"/>
              <w:rPr>
                <w:rStyle w:val="displaycell"/>
                <w:rFonts w:ascii="Century Gothic" w:eastAsia="Century Gothic" w:hAnsi="Century Gothic" w:cs="Century Gothic"/>
                <w:color w:val="231F20"/>
              </w:rPr>
            </w:pPr>
            <w:r>
              <w:rPr>
                <w:rStyle w:val="displaycell"/>
                <w:rFonts w:ascii="Century Gothic" w:eastAsia="Century Gothic" w:hAnsi="Century Gothic" w:cs="Century Gothic"/>
                <w:color w:val="231F20"/>
              </w:rPr>
              <w:t> </w:t>
            </w:r>
          </w:p>
        </w:tc>
      </w:tr>
    </w:tbl>
    <w:p w14:paraId="52DBF0D8" w14:textId="77777777" w:rsidR="002A3F4D" w:rsidRDefault="00C167C4">
      <w:pPr>
        <w:pStyle w:val="divdocumentdivsectiontitle"/>
        <w:pBdr>
          <w:bottom w:val="none" w:sz="0" w:space="5" w:color="auto"/>
        </w:pBdr>
        <w:rPr>
          <w:rFonts w:ascii="Century Gothic" w:eastAsia="Century Gothic" w:hAnsi="Century Gothic" w:cs="Century Gothic"/>
          <w:b/>
          <w:bCs/>
        </w:rPr>
      </w:pPr>
      <w:r>
        <w:rPr>
          <w:rFonts w:ascii="Century Gothic" w:eastAsia="Century Gothic" w:hAnsi="Century Gothic" w:cs="Century Gothic"/>
          <w:b/>
          <w:bCs/>
        </w:rPr>
        <w:t>Certifications</w:t>
      </w:r>
    </w:p>
    <w:p w14:paraId="5AB35FC4" w14:textId="77777777" w:rsidR="002A3F4D" w:rsidRDefault="00C167C4">
      <w:pPr>
        <w:pStyle w:val="divdocumentulli"/>
        <w:numPr>
          <w:ilvl w:val="0"/>
          <w:numId w:val="5"/>
        </w:numPr>
        <w:pBdr>
          <w:left w:val="none" w:sz="0" w:space="0" w:color="auto"/>
        </w:pBd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Certified Scrum Master</w:t>
      </w:r>
    </w:p>
    <w:p w14:paraId="2E6DBF1E" w14:textId="77777777" w:rsidR="002A3F4D" w:rsidRDefault="00C167C4">
      <w:pPr>
        <w:pStyle w:val="divdocumentulli"/>
        <w:numPr>
          <w:ilvl w:val="0"/>
          <w:numId w:val="5"/>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ISTQB Certified Tester</w:t>
      </w:r>
    </w:p>
    <w:p w14:paraId="43499E5E" w14:textId="77777777" w:rsidR="002A3F4D" w:rsidRDefault="00C167C4">
      <w:pPr>
        <w:pStyle w:val="divdocumentulli"/>
        <w:numPr>
          <w:ilvl w:val="0"/>
          <w:numId w:val="5"/>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PMP</w:t>
      </w:r>
    </w:p>
    <w:tbl>
      <w:tblPr>
        <w:tblStyle w:val="displaytable"/>
        <w:tblW w:w="1600" w:type="dxa"/>
        <w:tblCellSpacing w:w="0" w:type="dxa"/>
        <w:tblCellMar>
          <w:left w:w="0" w:type="dxa"/>
          <w:right w:w="0" w:type="dxa"/>
        </w:tblCellMar>
        <w:tblLook w:val="05E0" w:firstRow="1" w:lastRow="1" w:firstColumn="1" w:lastColumn="1" w:noHBand="0" w:noVBand="1"/>
      </w:tblPr>
      <w:tblGrid>
        <w:gridCol w:w="1600"/>
      </w:tblGrid>
      <w:tr w:rsidR="002A3F4D" w14:paraId="01845822" w14:textId="77777777">
        <w:trPr>
          <w:tblCellSpacing w:w="0" w:type="dxa"/>
        </w:trPr>
        <w:tc>
          <w:tcPr>
            <w:tcW w:w="1600" w:type="dxa"/>
            <w:tcMar>
              <w:top w:w="420" w:type="dxa"/>
              <w:left w:w="0" w:type="dxa"/>
              <w:bottom w:w="0" w:type="dxa"/>
              <w:right w:w="0" w:type="dxa"/>
            </w:tcMar>
            <w:vAlign w:val="bottom"/>
            <w:hideMark/>
          </w:tcPr>
          <w:p w14:paraId="7A4D4606" w14:textId="77777777" w:rsidR="002A3F4D" w:rsidRDefault="00C167C4">
            <w:pPr>
              <w:pStyle w:val="topborder"/>
              <w:rPr>
                <w:rStyle w:val="displaycell"/>
                <w:rFonts w:ascii="Century Gothic" w:eastAsia="Century Gothic" w:hAnsi="Century Gothic" w:cs="Century Gothic"/>
                <w:color w:val="231F20"/>
              </w:rPr>
            </w:pPr>
            <w:r>
              <w:rPr>
                <w:rStyle w:val="displaycell"/>
                <w:rFonts w:ascii="Century Gothic" w:eastAsia="Century Gothic" w:hAnsi="Century Gothic" w:cs="Century Gothic"/>
                <w:color w:val="231F20"/>
              </w:rPr>
              <w:t> </w:t>
            </w:r>
          </w:p>
        </w:tc>
      </w:tr>
    </w:tbl>
    <w:p w14:paraId="4D35BEE2" w14:textId="77777777" w:rsidR="002A3F4D" w:rsidRDefault="00C167C4">
      <w:pPr>
        <w:pStyle w:val="divdocumentdivsectiontitle"/>
        <w:pBdr>
          <w:bottom w:val="none" w:sz="0" w:space="5" w:color="auto"/>
        </w:pBdr>
        <w:rPr>
          <w:rFonts w:ascii="Century Gothic" w:eastAsia="Century Gothic" w:hAnsi="Century Gothic" w:cs="Century Gothic"/>
          <w:b/>
          <w:bCs/>
        </w:rPr>
      </w:pPr>
      <w:r>
        <w:rPr>
          <w:rFonts w:ascii="Century Gothic" w:eastAsia="Century Gothic" w:hAnsi="Century Gothic" w:cs="Century Gothic"/>
          <w:b/>
          <w:bCs/>
        </w:rPr>
        <w:t>Core Qualifications</w:t>
      </w:r>
    </w:p>
    <w:tbl>
      <w:tblPr>
        <w:tblStyle w:val="divdocumenttable"/>
        <w:tblW w:w="0" w:type="auto"/>
        <w:tblLayout w:type="fixed"/>
        <w:tblCellMar>
          <w:left w:w="0" w:type="dxa"/>
          <w:right w:w="0" w:type="dxa"/>
        </w:tblCellMar>
        <w:tblLook w:val="05E0" w:firstRow="1" w:lastRow="1" w:firstColumn="1" w:lastColumn="1" w:noHBand="0" w:noVBand="1"/>
      </w:tblPr>
      <w:tblGrid>
        <w:gridCol w:w="5113"/>
        <w:gridCol w:w="5113"/>
      </w:tblGrid>
      <w:tr w:rsidR="002A3F4D" w14:paraId="06E29AD2" w14:textId="77777777">
        <w:tc>
          <w:tcPr>
            <w:tcW w:w="5113" w:type="dxa"/>
            <w:tcMar>
              <w:top w:w="5" w:type="dxa"/>
              <w:left w:w="5" w:type="dxa"/>
              <w:bottom w:w="5" w:type="dxa"/>
              <w:right w:w="5" w:type="dxa"/>
            </w:tcMar>
            <w:hideMark/>
          </w:tcPr>
          <w:p w14:paraId="21E8B63A" w14:textId="77777777" w:rsidR="002A3F4D" w:rsidRDefault="00C167C4">
            <w:pPr>
              <w:pStyle w:val="divdocumentulli"/>
              <w:numPr>
                <w:ilvl w:val="0"/>
                <w:numId w:val="6"/>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Outstanding customer service</w:t>
            </w:r>
          </w:p>
          <w:p w14:paraId="77A39101" w14:textId="77777777" w:rsidR="002A3F4D" w:rsidRDefault="00C167C4">
            <w:pPr>
              <w:pStyle w:val="divdocumentulli"/>
              <w:numPr>
                <w:ilvl w:val="0"/>
                <w:numId w:val="6"/>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Testing and diagnosing</w:t>
            </w:r>
          </w:p>
          <w:p w14:paraId="58FECD92" w14:textId="77777777" w:rsidR="002A3F4D" w:rsidRDefault="00C167C4">
            <w:pPr>
              <w:pStyle w:val="divdocumentulli"/>
              <w:numPr>
                <w:ilvl w:val="0"/>
                <w:numId w:val="6"/>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Technical analysis</w:t>
            </w:r>
          </w:p>
          <w:p w14:paraId="42213DC5" w14:textId="77777777" w:rsidR="002A3F4D" w:rsidRDefault="00C167C4">
            <w:pPr>
              <w:pStyle w:val="divdocumentulli"/>
              <w:numPr>
                <w:ilvl w:val="0"/>
                <w:numId w:val="6"/>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Data collection and analysis</w:t>
            </w:r>
          </w:p>
          <w:p w14:paraId="104B7F58" w14:textId="77777777" w:rsidR="002A3F4D" w:rsidRDefault="00C167C4">
            <w:pPr>
              <w:pStyle w:val="divdocumentulli"/>
              <w:numPr>
                <w:ilvl w:val="0"/>
                <w:numId w:val="6"/>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 xml:space="preserve">Business </w:t>
            </w:r>
            <w:r>
              <w:rPr>
                <w:rFonts w:ascii="Century Gothic" w:eastAsia="Century Gothic" w:hAnsi="Century Gothic" w:cs="Century Gothic"/>
                <w:color w:val="231F20"/>
                <w:sz w:val="18"/>
                <w:szCs w:val="18"/>
              </w:rPr>
              <w:t>artifacts documentation</w:t>
            </w:r>
          </w:p>
          <w:p w14:paraId="3B60FF1A" w14:textId="77777777" w:rsidR="002A3F4D" w:rsidRDefault="00C167C4">
            <w:pPr>
              <w:pStyle w:val="divdocumentulli"/>
              <w:numPr>
                <w:ilvl w:val="0"/>
                <w:numId w:val="6"/>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Gap analysis</w:t>
            </w:r>
          </w:p>
          <w:p w14:paraId="132761C3" w14:textId="77777777" w:rsidR="002A3F4D" w:rsidRDefault="00C167C4">
            <w:pPr>
              <w:pStyle w:val="divdocumentulli"/>
              <w:numPr>
                <w:ilvl w:val="0"/>
                <w:numId w:val="6"/>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Project scope defining</w:t>
            </w:r>
          </w:p>
          <w:p w14:paraId="68DE3D18" w14:textId="77777777" w:rsidR="002A3F4D" w:rsidRDefault="00C167C4">
            <w:pPr>
              <w:pStyle w:val="divdocumentulli"/>
              <w:numPr>
                <w:ilvl w:val="0"/>
                <w:numId w:val="6"/>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Stakeholder relationship management</w:t>
            </w:r>
          </w:p>
          <w:p w14:paraId="30DAB7F5" w14:textId="77777777" w:rsidR="002A3F4D" w:rsidRDefault="00C167C4">
            <w:pPr>
              <w:pStyle w:val="divdocumentulli"/>
              <w:numPr>
                <w:ilvl w:val="0"/>
                <w:numId w:val="6"/>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Project development and lifecycle</w:t>
            </w:r>
          </w:p>
        </w:tc>
        <w:tc>
          <w:tcPr>
            <w:tcW w:w="5113" w:type="dxa"/>
            <w:tcMar>
              <w:top w:w="5" w:type="dxa"/>
              <w:left w:w="5" w:type="dxa"/>
              <w:bottom w:w="5" w:type="dxa"/>
              <w:right w:w="5" w:type="dxa"/>
            </w:tcMar>
            <w:hideMark/>
          </w:tcPr>
          <w:p w14:paraId="51CFFD9B" w14:textId="77777777" w:rsidR="002A3F4D" w:rsidRDefault="00C167C4">
            <w:pPr>
              <w:pStyle w:val="divdocumentulli"/>
              <w:numPr>
                <w:ilvl w:val="0"/>
                <w:numId w:val="7"/>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Performance improvements</w:t>
            </w:r>
          </w:p>
          <w:p w14:paraId="334107B7" w14:textId="77777777" w:rsidR="002A3F4D" w:rsidRDefault="00C167C4">
            <w:pPr>
              <w:pStyle w:val="divdocumentulli"/>
              <w:numPr>
                <w:ilvl w:val="0"/>
                <w:numId w:val="7"/>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Agile methodology</w:t>
            </w:r>
          </w:p>
          <w:p w14:paraId="60D1BA3D" w14:textId="77777777" w:rsidR="002A3F4D" w:rsidRDefault="00C167C4">
            <w:pPr>
              <w:pStyle w:val="divdocumentulli"/>
              <w:numPr>
                <w:ilvl w:val="0"/>
                <w:numId w:val="7"/>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Business risk analysis</w:t>
            </w:r>
          </w:p>
          <w:p w14:paraId="68E2B04B" w14:textId="77777777" w:rsidR="002A3F4D" w:rsidRDefault="00C167C4">
            <w:pPr>
              <w:pStyle w:val="divdocumentulli"/>
              <w:numPr>
                <w:ilvl w:val="0"/>
                <w:numId w:val="7"/>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Project risk analysis</w:t>
            </w:r>
          </w:p>
          <w:p w14:paraId="5B9209EE" w14:textId="77777777" w:rsidR="002A3F4D" w:rsidRDefault="00C167C4">
            <w:pPr>
              <w:pStyle w:val="divdocumentulli"/>
              <w:numPr>
                <w:ilvl w:val="0"/>
                <w:numId w:val="7"/>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Communication skills</w:t>
            </w:r>
          </w:p>
          <w:p w14:paraId="0C93E3C1" w14:textId="77777777" w:rsidR="002A3F4D" w:rsidRDefault="00C167C4">
            <w:pPr>
              <w:pStyle w:val="divdocumentulli"/>
              <w:numPr>
                <w:ilvl w:val="0"/>
                <w:numId w:val="7"/>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Problem-solving</w:t>
            </w:r>
          </w:p>
          <w:p w14:paraId="209512FF" w14:textId="77777777" w:rsidR="002A3F4D" w:rsidRDefault="00C167C4">
            <w:pPr>
              <w:pStyle w:val="divdocumentulli"/>
              <w:numPr>
                <w:ilvl w:val="0"/>
                <w:numId w:val="7"/>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C</w:t>
            </w:r>
            <w:r>
              <w:rPr>
                <w:rFonts w:ascii="Century Gothic" w:eastAsia="Century Gothic" w:hAnsi="Century Gothic" w:cs="Century Gothic"/>
                <w:color w:val="231F20"/>
                <w:sz w:val="18"/>
                <w:szCs w:val="18"/>
              </w:rPr>
              <w:t>reative problem-solving</w:t>
            </w:r>
          </w:p>
          <w:p w14:paraId="120676BD" w14:textId="77777777" w:rsidR="002A3F4D" w:rsidRDefault="00C167C4">
            <w:pPr>
              <w:pStyle w:val="divdocumentulli"/>
              <w:numPr>
                <w:ilvl w:val="0"/>
                <w:numId w:val="7"/>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Agile methodologies</w:t>
            </w:r>
          </w:p>
          <w:p w14:paraId="1D05E9AF" w14:textId="77777777" w:rsidR="002A3F4D" w:rsidRDefault="00C167C4">
            <w:pPr>
              <w:pStyle w:val="divdocumentulli"/>
              <w:numPr>
                <w:ilvl w:val="0"/>
                <w:numId w:val="7"/>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Six Sigma Methodologies</w:t>
            </w:r>
          </w:p>
        </w:tc>
      </w:tr>
    </w:tbl>
    <w:p w14:paraId="3E5A1F44" w14:textId="77777777" w:rsidR="002A3F4D" w:rsidRDefault="002A3F4D">
      <w:pPr>
        <w:rPr>
          <w:vanish/>
        </w:rPr>
      </w:pPr>
    </w:p>
    <w:tbl>
      <w:tblPr>
        <w:tblStyle w:val="displaytable"/>
        <w:tblW w:w="1600" w:type="dxa"/>
        <w:tblCellSpacing w:w="0" w:type="dxa"/>
        <w:tblCellMar>
          <w:left w:w="0" w:type="dxa"/>
          <w:right w:w="0" w:type="dxa"/>
        </w:tblCellMar>
        <w:tblLook w:val="05E0" w:firstRow="1" w:lastRow="1" w:firstColumn="1" w:lastColumn="1" w:noHBand="0" w:noVBand="1"/>
      </w:tblPr>
      <w:tblGrid>
        <w:gridCol w:w="1600"/>
      </w:tblGrid>
      <w:tr w:rsidR="002A3F4D" w14:paraId="794BE593" w14:textId="77777777">
        <w:trPr>
          <w:tblCellSpacing w:w="0" w:type="dxa"/>
        </w:trPr>
        <w:tc>
          <w:tcPr>
            <w:tcW w:w="1600" w:type="dxa"/>
            <w:tcMar>
              <w:top w:w="420" w:type="dxa"/>
              <w:left w:w="0" w:type="dxa"/>
              <w:bottom w:w="0" w:type="dxa"/>
              <w:right w:w="0" w:type="dxa"/>
            </w:tcMar>
            <w:vAlign w:val="bottom"/>
            <w:hideMark/>
          </w:tcPr>
          <w:p w14:paraId="226E374A" w14:textId="77777777" w:rsidR="002A3F4D" w:rsidRDefault="00C167C4">
            <w:pPr>
              <w:pStyle w:val="topborder"/>
              <w:rPr>
                <w:rStyle w:val="displaycell"/>
                <w:rFonts w:ascii="Century Gothic" w:eastAsia="Century Gothic" w:hAnsi="Century Gothic" w:cs="Century Gothic"/>
                <w:color w:val="231F20"/>
              </w:rPr>
            </w:pPr>
            <w:r>
              <w:rPr>
                <w:rStyle w:val="displaycell"/>
                <w:rFonts w:ascii="Century Gothic" w:eastAsia="Century Gothic" w:hAnsi="Century Gothic" w:cs="Century Gothic"/>
                <w:color w:val="231F20"/>
              </w:rPr>
              <w:t> </w:t>
            </w:r>
          </w:p>
        </w:tc>
      </w:tr>
    </w:tbl>
    <w:p w14:paraId="6FB3347B" w14:textId="77777777" w:rsidR="002A3F4D" w:rsidRDefault="00C167C4">
      <w:pPr>
        <w:pStyle w:val="divdocumentdivsectiontitle"/>
        <w:pBdr>
          <w:bottom w:val="none" w:sz="0" w:space="5" w:color="auto"/>
        </w:pBdr>
        <w:rPr>
          <w:rFonts w:ascii="Century Gothic" w:eastAsia="Century Gothic" w:hAnsi="Century Gothic" w:cs="Century Gothic"/>
          <w:b/>
          <w:bCs/>
        </w:rPr>
      </w:pPr>
      <w:r>
        <w:rPr>
          <w:rFonts w:ascii="Century Gothic" w:eastAsia="Century Gothic" w:hAnsi="Century Gothic" w:cs="Century Gothic"/>
          <w:b/>
          <w:bCs/>
        </w:rPr>
        <w:t>Tools</w:t>
      </w:r>
    </w:p>
    <w:p w14:paraId="48F14B18" w14:textId="77777777" w:rsidR="002A3F4D" w:rsidRDefault="00C167C4">
      <w:pPr>
        <w:pStyle w:val="divdocumentulli"/>
        <w:numPr>
          <w:ilvl w:val="0"/>
          <w:numId w:val="8"/>
        </w:numPr>
        <w:pBdr>
          <w:left w:val="none" w:sz="0" w:space="0" w:color="auto"/>
        </w:pBd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Atlassian Jira</w:t>
      </w:r>
    </w:p>
    <w:p w14:paraId="6BDAADA9" w14:textId="77777777" w:rsidR="002A3F4D" w:rsidRDefault="00C167C4">
      <w:pPr>
        <w:pStyle w:val="divdocumentulli"/>
        <w:numPr>
          <w:ilvl w:val="0"/>
          <w:numId w:val="8"/>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Confluence</w:t>
      </w:r>
    </w:p>
    <w:p w14:paraId="3F451359" w14:textId="77777777" w:rsidR="002A3F4D" w:rsidRDefault="00C167C4">
      <w:pPr>
        <w:pStyle w:val="divdocumentulli"/>
        <w:numPr>
          <w:ilvl w:val="0"/>
          <w:numId w:val="8"/>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Dynatrace</w:t>
      </w:r>
    </w:p>
    <w:p w14:paraId="580406FC" w14:textId="77777777" w:rsidR="002A3F4D" w:rsidRDefault="00C167C4">
      <w:pPr>
        <w:pStyle w:val="divdocumentulli"/>
        <w:numPr>
          <w:ilvl w:val="0"/>
          <w:numId w:val="8"/>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lastRenderedPageBreak/>
        <w:t>Grafana</w:t>
      </w:r>
    </w:p>
    <w:p w14:paraId="2D8CE098" w14:textId="77777777" w:rsidR="002A3F4D" w:rsidRDefault="00C167C4">
      <w:pPr>
        <w:pStyle w:val="divdocumentulli"/>
        <w:numPr>
          <w:ilvl w:val="0"/>
          <w:numId w:val="8"/>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Splunk</w:t>
      </w:r>
    </w:p>
    <w:p w14:paraId="1090E20A" w14:textId="77777777" w:rsidR="002A3F4D" w:rsidRDefault="00C167C4">
      <w:pPr>
        <w:pStyle w:val="divdocumentulli"/>
        <w:numPr>
          <w:ilvl w:val="0"/>
          <w:numId w:val="8"/>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Kubernetes</w:t>
      </w:r>
    </w:p>
    <w:p w14:paraId="213C63AA" w14:textId="77777777" w:rsidR="002A3F4D" w:rsidRDefault="00C167C4">
      <w:pPr>
        <w:pStyle w:val="divdocumentulli"/>
        <w:numPr>
          <w:ilvl w:val="0"/>
          <w:numId w:val="8"/>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Prometheus</w:t>
      </w:r>
    </w:p>
    <w:p w14:paraId="24C835EB" w14:textId="77777777" w:rsidR="002A3F4D" w:rsidRDefault="00C167C4">
      <w:pPr>
        <w:pStyle w:val="divdocumentulli"/>
        <w:numPr>
          <w:ilvl w:val="0"/>
          <w:numId w:val="8"/>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TFS</w:t>
      </w:r>
    </w:p>
    <w:p w14:paraId="2FC944F3" w14:textId="77777777" w:rsidR="002A3F4D" w:rsidRDefault="00C167C4">
      <w:pPr>
        <w:pStyle w:val="divdocumentulli"/>
        <w:numPr>
          <w:ilvl w:val="0"/>
          <w:numId w:val="8"/>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Test Rail</w:t>
      </w:r>
    </w:p>
    <w:p w14:paraId="5766EA2E" w14:textId="77777777" w:rsidR="002A3F4D" w:rsidRDefault="00C167C4">
      <w:pPr>
        <w:pStyle w:val="divdocumentulli"/>
        <w:numPr>
          <w:ilvl w:val="0"/>
          <w:numId w:val="8"/>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Trello</w:t>
      </w:r>
    </w:p>
    <w:p w14:paraId="2232C0A1" w14:textId="77777777" w:rsidR="002A3F4D" w:rsidRDefault="00C167C4">
      <w:pPr>
        <w:pStyle w:val="divdocumentulli"/>
        <w:numPr>
          <w:ilvl w:val="0"/>
          <w:numId w:val="8"/>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RML (Replay Markup Language)</w:t>
      </w:r>
    </w:p>
    <w:p w14:paraId="101492C5" w14:textId="77777777" w:rsidR="002A3F4D" w:rsidRDefault="00C167C4">
      <w:pPr>
        <w:pStyle w:val="divdocumentulli"/>
        <w:numPr>
          <w:ilvl w:val="0"/>
          <w:numId w:val="8"/>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Spotlight</w:t>
      </w:r>
    </w:p>
    <w:p w14:paraId="004F3E7A" w14:textId="77777777" w:rsidR="002A3F4D" w:rsidRDefault="00C167C4">
      <w:pPr>
        <w:pStyle w:val="divdocumentulli"/>
        <w:numPr>
          <w:ilvl w:val="0"/>
          <w:numId w:val="8"/>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SQL</w:t>
      </w:r>
    </w:p>
    <w:p w14:paraId="7B1C768E" w14:textId="77777777" w:rsidR="002A3F4D" w:rsidRDefault="00C167C4">
      <w:pPr>
        <w:pStyle w:val="divdocumentulli"/>
        <w:numPr>
          <w:ilvl w:val="0"/>
          <w:numId w:val="8"/>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Visual Basic</w:t>
      </w:r>
    </w:p>
    <w:p w14:paraId="0DFD142F" w14:textId="77777777" w:rsidR="002A3F4D" w:rsidRDefault="00C167C4">
      <w:pPr>
        <w:pStyle w:val="divdocumentulli"/>
        <w:numPr>
          <w:ilvl w:val="0"/>
          <w:numId w:val="8"/>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Web services</w:t>
      </w:r>
    </w:p>
    <w:p w14:paraId="40FC14D5" w14:textId="77777777" w:rsidR="002A3F4D" w:rsidRDefault="00C167C4">
      <w:pPr>
        <w:pStyle w:val="divdocumentulli"/>
        <w:numPr>
          <w:ilvl w:val="0"/>
          <w:numId w:val="8"/>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 xml:space="preserve">Gantt </w:t>
      </w:r>
      <w:r>
        <w:rPr>
          <w:rFonts w:ascii="Century Gothic" w:eastAsia="Century Gothic" w:hAnsi="Century Gothic" w:cs="Century Gothic"/>
          <w:color w:val="231F20"/>
          <w:sz w:val="18"/>
          <w:szCs w:val="18"/>
        </w:rPr>
        <w:t>Chart</w:t>
      </w:r>
    </w:p>
    <w:p w14:paraId="21B80D57" w14:textId="77777777" w:rsidR="002A3F4D" w:rsidRDefault="00C167C4">
      <w:pPr>
        <w:pStyle w:val="divdocumentulli"/>
        <w:numPr>
          <w:ilvl w:val="0"/>
          <w:numId w:val="8"/>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Velocity chart</w:t>
      </w:r>
    </w:p>
    <w:p w14:paraId="2CE493E7" w14:textId="77777777" w:rsidR="002A3F4D" w:rsidRDefault="00C167C4">
      <w:pPr>
        <w:pStyle w:val="divdocumentulli"/>
        <w:numPr>
          <w:ilvl w:val="0"/>
          <w:numId w:val="8"/>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Release Burn down chart</w:t>
      </w:r>
    </w:p>
    <w:tbl>
      <w:tblPr>
        <w:tblStyle w:val="displaytable"/>
        <w:tblW w:w="1600" w:type="dxa"/>
        <w:tblCellSpacing w:w="0" w:type="dxa"/>
        <w:tblCellMar>
          <w:left w:w="0" w:type="dxa"/>
          <w:right w:w="0" w:type="dxa"/>
        </w:tblCellMar>
        <w:tblLook w:val="05E0" w:firstRow="1" w:lastRow="1" w:firstColumn="1" w:lastColumn="1" w:noHBand="0" w:noVBand="1"/>
      </w:tblPr>
      <w:tblGrid>
        <w:gridCol w:w="1600"/>
      </w:tblGrid>
      <w:tr w:rsidR="002A3F4D" w14:paraId="348664D9" w14:textId="77777777">
        <w:trPr>
          <w:tblCellSpacing w:w="0" w:type="dxa"/>
        </w:trPr>
        <w:tc>
          <w:tcPr>
            <w:tcW w:w="1600" w:type="dxa"/>
            <w:tcMar>
              <w:top w:w="420" w:type="dxa"/>
              <w:left w:w="0" w:type="dxa"/>
              <w:bottom w:w="0" w:type="dxa"/>
              <w:right w:w="0" w:type="dxa"/>
            </w:tcMar>
            <w:vAlign w:val="bottom"/>
            <w:hideMark/>
          </w:tcPr>
          <w:p w14:paraId="580AE1D4" w14:textId="77777777" w:rsidR="002A3F4D" w:rsidRDefault="00C167C4">
            <w:pPr>
              <w:pStyle w:val="topborder"/>
              <w:rPr>
                <w:rStyle w:val="displaycell"/>
                <w:rFonts w:ascii="Century Gothic" w:eastAsia="Century Gothic" w:hAnsi="Century Gothic" w:cs="Century Gothic"/>
                <w:color w:val="231F20"/>
              </w:rPr>
            </w:pPr>
            <w:r>
              <w:rPr>
                <w:rStyle w:val="displaycell"/>
                <w:rFonts w:ascii="Century Gothic" w:eastAsia="Century Gothic" w:hAnsi="Century Gothic" w:cs="Century Gothic"/>
                <w:color w:val="231F20"/>
              </w:rPr>
              <w:t> </w:t>
            </w:r>
          </w:p>
        </w:tc>
      </w:tr>
    </w:tbl>
    <w:p w14:paraId="22D7A2B7" w14:textId="77777777" w:rsidR="002A3F4D" w:rsidRDefault="00C167C4">
      <w:pPr>
        <w:pStyle w:val="divdocumentdivsectiontitle"/>
        <w:pBdr>
          <w:bottom w:val="none" w:sz="0" w:space="5" w:color="auto"/>
        </w:pBdr>
        <w:rPr>
          <w:rFonts w:ascii="Century Gothic" w:eastAsia="Century Gothic" w:hAnsi="Century Gothic" w:cs="Century Gothic"/>
          <w:b/>
          <w:bCs/>
        </w:rPr>
      </w:pPr>
      <w:r>
        <w:rPr>
          <w:rFonts w:ascii="Century Gothic" w:eastAsia="Century Gothic" w:hAnsi="Century Gothic" w:cs="Century Gothic"/>
          <w:b/>
          <w:bCs/>
        </w:rPr>
        <w:t>Awards</w:t>
      </w:r>
    </w:p>
    <w:p w14:paraId="4589FDB4" w14:textId="77777777" w:rsidR="002A3F4D" w:rsidRDefault="00C167C4">
      <w:pPr>
        <w:pStyle w:val="p"/>
        <w:spacing w:line="280" w:lineRule="atLeast"/>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 Service Excellence Award, 2022</w:t>
      </w:r>
    </w:p>
    <w:p w14:paraId="59D6B735" w14:textId="77777777" w:rsidR="002A3F4D" w:rsidRDefault="00C167C4">
      <w:pPr>
        <w:pStyle w:val="p"/>
        <w:spacing w:line="280" w:lineRule="atLeast"/>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 Result Driven Award, 2022</w:t>
      </w:r>
    </w:p>
    <w:p w14:paraId="1D3F5DC6" w14:textId="77777777" w:rsidR="002A3F4D" w:rsidRDefault="00C167C4">
      <w:pPr>
        <w:pStyle w:val="p"/>
        <w:spacing w:line="280" w:lineRule="atLeast"/>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 Result Driven, 2021</w:t>
      </w:r>
    </w:p>
    <w:p w14:paraId="22FD2F87" w14:textId="77777777" w:rsidR="002A3F4D" w:rsidRDefault="00C167C4">
      <w:pPr>
        <w:pStyle w:val="p"/>
        <w:spacing w:line="280" w:lineRule="atLeast"/>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 Insightful Expertise, 2021</w:t>
      </w:r>
    </w:p>
    <w:sectPr w:rsidR="002A3F4D">
      <w:headerReference w:type="default" r:id="rId9"/>
      <w:footerReference w:type="default" r:id="rId10"/>
      <w:type w:val="continuous"/>
      <w:pgSz w:w="11906" w:h="16838"/>
      <w:pgMar w:top="400" w:right="840" w:bottom="400" w:left="8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99165" w14:textId="77777777" w:rsidR="00000000" w:rsidRDefault="00C167C4">
      <w:pPr>
        <w:spacing w:line="240" w:lineRule="auto"/>
      </w:pPr>
      <w:r>
        <w:separator/>
      </w:r>
    </w:p>
  </w:endnote>
  <w:endnote w:type="continuationSeparator" w:id="0">
    <w:p w14:paraId="0EFDD8A3" w14:textId="77777777" w:rsidR="00000000" w:rsidRDefault="00C16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C5BE834B-EF4E-4F1D-BBAF-D98675F155C4}"/>
    <w:embedBold r:id="rId2" w:fontKey="{98A7E2A3-C9EF-4188-88E0-B66D0395626B}"/>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615CD" w14:textId="77777777" w:rsidR="002A3F4D" w:rsidRDefault="00C167C4">
    <w:pPr>
      <w:spacing w:line="20" w:lineRule="auto"/>
    </w:pPr>
    <w:r>
      <w:rPr>
        <w:color w:val="FFFFFF"/>
        <w:sz w:val="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61E0F" w14:textId="77777777" w:rsidR="002A3F4D" w:rsidRDefault="00C167C4">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5032A" w14:textId="77777777" w:rsidR="00000000" w:rsidRDefault="00C167C4">
      <w:pPr>
        <w:spacing w:line="240" w:lineRule="auto"/>
      </w:pPr>
      <w:r>
        <w:separator/>
      </w:r>
    </w:p>
  </w:footnote>
  <w:footnote w:type="continuationSeparator" w:id="0">
    <w:p w14:paraId="33BA08E5" w14:textId="77777777" w:rsidR="00000000" w:rsidRDefault="00C167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2AD0E" w14:textId="77777777" w:rsidR="002A3F4D" w:rsidRDefault="00C167C4">
    <w:pPr>
      <w:spacing w:line="20" w:lineRule="auto"/>
    </w:pPr>
    <w:r>
      <w:rPr>
        <w:color w:val="FFFFFF"/>
        <w:sz w:val="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FDDAF" w14:textId="77777777" w:rsidR="002A3F4D" w:rsidRDefault="00C167C4">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17FEE9A2">
      <w:start w:val="1"/>
      <w:numFmt w:val="bullet"/>
      <w:lvlText w:val=""/>
      <w:lvlJc w:val="left"/>
      <w:pPr>
        <w:ind w:left="720" w:hanging="360"/>
      </w:pPr>
      <w:rPr>
        <w:rFonts w:ascii="Symbol" w:hAnsi="Symbol"/>
      </w:rPr>
    </w:lvl>
    <w:lvl w:ilvl="1" w:tplc="7D8CF5C2">
      <w:start w:val="1"/>
      <w:numFmt w:val="bullet"/>
      <w:lvlText w:val="o"/>
      <w:lvlJc w:val="left"/>
      <w:pPr>
        <w:tabs>
          <w:tab w:val="num" w:pos="1440"/>
        </w:tabs>
        <w:ind w:left="1440" w:hanging="360"/>
      </w:pPr>
      <w:rPr>
        <w:rFonts w:ascii="Courier New" w:hAnsi="Courier New"/>
      </w:rPr>
    </w:lvl>
    <w:lvl w:ilvl="2" w:tplc="BB08D3F2">
      <w:start w:val="1"/>
      <w:numFmt w:val="bullet"/>
      <w:lvlText w:val=""/>
      <w:lvlJc w:val="left"/>
      <w:pPr>
        <w:tabs>
          <w:tab w:val="num" w:pos="2160"/>
        </w:tabs>
        <w:ind w:left="2160" w:hanging="360"/>
      </w:pPr>
      <w:rPr>
        <w:rFonts w:ascii="Wingdings" w:hAnsi="Wingdings"/>
      </w:rPr>
    </w:lvl>
    <w:lvl w:ilvl="3" w:tplc="97A404EE">
      <w:start w:val="1"/>
      <w:numFmt w:val="bullet"/>
      <w:lvlText w:val=""/>
      <w:lvlJc w:val="left"/>
      <w:pPr>
        <w:tabs>
          <w:tab w:val="num" w:pos="2880"/>
        </w:tabs>
        <w:ind w:left="2880" w:hanging="360"/>
      </w:pPr>
      <w:rPr>
        <w:rFonts w:ascii="Symbol" w:hAnsi="Symbol"/>
      </w:rPr>
    </w:lvl>
    <w:lvl w:ilvl="4" w:tplc="59266310">
      <w:start w:val="1"/>
      <w:numFmt w:val="bullet"/>
      <w:lvlText w:val="o"/>
      <w:lvlJc w:val="left"/>
      <w:pPr>
        <w:tabs>
          <w:tab w:val="num" w:pos="3600"/>
        </w:tabs>
        <w:ind w:left="3600" w:hanging="360"/>
      </w:pPr>
      <w:rPr>
        <w:rFonts w:ascii="Courier New" w:hAnsi="Courier New"/>
      </w:rPr>
    </w:lvl>
    <w:lvl w:ilvl="5" w:tplc="B6FC6E58">
      <w:start w:val="1"/>
      <w:numFmt w:val="bullet"/>
      <w:lvlText w:val=""/>
      <w:lvlJc w:val="left"/>
      <w:pPr>
        <w:tabs>
          <w:tab w:val="num" w:pos="4320"/>
        </w:tabs>
        <w:ind w:left="4320" w:hanging="360"/>
      </w:pPr>
      <w:rPr>
        <w:rFonts w:ascii="Wingdings" w:hAnsi="Wingdings"/>
      </w:rPr>
    </w:lvl>
    <w:lvl w:ilvl="6" w:tplc="A82E8EA4">
      <w:start w:val="1"/>
      <w:numFmt w:val="bullet"/>
      <w:lvlText w:val=""/>
      <w:lvlJc w:val="left"/>
      <w:pPr>
        <w:tabs>
          <w:tab w:val="num" w:pos="5040"/>
        </w:tabs>
        <w:ind w:left="5040" w:hanging="360"/>
      </w:pPr>
      <w:rPr>
        <w:rFonts w:ascii="Symbol" w:hAnsi="Symbol"/>
      </w:rPr>
    </w:lvl>
    <w:lvl w:ilvl="7" w:tplc="D5E0933A">
      <w:start w:val="1"/>
      <w:numFmt w:val="bullet"/>
      <w:lvlText w:val="o"/>
      <w:lvlJc w:val="left"/>
      <w:pPr>
        <w:tabs>
          <w:tab w:val="num" w:pos="5760"/>
        </w:tabs>
        <w:ind w:left="5760" w:hanging="360"/>
      </w:pPr>
      <w:rPr>
        <w:rFonts w:ascii="Courier New" w:hAnsi="Courier New"/>
      </w:rPr>
    </w:lvl>
    <w:lvl w:ilvl="8" w:tplc="B7E6A41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C86C862A">
      <w:start w:val="1"/>
      <w:numFmt w:val="bullet"/>
      <w:lvlText w:val=""/>
      <w:lvlJc w:val="left"/>
      <w:pPr>
        <w:ind w:left="720" w:hanging="360"/>
      </w:pPr>
      <w:rPr>
        <w:rFonts w:ascii="Symbol" w:hAnsi="Symbol"/>
      </w:rPr>
    </w:lvl>
    <w:lvl w:ilvl="1" w:tplc="7068A49E">
      <w:start w:val="1"/>
      <w:numFmt w:val="bullet"/>
      <w:lvlText w:val="o"/>
      <w:lvlJc w:val="left"/>
      <w:pPr>
        <w:tabs>
          <w:tab w:val="num" w:pos="1440"/>
        </w:tabs>
        <w:ind w:left="1440" w:hanging="360"/>
      </w:pPr>
      <w:rPr>
        <w:rFonts w:ascii="Courier New" w:hAnsi="Courier New"/>
      </w:rPr>
    </w:lvl>
    <w:lvl w:ilvl="2" w:tplc="B5981E52">
      <w:start w:val="1"/>
      <w:numFmt w:val="bullet"/>
      <w:lvlText w:val=""/>
      <w:lvlJc w:val="left"/>
      <w:pPr>
        <w:tabs>
          <w:tab w:val="num" w:pos="2160"/>
        </w:tabs>
        <w:ind w:left="2160" w:hanging="360"/>
      </w:pPr>
      <w:rPr>
        <w:rFonts w:ascii="Wingdings" w:hAnsi="Wingdings"/>
      </w:rPr>
    </w:lvl>
    <w:lvl w:ilvl="3" w:tplc="9ED867FA">
      <w:start w:val="1"/>
      <w:numFmt w:val="bullet"/>
      <w:lvlText w:val=""/>
      <w:lvlJc w:val="left"/>
      <w:pPr>
        <w:tabs>
          <w:tab w:val="num" w:pos="2880"/>
        </w:tabs>
        <w:ind w:left="2880" w:hanging="360"/>
      </w:pPr>
      <w:rPr>
        <w:rFonts w:ascii="Symbol" w:hAnsi="Symbol"/>
      </w:rPr>
    </w:lvl>
    <w:lvl w:ilvl="4" w:tplc="5CA48A56">
      <w:start w:val="1"/>
      <w:numFmt w:val="bullet"/>
      <w:lvlText w:val="o"/>
      <w:lvlJc w:val="left"/>
      <w:pPr>
        <w:tabs>
          <w:tab w:val="num" w:pos="3600"/>
        </w:tabs>
        <w:ind w:left="3600" w:hanging="360"/>
      </w:pPr>
      <w:rPr>
        <w:rFonts w:ascii="Courier New" w:hAnsi="Courier New"/>
      </w:rPr>
    </w:lvl>
    <w:lvl w:ilvl="5" w:tplc="7CD44A96">
      <w:start w:val="1"/>
      <w:numFmt w:val="bullet"/>
      <w:lvlText w:val=""/>
      <w:lvlJc w:val="left"/>
      <w:pPr>
        <w:tabs>
          <w:tab w:val="num" w:pos="4320"/>
        </w:tabs>
        <w:ind w:left="4320" w:hanging="360"/>
      </w:pPr>
      <w:rPr>
        <w:rFonts w:ascii="Wingdings" w:hAnsi="Wingdings"/>
      </w:rPr>
    </w:lvl>
    <w:lvl w:ilvl="6" w:tplc="BCF6C632">
      <w:start w:val="1"/>
      <w:numFmt w:val="bullet"/>
      <w:lvlText w:val=""/>
      <w:lvlJc w:val="left"/>
      <w:pPr>
        <w:tabs>
          <w:tab w:val="num" w:pos="5040"/>
        </w:tabs>
        <w:ind w:left="5040" w:hanging="360"/>
      </w:pPr>
      <w:rPr>
        <w:rFonts w:ascii="Symbol" w:hAnsi="Symbol"/>
      </w:rPr>
    </w:lvl>
    <w:lvl w:ilvl="7" w:tplc="26EEDFBC">
      <w:start w:val="1"/>
      <w:numFmt w:val="bullet"/>
      <w:lvlText w:val="o"/>
      <w:lvlJc w:val="left"/>
      <w:pPr>
        <w:tabs>
          <w:tab w:val="num" w:pos="5760"/>
        </w:tabs>
        <w:ind w:left="5760" w:hanging="360"/>
      </w:pPr>
      <w:rPr>
        <w:rFonts w:ascii="Courier New" w:hAnsi="Courier New"/>
      </w:rPr>
    </w:lvl>
    <w:lvl w:ilvl="8" w:tplc="E27412E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C960D1C">
      <w:start w:val="1"/>
      <w:numFmt w:val="bullet"/>
      <w:lvlText w:val=""/>
      <w:lvlJc w:val="left"/>
      <w:pPr>
        <w:ind w:left="720" w:hanging="360"/>
      </w:pPr>
      <w:rPr>
        <w:rFonts w:ascii="Symbol" w:hAnsi="Symbol"/>
      </w:rPr>
    </w:lvl>
    <w:lvl w:ilvl="1" w:tplc="5B8EBDFE">
      <w:start w:val="1"/>
      <w:numFmt w:val="bullet"/>
      <w:lvlText w:val="o"/>
      <w:lvlJc w:val="left"/>
      <w:pPr>
        <w:tabs>
          <w:tab w:val="num" w:pos="1440"/>
        </w:tabs>
        <w:ind w:left="1440" w:hanging="360"/>
      </w:pPr>
      <w:rPr>
        <w:rFonts w:ascii="Courier New" w:hAnsi="Courier New"/>
      </w:rPr>
    </w:lvl>
    <w:lvl w:ilvl="2" w:tplc="687A8080">
      <w:start w:val="1"/>
      <w:numFmt w:val="bullet"/>
      <w:lvlText w:val=""/>
      <w:lvlJc w:val="left"/>
      <w:pPr>
        <w:tabs>
          <w:tab w:val="num" w:pos="2160"/>
        </w:tabs>
        <w:ind w:left="2160" w:hanging="360"/>
      </w:pPr>
      <w:rPr>
        <w:rFonts w:ascii="Wingdings" w:hAnsi="Wingdings"/>
      </w:rPr>
    </w:lvl>
    <w:lvl w:ilvl="3" w:tplc="503A1EE0">
      <w:start w:val="1"/>
      <w:numFmt w:val="bullet"/>
      <w:lvlText w:val=""/>
      <w:lvlJc w:val="left"/>
      <w:pPr>
        <w:tabs>
          <w:tab w:val="num" w:pos="2880"/>
        </w:tabs>
        <w:ind w:left="2880" w:hanging="360"/>
      </w:pPr>
      <w:rPr>
        <w:rFonts w:ascii="Symbol" w:hAnsi="Symbol"/>
      </w:rPr>
    </w:lvl>
    <w:lvl w:ilvl="4" w:tplc="F32461B6">
      <w:start w:val="1"/>
      <w:numFmt w:val="bullet"/>
      <w:lvlText w:val="o"/>
      <w:lvlJc w:val="left"/>
      <w:pPr>
        <w:tabs>
          <w:tab w:val="num" w:pos="3600"/>
        </w:tabs>
        <w:ind w:left="3600" w:hanging="360"/>
      </w:pPr>
      <w:rPr>
        <w:rFonts w:ascii="Courier New" w:hAnsi="Courier New"/>
      </w:rPr>
    </w:lvl>
    <w:lvl w:ilvl="5" w:tplc="1C7665F2">
      <w:start w:val="1"/>
      <w:numFmt w:val="bullet"/>
      <w:lvlText w:val=""/>
      <w:lvlJc w:val="left"/>
      <w:pPr>
        <w:tabs>
          <w:tab w:val="num" w:pos="4320"/>
        </w:tabs>
        <w:ind w:left="4320" w:hanging="360"/>
      </w:pPr>
      <w:rPr>
        <w:rFonts w:ascii="Wingdings" w:hAnsi="Wingdings"/>
      </w:rPr>
    </w:lvl>
    <w:lvl w:ilvl="6" w:tplc="9516FF32">
      <w:start w:val="1"/>
      <w:numFmt w:val="bullet"/>
      <w:lvlText w:val=""/>
      <w:lvlJc w:val="left"/>
      <w:pPr>
        <w:tabs>
          <w:tab w:val="num" w:pos="5040"/>
        </w:tabs>
        <w:ind w:left="5040" w:hanging="360"/>
      </w:pPr>
      <w:rPr>
        <w:rFonts w:ascii="Symbol" w:hAnsi="Symbol"/>
      </w:rPr>
    </w:lvl>
    <w:lvl w:ilvl="7" w:tplc="C6B0082E">
      <w:start w:val="1"/>
      <w:numFmt w:val="bullet"/>
      <w:lvlText w:val="o"/>
      <w:lvlJc w:val="left"/>
      <w:pPr>
        <w:tabs>
          <w:tab w:val="num" w:pos="5760"/>
        </w:tabs>
        <w:ind w:left="5760" w:hanging="360"/>
      </w:pPr>
      <w:rPr>
        <w:rFonts w:ascii="Courier New" w:hAnsi="Courier New"/>
      </w:rPr>
    </w:lvl>
    <w:lvl w:ilvl="8" w:tplc="4F2CA09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C5025014">
      <w:start w:val="1"/>
      <w:numFmt w:val="bullet"/>
      <w:lvlText w:val=""/>
      <w:lvlJc w:val="left"/>
      <w:pPr>
        <w:ind w:left="720" w:hanging="360"/>
      </w:pPr>
      <w:rPr>
        <w:rFonts w:ascii="Symbol" w:hAnsi="Symbol"/>
      </w:rPr>
    </w:lvl>
    <w:lvl w:ilvl="1" w:tplc="86FE6844">
      <w:start w:val="1"/>
      <w:numFmt w:val="bullet"/>
      <w:lvlText w:val="o"/>
      <w:lvlJc w:val="left"/>
      <w:pPr>
        <w:tabs>
          <w:tab w:val="num" w:pos="1440"/>
        </w:tabs>
        <w:ind w:left="1440" w:hanging="360"/>
      </w:pPr>
      <w:rPr>
        <w:rFonts w:ascii="Courier New" w:hAnsi="Courier New"/>
      </w:rPr>
    </w:lvl>
    <w:lvl w:ilvl="2" w:tplc="56B4D146">
      <w:start w:val="1"/>
      <w:numFmt w:val="bullet"/>
      <w:lvlText w:val=""/>
      <w:lvlJc w:val="left"/>
      <w:pPr>
        <w:tabs>
          <w:tab w:val="num" w:pos="2160"/>
        </w:tabs>
        <w:ind w:left="2160" w:hanging="360"/>
      </w:pPr>
      <w:rPr>
        <w:rFonts w:ascii="Wingdings" w:hAnsi="Wingdings"/>
      </w:rPr>
    </w:lvl>
    <w:lvl w:ilvl="3" w:tplc="06F42658">
      <w:start w:val="1"/>
      <w:numFmt w:val="bullet"/>
      <w:lvlText w:val=""/>
      <w:lvlJc w:val="left"/>
      <w:pPr>
        <w:tabs>
          <w:tab w:val="num" w:pos="2880"/>
        </w:tabs>
        <w:ind w:left="2880" w:hanging="360"/>
      </w:pPr>
      <w:rPr>
        <w:rFonts w:ascii="Symbol" w:hAnsi="Symbol"/>
      </w:rPr>
    </w:lvl>
    <w:lvl w:ilvl="4" w:tplc="866A0CE6">
      <w:start w:val="1"/>
      <w:numFmt w:val="bullet"/>
      <w:lvlText w:val="o"/>
      <w:lvlJc w:val="left"/>
      <w:pPr>
        <w:tabs>
          <w:tab w:val="num" w:pos="3600"/>
        </w:tabs>
        <w:ind w:left="3600" w:hanging="360"/>
      </w:pPr>
      <w:rPr>
        <w:rFonts w:ascii="Courier New" w:hAnsi="Courier New"/>
      </w:rPr>
    </w:lvl>
    <w:lvl w:ilvl="5" w:tplc="16646D88">
      <w:start w:val="1"/>
      <w:numFmt w:val="bullet"/>
      <w:lvlText w:val=""/>
      <w:lvlJc w:val="left"/>
      <w:pPr>
        <w:tabs>
          <w:tab w:val="num" w:pos="4320"/>
        </w:tabs>
        <w:ind w:left="4320" w:hanging="360"/>
      </w:pPr>
      <w:rPr>
        <w:rFonts w:ascii="Wingdings" w:hAnsi="Wingdings"/>
      </w:rPr>
    </w:lvl>
    <w:lvl w:ilvl="6" w:tplc="6958F0B4">
      <w:start w:val="1"/>
      <w:numFmt w:val="bullet"/>
      <w:lvlText w:val=""/>
      <w:lvlJc w:val="left"/>
      <w:pPr>
        <w:tabs>
          <w:tab w:val="num" w:pos="5040"/>
        </w:tabs>
        <w:ind w:left="5040" w:hanging="360"/>
      </w:pPr>
      <w:rPr>
        <w:rFonts w:ascii="Symbol" w:hAnsi="Symbol"/>
      </w:rPr>
    </w:lvl>
    <w:lvl w:ilvl="7" w:tplc="C5F2849C">
      <w:start w:val="1"/>
      <w:numFmt w:val="bullet"/>
      <w:lvlText w:val="o"/>
      <w:lvlJc w:val="left"/>
      <w:pPr>
        <w:tabs>
          <w:tab w:val="num" w:pos="5760"/>
        </w:tabs>
        <w:ind w:left="5760" w:hanging="360"/>
      </w:pPr>
      <w:rPr>
        <w:rFonts w:ascii="Courier New" w:hAnsi="Courier New"/>
      </w:rPr>
    </w:lvl>
    <w:lvl w:ilvl="8" w:tplc="B4F6B2BE">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8E8E871C">
      <w:start w:val="1"/>
      <w:numFmt w:val="bullet"/>
      <w:lvlText w:val=""/>
      <w:lvlJc w:val="left"/>
      <w:pPr>
        <w:ind w:left="720" w:hanging="360"/>
      </w:pPr>
      <w:rPr>
        <w:rFonts w:ascii="Symbol" w:hAnsi="Symbol"/>
      </w:rPr>
    </w:lvl>
    <w:lvl w:ilvl="1" w:tplc="C3BC75D6">
      <w:start w:val="1"/>
      <w:numFmt w:val="bullet"/>
      <w:lvlText w:val="o"/>
      <w:lvlJc w:val="left"/>
      <w:pPr>
        <w:tabs>
          <w:tab w:val="num" w:pos="1440"/>
        </w:tabs>
        <w:ind w:left="1440" w:hanging="360"/>
      </w:pPr>
      <w:rPr>
        <w:rFonts w:ascii="Courier New" w:hAnsi="Courier New"/>
      </w:rPr>
    </w:lvl>
    <w:lvl w:ilvl="2" w:tplc="2702ECB6">
      <w:start w:val="1"/>
      <w:numFmt w:val="bullet"/>
      <w:lvlText w:val=""/>
      <w:lvlJc w:val="left"/>
      <w:pPr>
        <w:tabs>
          <w:tab w:val="num" w:pos="2160"/>
        </w:tabs>
        <w:ind w:left="2160" w:hanging="360"/>
      </w:pPr>
      <w:rPr>
        <w:rFonts w:ascii="Wingdings" w:hAnsi="Wingdings"/>
      </w:rPr>
    </w:lvl>
    <w:lvl w:ilvl="3" w:tplc="AD563104">
      <w:start w:val="1"/>
      <w:numFmt w:val="bullet"/>
      <w:lvlText w:val=""/>
      <w:lvlJc w:val="left"/>
      <w:pPr>
        <w:tabs>
          <w:tab w:val="num" w:pos="2880"/>
        </w:tabs>
        <w:ind w:left="2880" w:hanging="360"/>
      </w:pPr>
      <w:rPr>
        <w:rFonts w:ascii="Symbol" w:hAnsi="Symbol"/>
      </w:rPr>
    </w:lvl>
    <w:lvl w:ilvl="4" w:tplc="B424573C">
      <w:start w:val="1"/>
      <w:numFmt w:val="bullet"/>
      <w:lvlText w:val="o"/>
      <w:lvlJc w:val="left"/>
      <w:pPr>
        <w:tabs>
          <w:tab w:val="num" w:pos="3600"/>
        </w:tabs>
        <w:ind w:left="3600" w:hanging="360"/>
      </w:pPr>
      <w:rPr>
        <w:rFonts w:ascii="Courier New" w:hAnsi="Courier New"/>
      </w:rPr>
    </w:lvl>
    <w:lvl w:ilvl="5" w:tplc="F37EEC84">
      <w:start w:val="1"/>
      <w:numFmt w:val="bullet"/>
      <w:lvlText w:val=""/>
      <w:lvlJc w:val="left"/>
      <w:pPr>
        <w:tabs>
          <w:tab w:val="num" w:pos="4320"/>
        </w:tabs>
        <w:ind w:left="4320" w:hanging="360"/>
      </w:pPr>
      <w:rPr>
        <w:rFonts w:ascii="Wingdings" w:hAnsi="Wingdings"/>
      </w:rPr>
    </w:lvl>
    <w:lvl w:ilvl="6" w:tplc="1924E444">
      <w:start w:val="1"/>
      <w:numFmt w:val="bullet"/>
      <w:lvlText w:val=""/>
      <w:lvlJc w:val="left"/>
      <w:pPr>
        <w:tabs>
          <w:tab w:val="num" w:pos="5040"/>
        </w:tabs>
        <w:ind w:left="5040" w:hanging="360"/>
      </w:pPr>
      <w:rPr>
        <w:rFonts w:ascii="Symbol" w:hAnsi="Symbol"/>
      </w:rPr>
    </w:lvl>
    <w:lvl w:ilvl="7" w:tplc="A28C8346">
      <w:start w:val="1"/>
      <w:numFmt w:val="bullet"/>
      <w:lvlText w:val="o"/>
      <w:lvlJc w:val="left"/>
      <w:pPr>
        <w:tabs>
          <w:tab w:val="num" w:pos="5760"/>
        </w:tabs>
        <w:ind w:left="5760" w:hanging="360"/>
      </w:pPr>
      <w:rPr>
        <w:rFonts w:ascii="Courier New" w:hAnsi="Courier New"/>
      </w:rPr>
    </w:lvl>
    <w:lvl w:ilvl="8" w:tplc="73F64242">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3BC43424">
      <w:start w:val="1"/>
      <w:numFmt w:val="bullet"/>
      <w:lvlText w:val=""/>
      <w:lvlJc w:val="left"/>
      <w:pPr>
        <w:ind w:left="720" w:hanging="360"/>
      </w:pPr>
      <w:rPr>
        <w:rFonts w:ascii="Symbol" w:hAnsi="Symbol"/>
      </w:rPr>
    </w:lvl>
    <w:lvl w:ilvl="1" w:tplc="C8C23890">
      <w:start w:val="1"/>
      <w:numFmt w:val="bullet"/>
      <w:lvlText w:val="o"/>
      <w:lvlJc w:val="left"/>
      <w:pPr>
        <w:tabs>
          <w:tab w:val="num" w:pos="1440"/>
        </w:tabs>
        <w:ind w:left="1440" w:hanging="360"/>
      </w:pPr>
      <w:rPr>
        <w:rFonts w:ascii="Courier New" w:hAnsi="Courier New"/>
      </w:rPr>
    </w:lvl>
    <w:lvl w:ilvl="2" w:tplc="44862708">
      <w:start w:val="1"/>
      <w:numFmt w:val="bullet"/>
      <w:lvlText w:val=""/>
      <w:lvlJc w:val="left"/>
      <w:pPr>
        <w:tabs>
          <w:tab w:val="num" w:pos="2160"/>
        </w:tabs>
        <w:ind w:left="2160" w:hanging="360"/>
      </w:pPr>
      <w:rPr>
        <w:rFonts w:ascii="Wingdings" w:hAnsi="Wingdings"/>
      </w:rPr>
    </w:lvl>
    <w:lvl w:ilvl="3" w:tplc="C4DCA9D4">
      <w:start w:val="1"/>
      <w:numFmt w:val="bullet"/>
      <w:lvlText w:val=""/>
      <w:lvlJc w:val="left"/>
      <w:pPr>
        <w:tabs>
          <w:tab w:val="num" w:pos="2880"/>
        </w:tabs>
        <w:ind w:left="2880" w:hanging="360"/>
      </w:pPr>
      <w:rPr>
        <w:rFonts w:ascii="Symbol" w:hAnsi="Symbol"/>
      </w:rPr>
    </w:lvl>
    <w:lvl w:ilvl="4" w:tplc="97A403DE">
      <w:start w:val="1"/>
      <w:numFmt w:val="bullet"/>
      <w:lvlText w:val="o"/>
      <w:lvlJc w:val="left"/>
      <w:pPr>
        <w:tabs>
          <w:tab w:val="num" w:pos="3600"/>
        </w:tabs>
        <w:ind w:left="3600" w:hanging="360"/>
      </w:pPr>
      <w:rPr>
        <w:rFonts w:ascii="Courier New" w:hAnsi="Courier New"/>
      </w:rPr>
    </w:lvl>
    <w:lvl w:ilvl="5" w:tplc="DA744CB0">
      <w:start w:val="1"/>
      <w:numFmt w:val="bullet"/>
      <w:lvlText w:val=""/>
      <w:lvlJc w:val="left"/>
      <w:pPr>
        <w:tabs>
          <w:tab w:val="num" w:pos="4320"/>
        </w:tabs>
        <w:ind w:left="4320" w:hanging="360"/>
      </w:pPr>
      <w:rPr>
        <w:rFonts w:ascii="Wingdings" w:hAnsi="Wingdings"/>
      </w:rPr>
    </w:lvl>
    <w:lvl w:ilvl="6" w:tplc="53DEEE4C">
      <w:start w:val="1"/>
      <w:numFmt w:val="bullet"/>
      <w:lvlText w:val=""/>
      <w:lvlJc w:val="left"/>
      <w:pPr>
        <w:tabs>
          <w:tab w:val="num" w:pos="5040"/>
        </w:tabs>
        <w:ind w:left="5040" w:hanging="360"/>
      </w:pPr>
      <w:rPr>
        <w:rFonts w:ascii="Symbol" w:hAnsi="Symbol"/>
      </w:rPr>
    </w:lvl>
    <w:lvl w:ilvl="7" w:tplc="89006AE4">
      <w:start w:val="1"/>
      <w:numFmt w:val="bullet"/>
      <w:lvlText w:val="o"/>
      <w:lvlJc w:val="left"/>
      <w:pPr>
        <w:tabs>
          <w:tab w:val="num" w:pos="5760"/>
        </w:tabs>
        <w:ind w:left="5760" w:hanging="360"/>
      </w:pPr>
      <w:rPr>
        <w:rFonts w:ascii="Courier New" w:hAnsi="Courier New"/>
      </w:rPr>
    </w:lvl>
    <w:lvl w:ilvl="8" w:tplc="31423A3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AA782FFC">
      <w:start w:val="1"/>
      <w:numFmt w:val="bullet"/>
      <w:lvlText w:val=""/>
      <w:lvlJc w:val="left"/>
      <w:pPr>
        <w:ind w:left="720" w:hanging="360"/>
      </w:pPr>
      <w:rPr>
        <w:rFonts w:ascii="Symbol" w:hAnsi="Symbol"/>
      </w:rPr>
    </w:lvl>
    <w:lvl w:ilvl="1" w:tplc="4CFA8522">
      <w:start w:val="1"/>
      <w:numFmt w:val="bullet"/>
      <w:lvlText w:val="o"/>
      <w:lvlJc w:val="left"/>
      <w:pPr>
        <w:tabs>
          <w:tab w:val="num" w:pos="1440"/>
        </w:tabs>
        <w:ind w:left="1440" w:hanging="360"/>
      </w:pPr>
      <w:rPr>
        <w:rFonts w:ascii="Courier New" w:hAnsi="Courier New"/>
      </w:rPr>
    </w:lvl>
    <w:lvl w:ilvl="2" w:tplc="D24E84AA">
      <w:start w:val="1"/>
      <w:numFmt w:val="bullet"/>
      <w:lvlText w:val=""/>
      <w:lvlJc w:val="left"/>
      <w:pPr>
        <w:tabs>
          <w:tab w:val="num" w:pos="2160"/>
        </w:tabs>
        <w:ind w:left="2160" w:hanging="360"/>
      </w:pPr>
      <w:rPr>
        <w:rFonts w:ascii="Wingdings" w:hAnsi="Wingdings"/>
      </w:rPr>
    </w:lvl>
    <w:lvl w:ilvl="3" w:tplc="010A2104">
      <w:start w:val="1"/>
      <w:numFmt w:val="bullet"/>
      <w:lvlText w:val=""/>
      <w:lvlJc w:val="left"/>
      <w:pPr>
        <w:tabs>
          <w:tab w:val="num" w:pos="2880"/>
        </w:tabs>
        <w:ind w:left="2880" w:hanging="360"/>
      </w:pPr>
      <w:rPr>
        <w:rFonts w:ascii="Symbol" w:hAnsi="Symbol"/>
      </w:rPr>
    </w:lvl>
    <w:lvl w:ilvl="4" w:tplc="20969BA0">
      <w:start w:val="1"/>
      <w:numFmt w:val="bullet"/>
      <w:lvlText w:val="o"/>
      <w:lvlJc w:val="left"/>
      <w:pPr>
        <w:tabs>
          <w:tab w:val="num" w:pos="3600"/>
        </w:tabs>
        <w:ind w:left="3600" w:hanging="360"/>
      </w:pPr>
      <w:rPr>
        <w:rFonts w:ascii="Courier New" w:hAnsi="Courier New"/>
      </w:rPr>
    </w:lvl>
    <w:lvl w:ilvl="5" w:tplc="B22E33AC">
      <w:start w:val="1"/>
      <w:numFmt w:val="bullet"/>
      <w:lvlText w:val=""/>
      <w:lvlJc w:val="left"/>
      <w:pPr>
        <w:tabs>
          <w:tab w:val="num" w:pos="4320"/>
        </w:tabs>
        <w:ind w:left="4320" w:hanging="360"/>
      </w:pPr>
      <w:rPr>
        <w:rFonts w:ascii="Wingdings" w:hAnsi="Wingdings"/>
      </w:rPr>
    </w:lvl>
    <w:lvl w:ilvl="6" w:tplc="A9301AAA">
      <w:start w:val="1"/>
      <w:numFmt w:val="bullet"/>
      <w:lvlText w:val=""/>
      <w:lvlJc w:val="left"/>
      <w:pPr>
        <w:tabs>
          <w:tab w:val="num" w:pos="5040"/>
        </w:tabs>
        <w:ind w:left="5040" w:hanging="360"/>
      </w:pPr>
      <w:rPr>
        <w:rFonts w:ascii="Symbol" w:hAnsi="Symbol"/>
      </w:rPr>
    </w:lvl>
    <w:lvl w:ilvl="7" w:tplc="66205C5C">
      <w:start w:val="1"/>
      <w:numFmt w:val="bullet"/>
      <w:lvlText w:val="o"/>
      <w:lvlJc w:val="left"/>
      <w:pPr>
        <w:tabs>
          <w:tab w:val="num" w:pos="5760"/>
        </w:tabs>
        <w:ind w:left="5760" w:hanging="360"/>
      </w:pPr>
      <w:rPr>
        <w:rFonts w:ascii="Courier New" w:hAnsi="Courier New"/>
      </w:rPr>
    </w:lvl>
    <w:lvl w:ilvl="8" w:tplc="C31ED71E">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1880554A">
      <w:start w:val="1"/>
      <w:numFmt w:val="bullet"/>
      <w:lvlText w:val=""/>
      <w:lvlJc w:val="left"/>
      <w:pPr>
        <w:ind w:left="720" w:hanging="360"/>
      </w:pPr>
      <w:rPr>
        <w:rFonts w:ascii="Symbol" w:hAnsi="Symbol"/>
      </w:rPr>
    </w:lvl>
    <w:lvl w:ilvl="1" w:tplc="5A8C0C42">
      <w:start w:val="1"/>
      <w:numFmt w:val="bullet"/>
      <w:lvlText w:val="o"/>
      <w:lvlJc w:val="left"/>
      <w:pPr>
        <w:tabs>
          <w:tab w:val="num" w:pos="1440"/>
        </w:tabs>
        <w:ind w:left="1440" w:hanging="360"/>
      </w:pPr>
      <w:rPr>
        <w:rFonts w:ascii="Courier New" w:hAnsi="Courier New"/>
      </w:rPr>
    </w:lvl>
    <w:lvl w:ilvl="2" w:tplc="C160F3F0">
      <w:start w:val="1"/>
      <w:numFmt w:val="bullet"/>
      <w:lvlText w:val=""/>
      <w:lvlJc w:val="left"/>
      <w:pPr>
        <w:tabs>
          <w:tab w:val="num" w:pos="2160"/>
        </w:tabs>
        <w:ind w:left="2160" w:hanging="360"/>
      </w:pPr>
      <w:rPr>
        <w:rFonts w:ascii="Wingdings" w:hAnsi="Wingdings"/>
      </w:rPr>
    </w:lvl>
    <w:lvl w:ilvl="3" w:tplc="D06E88BA">
      <w:start w:val="1"/>
      <w:numFmt w:val="bullet"/>
      <w:lvlText w:val=""/>
      <w:lvlJc w:val="left"/>
      <w:pPr>
        <w:tabs>
          <w:tab w:val="num" w:pos="2880"/>
        </w:tabs>
        <w:ind w:left="2880" w:hanging="360"/>
      </w:pPr>
      <w:rPr>
        <w:rFonts w:ascii="Symbol" w:hAnsi="Symbol"/>
      </w:rPr>
    </w:lvl>
    <w:lvl w:ilvl="4" w:tplc="F176DBDE">
      <w:start w:val="1"/>
      <w:numFmt w:val="bullet"/>
      <w:lvlText w:val="o"/>
      <w:lvlJc w:val="left"/>
      <w:pPr>
        <w:tabs>
          <w:tab w:val="num" w:pos="3600"/>
        </w:tabs>
        <w:ind w:left="3600" w:hanging="360"/>
      </w:pPr>
      <w:rPr>
        <w:rFonts w:ascii="Courier New" w:hAnsi="Courier New"/>
      </w:rPr>
    </w:lvl>
    <w:lvl w:ilvl="5" w:tplc="4D2E5EF8">
      <w:start w:val="1"/>
      <w:numFmt w:val="bullet"/>
      <w:lvlText w:val=""/>
      <w:lvlJc w:val="left"/>
      <w:pPr>
        <w:tabs>
          <w:tab w:val="num" w:pos="4320"/>
        </w:tabs>
        <w:ind w:left="4320" w:hanging="360"/>
      </w:pPr>
      <w:rPr>
        <w:rFonts w:ascii="Wingdings" w:hAnsi="Wingdings"/>
      </w:rPr>
    </w:lvl>
    <w:lvl w:ilvl="6" w:tplc="DB1A1440">
      <w:start w:val="1"/>
      <w:numFmt w:val="bullet"/>
      <w:lvlText w:val=""/>
      <w:lvlJc w:val="left"/>
      <w:pPr>
        <w:tabs>
          <w:tab w:val="num" w:pos="5040"/>
        </w:tabs>
        <w:ind w:left="5040" w:hanging="360"/>
      </w:pPr>
      <w:rPr>
        <w:rFonts w:ascii="Symbol" w:hAnsi="Symbol"/>
      </w:rPr>
    </w:lvl>
    <w:lvl w:ilvl="7" w:tplc="372AA63C">
      <w:start w:val="1"/>
      <w:numFmt w:val="bullet"/>
      <w:lvlText w:val="o"/>
      <w:lvlJc w:val="left"/>
      <w:pPr>
        <w:tabs>
          <w:tab w:val="num" w:pos="5760"/>
        </w:tabs>
        <w:ind w:left="5760" w:hanging="360"/>
      </w:pPr>
      <w:rPr>
        <w:rFonts w:ascii="Courier New" w:hAnsi="Courier New"/>
      </w:rPr>
    </w:lvl>
    <w:lvl w:ilvl="8" w:tplc="C35E90F6">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3F4D"/>
    <w:rsid w:val="002A3F4D"/>
    <w:rsid w:val="00C167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FBC0"/>
  <w15:docId w15:val="{809C3261-688B-4432-ADA7-2338366A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280" w:lineRule="atLeast"/>
    </w:pPr>
    <w:rPr>
      <w:color w:val="231F20"/>
    </w:rPr>
  </w:style>
  <w:style w:type="paragraph" w:customStyle="1" w:styleId="divdocumentdivnameSec">
    <w:name w:val="div_document_div_nameSec"/>
    <w:basedOn w:val="Normal"/>
    <w:pPr>
      <w:shd w:val="clear" w:color="auto" w:fill="084B81"/>
    </w:pPr>
    <w:rPr>
      <w:color w:val="FFFFFF"/>
      <w:shd w:val="clear" w:color="auto" w:fill="084B81"/>
    </w:rPr>
  </w:style>
  <w:style w:type="character" w:customStyle="1" w:styleId="divPARAGRAPHNAMEdiv">
    <w:name w:val="div_PARAGRAPH_NAME &gt; div"/>
    <w:basedOn w:val="DefaultParagraphFont"/>
    <w:rPr>
      <w:shd w:val="clear" w:color="auto" w:fill="084B81"/>
    </w:rPr>
  </w:style>
  <w:style w:type="paragraph" w:customStyle="1" w:styleId="gap-btn-hidden">
    <w:name w:val="gap-btn-hidden"/>
    <w:basedOn w:val="Normal"/>
    <w:rPr>
      <w:vanish/>
    </w:rPr>
  </w:style>
  <w:style w:type="character" w:customStyle="1" w:styleId="nametablediv">
    <w:name w:val="nametable &gt; div"/>
    <w:basedOn w:val="DefaultParagraphFont"/>
    <w:rPr>
      <w:shd w:val="clear" w:color="auto" w:fill="084B81"/>
    </w:rPr>
  </w:style>
  <w:style w:type="paragraph" w:customStyle="1" w:styleId="div">
    <w:name w:val="div"/>
    <w:basedOn w:val="Normal"/>
  </w:style>
  <w:style w:type="paragraph" w:customStyle="1" w:styleId="nametabledivParagraph">
    <w:name w:val="nametable &gt; div Paragraph"/>
    <w:basedOn w:val="Normal"/>
    <w:pPr>
      <w:shd w:val="clear" w:color="auto" w:fill="084B81"/>
    </w:pPr>
    <w:rPr>
      <w:shd w:val="clear" w:color="auto" w:fill="084B81"/>
    </w:rPr>
  </w:style>
  <w:style w:type="table" w:customStyle="1" w:styleId="nametable">
    <w:name w:val="nametable"/>
    <w:basedOn w:val="TableNormal"/>
    <w:tblPr/>
  </w:style>
  <w:style w:type="paragraph" w:customStyle="1" w:styleId="divdocumentdivinnername">
    <w:name w:val="div_document_div_innername"/>
    <w:basedOn w:val="Normal"/>
    <w:pPr>
      <w:pBdr>
        <w:bottom w:val="none" w:sz="0" w:space="15" w:color="auto"/>
      </w:pBdr>
    </w:pPr>
  </w:style>
  <w:style w:type="character" w:customStyle="1" w:styleId="span">
    <w:name w:val="span"/>
    <w:basedOn w:val="DefaultParagraphFont"/>
    <w:rPr>
      <w:sz w:val="24"/>
      <w:szCs w:val="24"/>
      <w:bdr w:val="none" w:sz="0" w:space="0" w:color="auto"/>
      <w:vertAlign w:val="baseline"/>
    </w:rPr>
  </w:style>
  <w:style w:type="character" w:customStyle="1" w:styleId="divdocumentdivinnernameCharacter">
    <w:name w:val="div_document_div_innername Character"/>
    <w:basedOn w:val="DefaultParagraphFont"/>
  </w:style>
  <w:style w:type="table" w:customStyle="1" w:styleId="divdocumentdivPARAGRAPHNAME">
    <w:name w:val="div_document_div_PARAGRAPH_NAME"/>
    <w:basedOn w:val="TableNormal"/>
    <w:tblPr/>
  </w:style>
  <w:style w:type="paragraph" w:customStyle="1" w:styleId="divdocumentdivSECTIONCNTC">
    <w:name w:val="div_document_div_SECTION_CNTC"/>
    <w:basedOn w:val="Normal"/>
    <w:pPr>
      <w:shd w:val="clear" w:color="auto" w:fill="084B81"/>
    </w:pPr>
    <w:rPr>
      <w:color w:val="FFFFFF"/>
      <w:shd w:val="clear" w:color="auto" w:fill="084B81"/>
    </w:rPr>
  </w:style>
  <w:style w:type="character" w:customStyle="1" w:styleId="divPARAGRAPHCNTCdiv">
    <w:name w:val="div_PARAGRAPH_CNTC &gt; div"/>
    <w:basedOn w:val="DefaultParagraphFont"/>
    <w:rPr>
      <w:shd w:val="clear" w:color="auto" w:fill="084B81"/>
    </w:rPr>
  </w:style>
  <w:style w:type="paragraph" w:customStyle="1" w:styleId="divinnercontact">
    <w:name w:val="div_innercontact"/>
    <w:basedOn w:val="div"/>
  </w:style>
  <w:style w:type="character" w:customStyle="1" w:styleId="sprtr">
    <w:name w:val="sprtr"/>
    <w:basedOn w:val="DefaultParagraphFont"/>
  </w:style>
  <w:style w:type="character" w:customStyle="1" w:styleId="divCharacter">
    <w:name w:val="div Character"/>
    <w:basedOn w:val="DefaultParagraphFont"/>
    <w:rPr>
      <w:sz w:val="24"/>
      <w:szCs w:val="24"/>
      <w:bdr w:val="none" w:sz="0" w:space="0" w:color="auto"/>
      <w:vertAlign w:val="baseline"/>
    </w:rPr>
  </w:style>
  <w:style w:type="character" w:customStyle="1" w:styleId="txt-bold">
    <w:name w:val="txt-bold"/>
    <w:basedOn w:val="DefaultParagraphFont"/>
    <w:rPr>
      <w:b/>
      <w:bCs/>
    </w:rPr>
  </w:style>
  <w:style w:type="table" w:customStyle="1" w:styleId="divdocumentdivPARAGRAPHCNTC">
    <w:name w:val="div_document_div_PARAGRAPH_CNTC"/>
    <w:basedOn w:val="TableNormal"/>
    <w:tblPr/>
  </w:style>
  <w:style w:type="paragraph" w:customStyle="1" w:styleId="divdocumentsection">
    <w:name w:val="div_document_section"/>
    <w:basedOn w:val="Normal"/>
  </w:style>
  <w:style w:type="character" w:customStyle="1" w:styleId="divdocumentdivSECTIONCNTCdivsectionnotbtnlnkdisplaycell">
    <w:name w:val="div_document_div_SECTION_CNTC + div_section_not(.btnlnk)_displaycell"/>
    <w:basedOn w:val="DefaultParagraphFont"/>
  </w:style>
  <w:style w:type="paragraph" w:customStyle="1" w:styleId="topborder">
    <w:name w:val="topborder"/>
    <w:basedOn w:val="Normal"/>
    <w:pPr>
      <w:pBdr>
        <w:top w:val="single" w:sz="8" w:space="0" w:color="E3D7DA"/>
        <w:bottom w:val="none" w:sz="0" w:space="6" w:color="auto"/>
      </w:pBdr>
      <w:spacing w:line="0" w:lineRule="atLeast"/>
    </w:pPr>
    <w:rPr>
      <w:sz w:val="0"/>
      <w:szCs w:val="0"/>
    </w:rPr>
  </w:style>
  <w:style w:type="table" w:customStyle="1" w:styleId="displaytable">
    <w:name w:val="displaytable"/>
    <w:basedOn w:val="TableNormal"/>
    <w:tblPr/>
  </w:style>
  <w:style w:type="paragraph" w:customStyle="1" w:styleId="divheading">
    <w:name w:val="div_heading"/>
    <w:basedOn w:val="div"/>
    <w:pPr>
      <w:pBdr>
        <w:bottom w:val="none" w:sz="0" w:space="5" w:color="auto"/>
      </w:pBdr>
    </w:pPr>
  </w:style>
  <w:style w:type="paragraph" w:customStyle="1" w:styleId="divdocumentdivsectiontitle">
    <w:name w:val="div_document_div_sectiontitle"/>
    <w:basedOn w:val="Normal"/>
    <w:pPr>
      <w:spacing w:line="280" w:lineRule="atLeast"/>
    </w:pPr>
    <w:rPr>
      <w:color w:val="084B81"/>
      <w:sz w:val="28"/>
      <w:szCs w:val="28"/>
    </w:rPr>
  </w:style>
  <w:style w:type="paragraph" w:customStyle="1" w:styleId="divdocumentdivparagraph">
    <w:name w:val="div_document_div_paragraph"/>
    <w:basedOn w:val="Normal"/>
  </w:style>
  <w:style w:type="paragraph" w:customStyle="1" w:styleId="divdocumentsinglecolumn">
    <w:name w:val="div_document_singlecolumn"/>
    <w:basedOn w:val="Normal"/>
  </w:style>
  <w:style w:type="paragraph" w:customStyle="1" w:styleId="p">
    <w:name w:val="p"/>
    <w:basedOn w:val="Normal"/>
  </w:style>
  <w:style w:type="character" w:customStyle="1" w:styleId="displaycell">
    <w:name w:val="displaycell"/>
    <w:basedOn w:val="DefaultParagraphFont"/>
  </w:style>
  <w:style w:type="character" w:customStyle="1" w:styleId="singlecolumnspanpaddedlinenth-child1">
    <w:name w:val="singlecolumn_span_paddedline_nth-child(1)"/>
    <w:basedOn w:val="DefaultParagraphFont"/>
  </w:style>
  <w:style w:type="character" w:customStyle="1" w:styleId="jobtitle">
    <w:name w:val="jobtitle"/>
    <w:basedOn w:val="DefaultParagraphFont"/>
    <w:rPr>
      <w:b/>
      <w:bCs/>
      <w:caps/>
    </w:rPr>
  </w:style>
  <w:style w:type="paragraph" w:customStyle="1" w:styleId="spanpaddedline">
    <w:name w:val="span_paddedline"/>
    <w:basedOn w:val="spanParagraph"/>
  </w:style>
  <w:style w:type="paragraph" w:customStyle="1" w:styleId="spanParagraph">
    <w:name w:val="span Paragraph"/>
    <w:basedOn w:val="Normal"/>
  </w:style>
  <w:style w:type="paragraph" w:customStyle="1" w:styleId="divdocumentulli">
    <w:name w:val="div_document_ul_li"/>
    <w:basedOn w:val="Normal"/>
    <w:pPr>
      <w:pBdr>
        <w:left w:val="none" w:sz="0" w:space="5" w:color="auto"/>
      </w:pBdr>
    </w:pPr>
  </w:style>
  <w:style w:type="character" w:customStyle="1" w:styleId="Strong1">
    <w:name w:val="Strong1"/>
    <w:basedOn w:val="DefaultParagraphFont"/>
    <w:rPr>
      <w:sz w:val="24"/>
      <w:szCs w:val="24"/>
      <w:bdr w:val="none" w:sz="0" w:space="0" w:color="auto"/>
      <w:vertAlign w:val="baseline"/>
    </w:rPr>
  </w:style>
  <w:style w:type="table" w:customStyle="1" w:styleId="divdocumenttable">
    <w:name w:val="div_document_table"/>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2076</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SWETHA RAVINDRA</vt:lpstr>
    </vt:vector>
  </TitlesOfParts>
  <Company/>
  <LinksUpToDate>false</LinksUpToDate>
  <CharactersWithSpaces>13883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SWETHA RAVINDRA</dc:title>
  <cp:lastModifiedBy>Ravindra, Swetha (ESI)</cp:lastModifiedBy>
  <cp:revision>2</cp:revision>
  <dcterms:created xsi:type="dcterms:W3CDTF">2022-08-22T14:27:00Z</dcterms:created>
  <dcterms:modified xsi:type="dcterms:W3CDTF">2022-08-22T14:27:00Z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769f788d-41c2-458b-bbc9-a0143ddf4d25</vt:lpwstr>
  </property>
  <property fmtid="{D5CDD505-2E9C-101B-9397-08002B2CF9AE}" pid="3" name="x1ye=0">
    <vt:lpwstr>OIQAAB+LCAAAAAAABAAUm8WWo1AURT+IAW5D3N2Z4S7B4eu7ep6CFO/ec/bOShgR5jmagAkY4VgeYwiUQCFMRFCEwURUYJF1ZGrzG0D3u+ohPeNKv++RRooioUO4Mjc6oVUGFFofUIJ3eUWbHeBiHNJDUceqciQi++3FvJyGcng80+144zKlRhmr2+WtNYcbqEJwj6Qhn8a/2k6GU2ycipgUUhUhjmVMn2Q5wwOTYB/yfVY0FPjFFiKHy0MLSMB</vt:lpwstr>
  </property>
  <property fmtid="{D5CDD505-2E9C-101B-9397-08002B2CF9AE}" pid="4" name="x1ye=1">
    <vt:lpwstr>gSON2aCm2cb/fow5OeYydvzO/oMAIOnV8j58NKUI3U/nJc7bF2iGkf+vPwrAzYtChtWXgcnwBe+5aqYeSHwI+lXzfxMD6yeN+yQO7a4tEcnttoCmccZdmbXk0x1xkpr6h0TTYSSbA7hKALJ7491sQuCxrD5w6Z9cK193ZdJIaIC3Z2ZSx4OFQRuRdkZ7M7CjA2muuXJ9rlXLY0nkVJIsvZmTZ4LfAzCd1+k7+9IF4ftPu1pGLdSzmv8TIibi+A0</vt:lpwstr>
  </property>
  <property fmtid="{D5CDD505-2E9C-101B-9397-08002B2CF9AE}" pid="5" name="x1ye=10">
    <vt:lpwstr>d9LVb7ZybTe3Bw/f/4HSfl0EYW7coUtSMsTTkpnAideYBnY3ohNIgKN72+S/P8zi51b51PWOGc7bA1nlyV/i4Aw7Ld7vnboG9JTSt+f3RtLWycb9BTQGmUbPr/Pe00H2TpUj6w4t/kChFz3ixIH0yg8vuXeZO2TOfjspTg/YzV9xgrVnDr8kG5KJw49kKljjm7VRUjNs1BBM7MZkWNIgFX7QBx/drEWTLPiY6pmcQon8iTRkYYh3SSRVXGVYGEQ</vt:lpwstr>
  </property>
  <property fmtid="{D5CDD505-2E9C-101B-9397-08002B2CF9AE}" pid="6" name="x1ye=100">
    <vt:lpwstr>8sVB0sj8gDsoIvtSpVPjCHxo2AfL91ipN+N3D/B3CyI4750PCHhwaM7+xsgN9vCEUk5W9+EMWKuPa5mw3WBQoNQ6MqO1IE/YYi4otHng6AkEVAofRaTkd5laI81iWRQx5qyaH/FVQjrfnjTG6pfHFXHIhQ/ErMLHfOHYlPJDWe/EK1I6DZTi+GhUZ/x8dompRkPT3QAXc3A+lEfcGxKq5i2Uvzb/eKGpV6VsvVObzRfPJClARefH9Ov8BcbSKXa</vt:lpwstr>
  </property>
  <property fmtid="{D5CDD505-2E9C-101B-9397-08002B2CF9AE}" pid="7" name="x1ye=101">
    <vt:lpwstr>NBhzBk+A5MB1aEk1xWS/x+O1oYuk5fmkGEdw463ikclgcb79mhOaCbwqiu7zmHR9Xz/EPrVDhCvqUcd7PcklZan8RGz94m9L7R/MvHlHVsTyHixWBkobdWIBRA6GvtI2PLhyaMEQwuO31UWUtIiHUe1wSqBhi9eM+1fJ9lUcz3cMsGCWPk3KRZqmHhQY1XUdoPO+Toi9Nak9vuY4JDkPI/4QZejkvDDJgp+TW3OPJY/v2tXDYoWUCJIpdfhpo6L</vt:lpwstr>
  </property>
  <property fmtid="{D5CDD505-2E9C-101B-9397-08002B2CF9AE}" pid="8" name="x1ye=102">
    <vt:lpwstr>uQY8ZDvXx6fqGskX6qBiJ5JkBouLq3SH1S677n9el73vleYLEKJfxraYXVb1rDK2nLxLLvLZ0bqV/ou2YhG9D49tmqJuM3w1PSsKhfXk1FtgoOa5fL09DbS4M3uKeCkx0BWCWF+j5ntMeNHxfeiQWZysrXj3TLcJaBYZNuPN9I2Zp450gcz/hIjtGWGJitiIAgJkQlaRzlfPpw33aOoREWDT9lWOyzUAnB9U+riZLyvU+pNTe2B9OPHe1Ht6Awi</vt:lpwstr>
  </property>
  <property fmtid="{D5CDD505-2E9C-101B-9397-08002B2CF9AE}" pid="9" name="x1ye=103">
    <vt:lpwstr>SC7DDKovydVzeVm1CU/F1aBWX5TfPsgi7cUgwu63+4RbswzJgcJu6uar7OQyI544Lz7gXw2jcHvG125f5+Pdei9lPneS8nGVWrO0d4Dk2l5GvXx9PotD5V+kNM/AGrsCdMMs/OhmYmpS95uooi47VCmjs2Mmm7kICaKy1S9WL6j7la98TsjIC+HkMVwoBPzfOXy1vlLyhbGcY7aGZ290IM/K7qSiZmwevfqRO3Vr1uuemcOd37ZP6xj6wExJdM3</vt:lpwstr>
  </property>
  <property fmtid="{D5CDD505-2E9C-101B-9397-08002B2CF9AE}" pid="10" name="x1ye=104">
    <vt:lpwstr>nPmhi6dMEgmtJIfK/D5kpyEgA39WqxEcGXzhXNKrsBwzP9schF3tKT/pVJ/46KnVAX06KHHMYhRtYvm8yKYDpMOeF0LdX+i5Gb9RWm1RLN8DwNuRKRF27Bvo96wpMz8yNLR5raUtC+kSPxPTD48+LmZ7xvVDpiTbhNDckOUd2kyCttO4yY9QReZ3r5l2SSX852T2dOiV3IBkwFGBFQCNVP/sdf12ZjjG1++TfisoC/3eWJe7VMTA6PbOtDAY7Cp</vt:lpwstr>
  </property>
  <property fmtid="{D5CDD505-2E9C-101B-9397-08002B2CF9AE}" pid="11" name="x1ye=105">
    <vt:lpwstr>2I5Xpd0Iy+FulFXywvqzMJHvrWrl4rmvjEsDRo6hK/EIsWtZ9PwKWsJhBeMJ1qavEk5sw8axNlyIVHDC9ApwVPAzDGBu34XNol8FepkYLipTYjxmQ+LU3zbEwpk1Q6FcRCCM/utrO3sKKfofQ15RZwGJnYmHcloXq7pY2oHJ3unvu3GTo3br9S/f5eAre+MiFwFPrjphK2aoZx0zrIBoAKOdAMn2eFGmFNjxFhvmex73pGhe8N0b+xgeC6sT6yK</vt:lpwstr>
  </property>
  <property fmtid="{D5CDD505-2E9C-101B-9397-08002B2CF9AE}" pid="12" name="x1ye=106">
    <vt:lpwstr>gnJEFzSGTcG0MzNtyukoVhjf20foThjlFbwiZG++HHkoYfN8Cc9laNSMOyzoC/bBoyZcA+VKDiVjz4Ja26gTIiNJFxy4vJ0zlpVQbwNw3URz8XAmiCiEo3MIQ05BsyUjlkZm79gDs7M/enMQGWUjttFOYEqcNPTdZEHzNmUGR18/METtawuHONoSc8LHLYFXSAqtaGN6t1la7gM9iH54mN+7hVENM9QQ4miCk31Uw8dxJfC3LjiziC75cPE3fQg</vt:lpwstr>
  </property>
  <property fmtid="{D5CDD505-2E9C-101B-9397-08002B2CF9AE}" pid="13" name="x1ye=107">
    <vt:lpwstr>rTeg1PnByUxGx9egro6Ckhf8akhLKzjUTeoDMEKBlPkstIsu5WQ4ymOSQxaUIqpx73vf6DIF9RBGpo13xhBQO9qgLgmSAjdtaUyYjRSLZbd2eWlUTT0f9uaj/xEvvrihEI0tQ0QvM1O0i0xSnaCoNmh27cC+6BjawkTmkBxDUfmnqmdMYz0sLOcLqWRbeSgxrJHuMiLIs7ujmAqk0/v6rszRQQi4BtKulvTJ9vzsnHn7ybWRb0/J0jwzQ0TqEu7</vt:lpwstr>
  </property>
  <property fmtid="{D5CDD505-2E9C-101B-9397-08002B2CF9AE}" pid="14" name="x1ye=108">
    <vt:lpwstr>aJQlPiGsaklo0n+qLmdR/tJev87UHSTxawyrHAsepQeTF5vNuPVCrsthnT2NXkHaJsM0QckY6EXDaTBgtOOR5GOj//zqVlZqdq4E7jNeN2UZ7wPQmoH1rJhuqvi+qBfxZpaFvwG2tfiavOqbze8iBfopFY131Qcg/Fh3AwZNoTdwVbvNK+19G5RO0LTiewpfctn2hEqyK4BjXnxFYPiFO/PeduENM8tL5FeL1Xdc0oF2alTIaajv46FTyF1WTm9</vt:lpwstr>
  </property>
  <property fmtid="{D5CDD505-2E9C-101B-9397-08002B2CF9AE}" pid="15" name="x1ye=109">
    <vt:lpwstr>31zC2ZFw2nKjlCcB5sXooSCry8QvfkmCzh/YbpZwYfFHuPgyYx1SK4wvF3X+RSJkk0oaNQTyVahpV3zSQGQi/Aofz6ubAyA4muvdeO5WrZuXjnTh44CRwylbQt19j+4q8G3TRLP26w4HKNQuDWeUkTv8QaLEF5TzbvEI2VAk3TwuxKheFao7Fmxyuv5CxW+OsCPYoyBj7AH49wwzsxZz0FKJlEpzZ+w8SYhF4KEPGIqI/ZMyZXcgv/xHULevbLI</vt:lpwstr>
  </property>
  <property fmtid="{D5CDD505-2E9C-101B-9397-08002B2CF9AE}" pid="16" name="x1ye=11">
    <vt:lpwstr>Cl1EzjS3QL0LbUfPGYcV9EVCvTMCOZZ++K83xLQKL0xWJruebpIhlN+bTK/oTtiZI+44mkgtj4mhryyELP6PsFwY2IFpbAGFQ+C8WcMMDxeO0CNqahB6JHkrDfLFO6GptRzqLH83TL4O+aDHy27+5KwXhhIzuE14aOZqQdxOqnf3wWC40xxmz8Okrfdwersjctqglnt5Nrevs8Dc0KWp79DarLyrLgBY4uXiZAcRnZrHHMKgIhCInCPpWcaZ2bb</vt:lpwstr>
  </property>
  <property fmtid="{D5CDD505-2E9C-101B-9397-08002B2CF9AE}" pid="17" name="x1ye=110">
    <vt:lpwstr>j9LQwqMr4vLgsfXfWKjxDXo41PkocrL8fu0qc/FBohUPnebQXhTpLKnF2RUuXKKPcM0hTHz8qHPTk14y/5xQA9X4fbZL8Uy+toO7pKX7hAE6+dW+3WpQppErHYsy8qO/J359NoUxSxBYo4isXRYus7TnAfvBT5ctZyuLX2LV6+ED2WVS9jj/lekIOdBlhpRejDV9jWgoolNl+GQObvR5YyP55kNUrfHya8ZJ2VLP7Y+yhpcw58mcnZxYIqskRF8</vt:lpwstr>
  </property>
  <property fmtid="{D5CDD505-2E9C-101B-9397-08002B2CF9AE}" pid="18" name="x1ye=111">
    <vt:lpwstr>jWhgREas8/IBpLNfK/nK39QB4mgdD2O9IfNsiBVKyECvbmmKz4EqYoR5C0gggiJe/78QpPYMUFypmXYrgbBCIabMhFrSHRsHsvtQx8o1eZU+TDQXqV348hnTrXHufO4yqNwzrsMHdBhRn+/uGXHpl/ZTywm+AK6RDX59LdJdwPSk79Pi+UTatqwNCiqBM2bLsCzZNe2oAG1Aa6dmTgJnz9cM+IlZH3RLDxGIkmAPCzbzdVNpN7AklPPbFrCJsbP</vt:lpwstr>
  </property>
  <property fmtid="{D5CDD505-2E9C-101B-9397-08002B2CF9AE}" pid="19" name="x1ye=112">
    <vt:lpwstr>LyaCoOgGAET6IxoWJHo2WxrH10cOyQ6kp7FoAgCjTaAUNlfDCizus4OwfShpjVmylNblMnqjiIzneGQeQLB/tt0Muwi2lHCMMK4pDvijSeiqzOcEHtx0p3nhtPVDMzkalcG8rhqmo2aKWWL08wfcW58Y5ivwt3LGpvSxhd9NHeNJnxf9TrlK6tNRcKC3rFynZ8G7ratpzzfHJptV8FHuCPq2cAKAbaMRhN0sDmebUbUr1IOIaXqexdr+QHDYVBI</vt:lpwstr>
  </property>
  <property fmtid="{D5CDD505-2E9C-101B-9397-08002B2CF9AE}" pid="20" name="x1ye=113">
    <vt:lpwstr>UW6D8tmBLQwPKVkP9f5FM36/lYdRp53RNYay3RNeF0I/Z7DoTKco6n9hAJ7qjbzksa3tEvTg2Zf06Mgi4pL7KjSkyxFgfunukYt3slXxdSLq2+RkoO6L56+yiaP+SV5jZMWI36VDPcitK+0/7g5BzBvydM2ry84LSlsum+NnHAl9bqTfcnrtM6+pHiTgdLhDGFIaDfpuuOLS6twDiMcscH2rAYiizbBLENg/BBGlJ79qb3HmdhBH/jDFdmVrldo</vt:lpwstr>
  </property>
  <property fmtid="{D5CDD505-2E9C-101B-9397-08002B2CF9AE}" pid="21" name="x1ye=114">
    <vt:lpwstr>IlCyyR5IMv6SJU+sikXJxETa46+F6ttGzO3LOcc4iMEebU9nEXPM9zvVzsDTWY2d3GNAxMpFUcQpYMqx3E0yqJI1nv37njXin2SIY5qCgK+mexgxQ0GrgN22tdYITJEoMRRw8UHGtSnPHSgkWunP3EkHCGg1W3M9cjLO5CtBTbJXVjXiKxMfpnzc77mNA5tEgJXw5+cxXmuN95VLBzHFQbzmHuaZ32N72kZXFlShs4V4MUM/dLrnE8vAsYpTR0k</vt:lpwstr>
  </property>
  <property fmtid="{D5CDD505-2E9C-101B-9397-08002B2CF9AE}" pid="22" name="x1ye=115">
    <vt:lpwstr>Za+bc72IOrTuiYqPH3j2GaXorqPTy9Q6POpFceVOXTkCVOtIuIZ9HAIbZDHEBnjPVhMMHVMZa47HJ5rbF9H/KdYKlF9vUKq2Cl4IMPviTDPyzJMmQgSYUgwu639ujC541JwK6/GkI6LtxRRkDdXO4qATkIlt79XTEY+0N2X7qgI3QiCLEbAIsr57icf+DImdJgerXBXn73+MIYGDabkF4lco90pyx+hdC4HLuDYHw+7gG2omGxQ6bKd1Kfei7Tp</vt:lpwstr>
  </property>
  <property fmtid="{D5CDD505-2E9C-101B-9397-08002B2CF9AE}" pid="23" name="x1ye=116">
    <vt:lpwstr>nMFCQiTjnOz808odnx9oDIA9moq/Ie2O/fbgeR/mQgE0rXTPdP3o8043cyfTxMPdGn/WMGSIP+wWdhJ7U3HIiOGMvwyJM4CEG/BRKX4vBIiiCA2Aj20tPpOq29TX/iGfbCces34fj5C2k9TSxaVlw34VHDBSQDlcWNBNmtk1yVleb7nf2k4THjYaHXlIG3QFmn8vBvnYoZCKSbUqjdkci/kodlQh9XIhSKDWrueHiPNB6t37Df1THA1WFgPK0Sm</vt:lpwstr>
  </property>
  <property fmtid="{D5CDD505-2E9C-101B-9397-08002B2CF9AE}" pid="24" name="x1ye=117">
    <vt:lpwstr>QjtkvZEGpL9kqpVu/7RQtMtUTZEJXiyeMP09FH7vvzfCoP93/dDZR+QKtTuEz/LEUJzAJ4YfNf5s6DPKvtiEfZGb1tTN++Z4SAWOaULTnqHaV+OWdlWvLr3FkTdO0qQgduG2Qby30zD3ktskXNfAq88Q0EUDqahzrNJ/akY2oHS6ltS/FYeSUHggC6+N8slwrgPj/+mgKkvT2Ld7tsXdWGdzGB96RSaz/31PTQsZcVfSxBBYq2q8I/SZCxP4vdJ</vt:lpwstr>
  </property>
  <property fmtid="{D5CDD505-2E9C-101B-9397-08002B2CF9AE}" pid="25" name="x1ye=118">
    <vt:lpwstr>K6jNN+eTga6NxPtlR2eLTYnjOFvRvEcF+3x5+DNnxZYkX0CiW0tr+kIb86MIVYu5B+AMEtKZcgm0cHcFitljKkrdUKnkDvZM9Y/AJcJHN/goZdkL6qTSQ0+NxWp7Pm9c4feJUQEWj95uIWCTci2BmVo6f3adrpnXQacD1tGWGeOawwBdZ29QEHW8o15VoNrst+67TYUxbuljCDhcuBAvjm+pUp9JWc3Ke3iAh6ncPA+rzMzzFkrU4S+Y/RoN8uK</vt:lpwstr>
  </property>
  <property fmtid="{D5CDD505-2E9C-101B-9397-08002B2CF9AE}" pid="26" name="x1ye=119">
    <vt:lpwstr>TvLXxS/KL+VPmPOWyP+kZk4yAvCVcCfSMhUBshyIoTYj7FaQwl34NENFPQuVJwOZ135rQfJLUA7HvAlN7XP5TJ3Q06oEJALcIFyVpgDZEAq4xq08uNEmQfCGbP17dLIkg+KL6g9ECwvT4at41R/9GuwHcfCKjX3ZJNL9TFcOJJpW+SyrRdhbal6hpg6PcVToHk4Anf/N9qvlapaSBDdFxUx3JXtcP5MNW0RKHjk8s3lKGe8rPEzTPrDX3nVS+X6</vt:lpwstr>
  </property>
  <property fmtid="{D5CDD505-2E9C-101B-9397-08002B2CF9AE}" pid="27" name="x1ye=12">
    <vt:lpwstr>qZ+8eub/ViTPfSXtgOO3ppFtenvryhCxRPH8IzxrSjCtA56Gcf8YK8Z+dhb7TsaEkI8/DjhO27bkROdu09301OoRZCyWT6H/JW4fyj4UEIMuVhHRJU83Yk1DNsxLarf6igDtETIGj0vTqpgNO7qC6W8KdbaYGFdxc6NlnaPAFZLRsKioKo4Kvaufx9NH3KEV9AvM51IoggnyFxp/KnCkGYhn2wcjFDADJJfWGCoEjBO7f0nHZde0HNAw6By0Fii</vt:lpwstr>
  </property>
  <property fmtid="{D5CDD505-2E9C-101B-9397-08002B2CF9AE}" pid="28" name="x1ye=120">
    <vt:lpwstr>TABbDpVa2+T53b0wtd0c/S0zcvYukl0ZIh0uQK49kX4DBGm51W9BYkrCQ2Hab41CKNAZ1D40Eng5CxCTS66CxhQVYYgRmsPtX+V0vJR0ZtvFeycopNQEbxsnv9P3h/zWxUQh+RH7jbVZmXnGvbAwiiLX6YOWlf9hLHzhPpkGClGN29zH4jX3g2Zz/iWEG8KZ+KSkK2JBy4pv+OTPJY701BnNLUg4d6usroMRzFsOo2cjKYie8A0qm1Qtkucln1o</vt:lpwstr>
  </property>
  <property fmtid="{D5CDD505-2E9C-101B-9397-08002B2CF9AE}" pid="29" name="x1ye=121">
    <vt:lpwstr>4obtqc7ixHulyjyBAlmOAQNHNXPAYqZuK4pFgw4Y+19rqVj8ipNI4Tt5Y25OHrUst0ZUbSDnVjUTHiQBGkp02tm5bAMNlfUVW/Gzqp29FpXjJnAaaJsqQrZE3inJfSulQjGXH4kuGkOG5eYFAsEcsOTo9BD5jGkoD6nVydOLHD6od9AP0wcNjHH500jaV3Ay1RNtOW6YSBYJnLabeDiviYfrurfu5PSOqaluCZPN7zBX+XYkkbfKJCIcF3OscZi</vt:lpwstr>
  </property>
  <property fmtid="{D5CDD505-2E9C-101B-9397-08002B2CF9AE}" pid="30" name="x1ye=122">
    <vt:lpwstr>9TlrArEj9+lF3GXDFEJFwUHK5Qt2FRZG3H6LiZc2qcRo0vEQqKV81d+1WKnPZP1Lig6qNFP75Rm+oK3wl+rA/ydIuKSbgDRaQrbe/IOlPxQh5CowY1VM2TzvgLH2uiPbQmBq44Sy7HNZX6BKssbzbyQT/EYyMYleg9UulcKsu5w94XFOZ0KmYeCiz30N+2yz7c8UHHlVpIPaL7WdNjG7M+j2WuA7b9poGbmC9M5WaoS20AIQ2bhxbJDJX2Mr8R1</vt:lpwstr>
  </property>
  <property fmtid="{D5CDD505-2E9C-101B-9397-08002B2CF9AE}" pid="31" name="x1ye=123">
    <vt:lpwstr>uPcsZ7AMQowSBGTvEaU/qk7+ERiyRXRKAhKm7DflKK9VboEPjH3tBL6PcKWFxiG36D4YpTR/VZ9lPBiTqMwhJ/NxMglcOQHyjNbTArRL0zIS3UdFE5zeM44bd9ahdXo8oghIkPpIrRAiqePeXpYqWVeK5GxZWUzAhYBnDgqbbu1XTlgZcew9+lXqQMbQcfyWadwEUDvUB2xlOqYGFhS0bkeGHmtvfWEOfR24dfrXqe61yFed/GFLO3S9+i7Y+yr</vt:lpwstr>
  </property>
  <property fmtid="{D5CDD505-2E9C-101B-9397-08002B2CF9AE}" pid="32" name="x1ye=124">
    <vt:lpwstr>8nxLFne4wcXrz6pakNxMM8xmEZnqQBQw006FYsBT5IMOP1L9kxQRNOsYZgLKRQojWExR7LVqfDo93uVdXm6TJPMjizMvNO8DS7NrHDbnNdFUp2ReXC9OfZPw1/HZd26q/ydtSBSgEpm2NpFvzlx1g06GPZr/2a2jf0g5Eyo8Q0gRh02GaapmPlEPJ7DfuLbOYU2gRSzo8WIcN0CydHeLHGwUnOnOIxRQU1FS4t7nmz4WzyWP3KRmD2zvrt028v+</vt:lpwstr>
  </property>
  <property fmtid="{D5CDD505-2E9C-101B-9397-08002B2CF9AE}" pid="33" name="x1ye=125">
    <vt:lpwstr>8D81SC4eY2yhDbnQBCHEeKqzIcFSjmU/wo/sydMf2lD0yy5fbRT/8D2gbI6sr76s77JMQYalZiEn3VVH6R7fsApAQkaTT4rSQnS39wkNUFImqP/knyJNa+vV1On7VrgUWVU0grOyw7ZyK7rMoOhlRej9/xpic8zOyPuC2D3EL61vV61vroD1WYvwmu+PdDR+evs86+rx92jHYT2sPELDBCE1wFLQ/zmDRQLikMpQfwoiJ3+q7yfLdBDS20TUB42</vt:lpwstr>
  </property>
  <property fmtid="{D5CDD505-2E9C-101B-9397-08002B2CF9AE}" pid="34" name="x1ye=126">
    <vt:lpwstr>xq7m+FDr+KoPcCK+dPQ+mdJzBqGdoIsVtWbcoWn41T0jwS5w8+qidcgzT4CDsAhQQeOyg64CSwdECB983hA614/FnBuT2rcmotb/n12MbOA/3oXUeaHieLD/ittMjCpKUbIxHT9dfwFC4q2J91S1rHTYEG9toyiMWZlxyO+MKyVVyq4ov4i8rveyhNFg+sG6o4yxYSgfJ8FyTR/GakmfmMXOKC9hlSlhUcVeOItfsuWTkzQqeRU0jmkAPIUURQ3</vt:lpwstr>
  </property>
  <property fmtid="{D5CDD505-2E9C-101B-9397-08002B2CF9AE}" pid="35" name="x1ye=127">
    <vt:lpwstr>qUHgPoN5MYhQ1dN4iR+hGYiSjhb74wMgk2TBwpeTFyTGF8V5NT6rkrBHW7ANq9U6HTOF/uTr2cabluhzyS22q+zCqFk8rK/2OxHTVCnLPoXA3PwLCRZKRqS7i9sStY1VdCIAPb+/18JtneAXnwrY1yXrqMWw/oCwPWLyP7Tg88eAHkyjDXdBqlIdKk6s2ZejnFyoXSGW+M0cneER93eYHLVqlLnKjWYkF8QMrZ5loILf39qpctLMBMvOoMaAbRy</vt:lpwstr>
  </property>
  <property fmtid="{D5CDD505-2E9C-101B-9397-08002B2CF9AE}" pid="36" name="x1ye=128">
    <vt:lpwstr>+GXZ89AChzknmJtfgGUc3alqmV9LLfDjA1TpoCLN5fEZIQYGt8R+OfUYbpyOe+pYDiZypejU51ry4s/sg89Yt96IOrQZK8wAqyMAqQYg9RRLQKlpwSXfsWH6Y32CO2RxQSPtmwKt6Ef8gN2ds8Utwj4SKdZFHZDn4uztCA5pb/wIenGQR3RKeG4dvcvy0USVuR2U3UK/OA/DbA0bheAoNN8r72f7AgXQ1+8v5NvhYzNVYkFMZuevXPLpL3aMo37</vt:lpwstr>
  </property>
  <property fmtid="{D5CDD505-2E9C-101B-9397-08002B2CF9AE}" pid="37" name="x1ye=129">
    <vt:lpwstr>O6CtYwcrmazaGPAcRIW2oGYhg3ZgiG3CrWX0VouriOxWjW27UlzuFx8c5mAhEDTxsY4W+v9h2rLt4BUaWtbLjOgpOQsLU2X5kgwIkyejNTDks8n55nx8ROT+U+TsDskCyJtkXvIb1rQI3vI6in30ipcT29ISe7Q0AwG/sAyLmFL++KlvuXRr/+Ayo6BrQTKcNbbxVaiYpNo9SS5M2yb9UdocC7LyrVGIkz/7/b3ddOqN1Vl/I9DbeZXbyWZVFCB</vt:lpwstr>
  </property>
  <property fmtid="{D5CDD505-2E9C-101B-9397-08002B2CF9AE}" pid="38" name="x1ye=13">
    <vt:lpwstr>mbsHhL4T9Q8ycEF5BpxW1J+el55VKbZJqQuIjRTsJI2I1Mf3Y/Yn02ylP3+5e/fdwk56TDYFOUYvLwtBiTp+CNq6X9YBWDH5KxXlq5t/+JzSLyyVayC5ZPjr0FI7T2kpiSMRebdaZNNcRDNokZ1YhBMl/OLmmGg/Qefb5R9ERkwsBymal0bz9DSdQ++Jha39LLQxCWod70FQ4G/vYtDAlLBmIH32VZalCbDhQ8FNxt9G6VtvHdvxVrwERtwQCMN</vt:lpwstr>
  </property>
  <property fmtid="{D5CDD505-2E9C-101B-9397-08002B2CF9AE}" pid="39" name="x1ye=130">
    <vt:lpwstr>Qo0a5vf4rIpXmCZ3fle53fi92VY4XRbw65JHUlW415WV3sHwgcwAUbnJecYcmpG9YerCKSmXKzuY6gKlwtxG01mq2t952yoSAno/OaC8vedZbhRlFC8HkyBxcPcVNA0V4qBJLyWi6XcI0oZ47SiS+cZ5vSTvZX0Jypw3vYH5a4Rzws4KjvbABqkKhUnJdL7gXCp96vFwfDJ/1U3/sqqALcL8eWC70oiWFaFaz4f6JG+/7i2P0e8stMOvYKjDZi7</vt:lpwstr>
  </property>
  <property fmtid="{D5CDD505-2E9C-101B-9397-08002B2CF9AE}" pid="40" name="x1ye=131">
    <vt:lpwstr>hCCLPulRDkw7s25RNgEvvJG1D6POYmG7mZ1tDtLMp83lE+QzuNCRt9F2ry200fMoz0uS0FF4bn9nnyXl69yr7bYfLaIamhRlja9aDR+QB8ptZ0QfZALwYXb+rHU/PE9kvwh9UHk0HTnaBex4+/bfy5aGUCqN8fooL7hSGUdmP1KNeJeUim3WqtQq2yzLTABdFJWr6F95Ad/8T0iW3DjuP4stObxF3/aQjXsH2kfw4QLg2w5Xvh1l82ldqh17lRp</vt:lpwstr>
  </property>
  <property fmtid="{D5CDD505-2E9C-101B-9397-08002B2CF9AE}" pid="41" name="x1ye=132">
    <vt:lpwstr>DQrwSJgCBe2O52Rh8sh1DxZ22fARVWfLn1+84cRvEYABxIpP0nyVkqw0fRTF1UczcpEv1hvFNxgYcjaRd+Z5CxPsZEIK91cmQSXck+IBQ+PPqGzcsgv0IUyF0QE1obtGBsKkm810Z2BwrtOcvp7DW/MMGPG/6v5MDxmvjuhQZBhItfBqYwKXz+5OyvLCiB84goo5+amrMUo/zwndLnzaKgXCT2aU9IaP/Cl8buYrFamwE4yCJXVVgxl6hdS+l+s</vt:lpwstr>
  </property>
  <property fmtid="{D5CDD505-2E9C-101B-9397-08002B2CF9AE}" pid="42" name="x1ye=133">
    <vt:lpwstr>AsC9coZ0kkOFhrG43oxic4s+3CzMbHMFfn7VwLdN5zt1YsBzE1UUt36ioOKYuF9Wq8NseUYUN4uYZ8JFHlv0getjY3ItHymTrzovZ37+K7CUHQRgKoOiCOiDlEZQBA7EiAT9IkYIzq1QRWxuFNHX14iLu4ORKzm0BMzq0NpdeMsbeaX6dLFf+13Fbpe/hUXP60d8njhRRLhFHyXysmtdui1e+093Zxi3OgCIsEoMUF4Xw8luZwZJU5SHIe8k04y</vt:lpwstr>
  </property>
  <property fmtid="{D5CDD505-2E9C-101B-9397-08002B2CF9AE}" pid="43" name="x1ye=134">
    <vt:lpwstr>lMhGkh1iOaIiVNR21m3YUiFxOZtamPKk4BEAt66RjcdJruTRj+ADYvtnc4hAAA</vt:lpwstr>
  </property>
  <property fmtid="{D5CDD505-2E9C-101B-9397-08002B2CF9AE}" pid="44" name="x1ye=14">
    <vt:lpwstr>MsDRjvzO2+gqYf2nC6YMX25v4HPNXL/FGNTNFo8TrD+JWFjD+BLpKVhAyHdTO9g8ZondxzPu/SiSQszhmQgiMKo1hb29h2lgkxbAVx6s+No3t/DGdNQtvhxYfashbtPc6RoGtnxa8NVtu1rT89UPIKX13r9fzmVneO9uFtWdfkxKrD0hmbPZlwy1bdDRcsW2mBaf8yb3gluvsgUz0aidfnFnw7ktwLhan/5CW/aa8kGO6jd1V8++85mJ82/AVSZ</vt:lpwstr>
  </property>
  <property fmtid="{D5CDD505-2E9C-101B-9397-08002B2CF9AE}" pid="45" name="x1ye=15">
    <vt:lpwstr>TYUszrEauRjQXRdvJjSJjCZZiuRmGPDwJmUk1pka+wNzDK+J4S1nVNYi5oP0EwdPMIXXzY033J5bhfPlTa1rnKipBGAf346Y2xOAkx//3sbHu0+VGb1i4DSG07PUKHMzTgiIn5+gPzGgVw/lsXJqvJvdsTNdP3U1243RvlhFoUQ8LTZlfSN7nqzhL8l6HhceGNaNPqnEQmoaJfN/dXpTpuiCvfOpNlJCFr1nJ5kYKMnOcHX4/3x9Nbg7uQt0aHe</vt:lpwstr>
  </property>
  <property fmtid="{D5CDD505-2E9C-101B-9397-08002B2CF9AE}" pid="46" name="x1ye=16">
    <vt:lpwstr>tZ/EYrjDDayusaFaS+r4YUF3ZSyP5RV9FqS6WAg0gAaxpSVwQaVBFr+f7syT7yRjwkK+aJl0PXVTJJPQD4l7VdaXvhiyQyNfQna2FavhqNauH+iodAERpQ56ZjIxLIfYA/U+9FVNMeFwEoAC574H9hCXWXer3VjD/dGqplR7hu71kPOls9B1w5R6nQ//7R5y8cDCvL1ziB7IAGyhkWXjR3OMFauuDnLKqFGt05r1Dq89ikA2jsXVZinxQstO1Sk</vt:lpwstr>
  </property>
  <property fmtid="{D5CDD505-2E9C-101B-9397-08002B2CF9AE}" pid="47" name="x1ye=17">
    <vt:lpwstr>lBgP3fRiNX4KRslqp5HyxJPQfdWcii/OBU+Rv+mN2p3sIatAcXxKlcSlJhYoRhn1E5utVU70E8wb0NZlo5XETqwMBJFn02Fr8w+syMTa40VAeyr503mANtfF79wkSOagCjJVAPLm/6qFQEpCPF1CphelyU9xlKCzD/gR/A8H+aQT2Egvxe1hMibJpIM0d63UhLao/N9mbES6Z1SwxPpqWAbivs+rsmQ9Ywfs4TSn6nRIqL3egDzRLo6rrVJi2L2</vt:lpwstr>
  </property>
  <property fmtid="{D5CDD505-2E9C-101B-9397-08002B2CF9AE}" pid="48" name="x1ye=18">
    <vt:lpwstr>7hv+nD5NazRkC32+BHyATDeEQPyBpUvvM7ntPwAvlEo9j+2BSW6k1thIxyXPzg6Y5XVcafIFpRSQ+bgbCuSe8uACvsvcdan/k41EvOExAh0Xl/lzBAvGjoAhdZoyrCsq68deky4eEbydqGI2bxfo668ojkVJVYK8Dot/Gy7ONBKYyD9ZMLux8bDnnUNkAUd/vxU9jSUCY24bwmG1mc9ql3IhR3YpG6Bgv6y8x+oAy3hz0kJlXqIsJNFw8RMM+eX</vt:lpwstr>
  </property>
  <property fmtid="{D5CDD505-2E9C-101B-9397-08002B2CF9AE}" pid="49" name="x1ye=19">
    <vt:lpwstr>mojXT+rTvIubon8sZabCRB88u040iNSOH9aKVnILnHQw0iLhPCI2iqjiPTnqm8CgELjc2zMcqdhQeQ4fyBb7jZM1pgFqJOW5FJ8bf2VtGMghI9VO0W2m8YsEc1cbGFSyiHUYbamCZKvuB/wxQt6uOIWcQzjxF9OI+rf7nHmFGTDuEY4PaQTBGhq8IxF3/TceCxzE/yhdZvKAozlSlj+ObkrxzASbcnhH6PzdE+2fuciGnDkbWIR+u4wedwUCh3Y</vt:lpwstr>
  </property>
  <property fmtid="{D5CDD505-2E9C-101B-9397-08002B2CF9AE}" pid="50" name="x1ye=2">
    <vt:lpwstr>VHrlcKW36HPRlKGLW44j06L+2GCsihIfyPqu6YmCRKmDMjgdjPn0+EkElwVS39rQDQVArtRVzSUxSm0rxPhaJ4afctT28bIFu2/RABndcOVOPLnTdzYjIfW/wnddr8uM/eGc76MQ1G+xXUph2ywH4ifszxHB8FiUi/rhYCq5asOyqr3/rlWyWoozF46FOIjn4Ndorr5A9F90BP6bQ4frOKx/CXM5taW3CFaC3qpZnZ9KQ9HjamwoaJrsiJKZpvF</vt:lpwstr>
  </property>
  <property fmtid="{D5CDD505-2E9C-101B-9397-08002B2CF9AE}" pid="51" name="x1ye=20">
    <vt:lpwstr>O9USgYfEDGJObcJeN2G+0i1qk5B3s/EbPEBx2KEw+akTC3cewaFKboAjQ3u6GxUzMO8XJGn98pyMGMspcrl0CtWjpJ7Y2IbGm20EEHDCKvWoHndJ7Rz1Ork4Gri0qLsQ7N4uTb+buv6rYkiw5XQxPFGz8g6QtSugcAqDX7slPPlYksfEE6pna7PDFyHbUckn2vhU0zvLrTLbk68GdoqhDOPk3kykQpJ+qXdGWpKOf9Tx3N1T0H8Sl43gX78lXWg</vt:lpwstr>
  </property>
  <property fmtid="{D5CDD505-2E9C-101B-9397-08002B2CF9AE}" pid="52" name="x1ye=21">
    <vt:lpwstr>442KUvVOKXkLxTWP97u6wyPLjK0Ba+95Kmgl4pYT0hrSihuUO/HLBUmrVSEhfuJDd4nyrRyX2icR8h2rnZ1TQCVdtESi1mSrr+ilQqNsS3ZefLawyA08NhYoNLrG2gFQOwvuLjsYjBcMRL4rtVxzKP2d8p+M7liuOjcQn3ADgd1J3/9oyLrYaDMtXaOSEDtT85X5ShZNzVTF/9G1tY5eUjDr4zT6AoQVRp8kDOJyPiX/ubjrZWZRJprPyAURMmy</vt:lpwstr>
  </property>
  <property fmtid="{D5CDD505-2E9C-101B-9397-08002B2CF9AE}" pid="53" name="x1ye=22">
    <vt:lpwstr>Evp3u7+t9RyD8qkSf6qWQgTzVDlYU3DsAKrijtpjV0eqnx77UvOW4qJ+NnKJxAb3RZjFA0LKdGucYlGR09kt9CKXQfN7De1xls9Wd8yfbGNpE6rI+ykNa3/NuBLdl4v6U1TqFsx8AHjCLas/UFlUUVlKwRR9MElmWpzc2zxf1rh614Y3XUBpOWbv2YO/ywX7kjERHAFdhlOCpzIrQC7xmj4Mhnip9bBUvy6zddTazpDSDc+q2rd29DoUZ8I6joK</vt:lpwstr>
  </property>
  <property fmtid="{D5CDD505-2E9C-101B-9397-08002B2CF9AE}" pid="54" name="x1ye=23">
    <vt:lpwstr>ykLhlUhoBDYqS0J+txFr3fMHx+drCizzlD/SukPZJDAzJJezeNlkA+FV9Eiv4kFPS1buf+Majllb/Pw+306vBQaFoRjI997xvRX2XsihXgzzSMUONMH+a/TED03M6GoCIoOGBarYwr1T772NeUrQEbCgEozUTTRteBvLdAis/wpaUTZIKTMYntcbLhl2+9gtUpkYpLXLvx++gBVeUXDw6ZiwbOgySEy3jIafeHRe2UcnxAhJy+6OS412c2Mz6P2</vt:lpwstr>
  </property>
  <property fmtid="{D5CDD505-2E9C-101B-9397-08002B2CF9AE}" pid="55" name="x1ye=24">
    <vt:lpwstr>LwiiQujVyqr4Ur4MuFLJAwmVt9b/atg0EdTc5Ow7vmdk5CK/tLCQiLhzEOgPQ6jib+ftPwfAOW5T/CmwqaHvgoMMCvdLskVPBG9y3wgft7v3fXpTXTKY7uc0leGJifDPG0lergrB8l67fnv69/urf5LvEZceaNkqYBEN51kxNVf9M4paTSHhlpGcVZQdF9DWE4ouQnIaRjAncYWGQP2XFA2yoU51usxZjhaJDUKj6UkVEkWBpWCYYR2OcDwDlSC</vt:lpwstr>
  </property>
  <property fmtid="{D5CDD505-2E9C-101B-9397-08002B2CF9AE}" pid="56" name="x1ye=25">
    <vt:lpwstr>J8cYMA5XVnUNrsMBLTzFwMijeJQyo53jocPPykm/jPRK/xFWPlFzY8GiFNEkVfr6qv3Mb52h3VTKwbHDlQMpa4gLsxi2HzUanutP0qFx87xZ7TzbO11p1ZAFJzJL9WfKXN9p6nSs/XPNcO9qSRRwN7pSAgyAHFQWH21Z7/7m1l+/f0Sst+Cww/YDmflxj8SuX5lJkPOMX/KdrSyfK0r4qwg4Mj3Nq2Xj5w9e5ZbLsYY87WUsO3onCkCFeXzb8bV</vt:lpwstr>
  </property>
  <property fmtid="{D5CDD505-2E9C-101B-9397-08002B2CF9AE}" pid="57" name="x1ye=26">
    <vt:lpwstr>mzzqzITC6jcwcQV16lin5fXM7rlChBiNofluSF0gYiE2eAymYalqbxDloqMjYdxwi0KrAPr8r+ieKwTtI9e+MaU/EP4sIcoOX/P806+xCits6C/tTAgLkG3aM1TV3WrOr0J433D1KMATE9yW4g4sKcXwWTIRetbkoknRr6IhPZN8VLOX+cDV6++HZKYm57HXQSGsaakRB0ljKjaUUGxt/+V7v4RgZCSqEXSH9l2iya6+gQxiUNczaq9tfB3C9RJ</vt:lpwstr>
  </property>
  <property fmtid="{D5CDD505-2E9C-101B-9397-08002B2CF9AE}" pid="58" name="x1ye=27">
    <vt:lpwstr>lCbvHXYvckRrDBmQ2C22u9T0Z83c+XAoQ+TT34UeHjdIL+3d8Ghx2jwESKBYtP+sHrd/HOtpMQgo2AgsIRMPl5/tPD72WLw4zTCIiBVSt67CBp1OffaZBoTu3nwXncIHLRDmDEz4JtL8/BCXJRZwfr6JR9Af8pCShjzzEAkYsZtEiWB9e46n7Ao11Z4r4RLbn7tWOgcWsAHe16+GzUh9qdh7MnWFEg/yMMI24vkNWogf8EKGcj8LexBymOCqhIm</vt:lpwstr>
  </property>
  <property fmtid="{D5CDD505-2E9C-101B-9397-08002B2CF9AE}" pid="59" name="x1ye=28">
    <vt:lpwstr>mGX/F8SBUm1cg3xJ/XsbNeMD6u54UDUNNlVC1opW09be6oHhbnuW38ZD2vJ3dSMVQffvtB/02KCtldfjtV4MQ75Za/Xf3w2elgU7s1NfmnN8uxc6z7OKuj095kdDWJJ0jvbYmgWofFp/2kt/DpeYTlCS7FnemBI3qVXaQcGINfHXOkG9RHC5u4U6xvBWOp40u9InwhgZ4gRm5voYL8lO9vhlHbtXWpvEoqt1B5sOxnJr0xXX84SRfc1qy83dnsW</vt:lpwstr>
  </property>
  <property fmtid="{D5CDD505-2E9C-101B-9397-08002B2CF9AE}" pid="60" name="x1ye=29">
    <vt:lpwstr>vs+ho5m23bIGDpVePSrBtIL5yORhJMFF9Xr8AfwuK2/C5lLlLtblStg4KsMrnDqIPxbucUDEGLeK9M56wyjgX+IXVi3gRInj2S5h1jNVIC4R6NOhxd0xfEGfzJhzRgq1vwH259ieEUtPTHQInkC7iUGjhm/8fb/qgLoPBm8VJJt5vbH6YPtJxITbZcbTAn8FDgK3xTgt5r5KqNFsMVf2LCY+THjbdetOUEpEAND5MMEdgxj/Q5j+pKD6NExia10</vt:lpwstr>
  </property>
  <property fmtid="{D5CDD505-2E9C-101B-9397-08002B2CF9AE}" pid="61" name="x1ye=3">
    <vt:lpwstr>klAMrlqtkL0/HwgNIRoGV9b8BIoDAOhnZ9vXo5jyTirtSfae03+6txf6vOa2vAfytYOqTJB08VFCSB+f+O7m8xLw1tWZXXqnsVP13kQMIGikEqEYMf61NbXTd/h+rJNCoo/77B4GYHzIccduzJmiQEzNqmUu6SxE1t5x5yqffUX3UY3TtEOhzvaW0g+fAAp7mYKv9HsUREo6xLDmTOlpXm9XmiRsF9cjAFFVxl5uPh4GUI2pUcFctQ6Tq29apAp</vt:lpwstr>
  </property>
  <property fmtid="{D5CDD505-2E9C-101B-9397-08002B2CF9AE}" pid="62" name="x1ye=30">
    <vt:lpwstr>n4KboLk7b6nuvAaM8ELRnB3Mf02vtmUJDXCxa7XiTR2gFUKoBji1BATwbKLm+V2XPl/cDUMRzW/t3g8d0J4gkNQ8iaBRqIgkHv3lyYaYyXoJlyrcnsTM9HrFrBshOh3Iv9suJS7DTXX+dbkGud/QfQm/RH02V6iIxRl67KX7BDTY0hUchQZMrTYR1fRMi7EnxnXwiaRWcqbWBN8kcgPV2KZNENDNUyWBg5zssei2QpERKbrnTpXC/wRyJKJ4q/q</vt:lpwstr>
  </property>
  <property fmtid="{D5CDD505-2E9C-101B-9397-08002B2CF9AE}" pid="63" name="x1ye=31">
    <vt:lpwstr>0kGK9uRPKMVcbmhH0wvnFP6hrzNZCG8A+sahjjFW9vMm0VmEXo1IQqxnSJJ2NZXl5xd5SbSI4E0DdLLPh17sldHgdXPFa03RveTTo5V5KE2lllFm1AySFGQzgqo9Ger6t6AaQZwrjRyzlp4vHpPO12q60R73N3bBG7FcmCTNXGCSVI7U8U8yOP4ipFIoczmwD44LvHnEEuIiyVkBd4WGWbYaRQjz2itGjyNz5k3P3zLSkdetooH162tPYOUvVzQ</vt:lpwstr>
  </property>
  <property fmtid="{D5CDD505-2E9C-101B-9397-08002B2CF9AE}" pid="64" name="x1ye=32">
    <vt:lpwstr>iirIlpSJ5nE7D8GfyFpTxen9gawbc+H1pFB7v4BIr6S9g4F/vq+z9Tj/GVhYuTrF1KNzHqz0iHBRPzrEuv11ZHWQKtA4fatNhYOsJyAbVJN/mwjt1j6+3Ni2WFITBDkqHZMg2K5bP9DUfwFjmrsriqAjTtbceae+khKYTbkLznJFnx50o624qEcR3yF7igauEHVOtCYj/oQK5vP2teFx2eIWA6ZtEwI1Mv3y5goUJbaU1aO/Ru1elubLYRbw3I3</vt:lpwstr>
  </property>
  <property fmtid="{D5CDD505-2E9C-101B-9397-08002B2CF9AE}" pid="65" name="x1ye=33">
    <vt:lpwstr>V66r+xoz7ig1zSVpiMWhQ9RiLbUt5AgS2UWlunMMAvZfomb+pQFcc0UDvzwc/YfmVeEW5xtm5tt5gc9du7tdzFbcX6C6cpSKZXMKuj01gWt9TQSOrwPUXZ+ahiI4QgFxg/517xqNJLh4CBXjLTwVpUBol4bKwhPwdPCzXW4TM+aofQ+TE4QIXkfJ6L6BAf9Og/Fm9/HJSKJa2wI7nWVPiVrNZT0GhKlWM0rf7NAmMPjXclH3yjlUjftL2H5Ueyc</vt:lpwstr>
  </property>
  <property fmtid="{D5CDD505-2E9C-101B-9397-08002B2CF9AE}" pid="66" name="x1ye=34">
    <vt:lpwstr>O4mQN1WkzToQlphrYhw8/6odGigZUCChYpVjrxOOn3uxk6+VJGQM8PiRoTvLU/ararfuWOutVyHHSYirsnYVhk3Bya2yXaIBsF/4OgyOB0cRjSYPr+epIKKMRxpARUbPGGx5Y2snlUeZG9XDp5JSwxHy0zRZ1XC4T0/9QmG/hC/DT4On9VaAzKzKCl60X+jejv0UGDsDgScVxCd3QOO5G0DO4THbzStudaNwreyfpIUvQhEiLB7p9FgC6TYg9g8</vt:lpwstr>
  </property>
  <property fmtid="{D5CDD505-2E9C-101B-9397-08002B2CF9AE}" pid="67" name="x1ye=35">
    <vt:lpwstr>9fV3pkZa4y8xATX5LtLeiY2i33N4RLjFJnvrPVeYGWmU1ZFg+dE1HB+xY0XD7T6mBIlLLnCqKm6wQQq07gGRlP1yRHHqnMCITbus4in3LrhJILEB/YHHNFQl4J4Is43+n/z5GFFvHn1agrXERcI9VpBXjiem7czRi7WYwZVGCeucrA8atBAdsUyRORgCrWaJwQ6h1jwFWTkX6YYikU1jR9GGHr5f5sZnMlpl4bpjPZHmMBUBv6u8sxQV78K2gRB</vt:lpwstr>
  </property>
  <property fmtid="{D5CDD505-2E9C-101B-9397-08002B2CF9AE}" pid="68" name="x1ye=36">
    <vt:lpwstr>ivcTT/qkUvllg5Z7++Pj1U0+sCRE2NBaIy79qKq38CHTHrRCnd2UVoXFyipaLcpeuC/gGCl3vr5NWnPGaceZHZxYAQIlhCGj5bGLd4kwcPh++au2oI8i0pfKeAcd5MSMrrBICMvqK9EjILnlt6ZZTCr8fEJ6AlR2J39FUK6D607uHoN3h8IJu513yT547WwQFxHGCcaLKymYy0A5VD19EbRH+KpERDVJVDmRofkgkATwdsot0m79wwvuWzVRRt/</vt:lpwstr>
  </property>
  <property fmtid="{D5CDD505-2E9C-101B-9397-08002B2CF9AE}" pid="69" name="x1ye=37">
    <vt:lpwstr>MkJ4ZHNMMseT7Md6RHsdHfolQgMxJ+QtxJZmh08SM0zlNdS3dT/GzakonuL8om8LVZEDzTtH6nwa4B20UytSEkGmOFpSdF4QkzRI0X3KV2NIRu4rPb/3DfHJba9t4ntjm73WdDcrWXSjycHrg431soSeX5LEG7qScR60J6KxO7b/Y6HAT0V5GukpDUuXIQlmrjz//AOSGJb0LAMc4hmDZdIrau6v+6V6AQjkApacQ79eb6JiHKXr6obg1dtB59P</vt:lpwstr>
  </property>
  <property fmtid="{D5CDD505-2E9C-101B-9397-08002B2CF9AE}" pid="70" name="x1ye=38">
    <vt:lpwstr>RqY3+amWlrEIue/CmNWHLLeztVPfqhZl3w+IM3vVkgcWf6efCdC5RZya5qyDk27h2t+Yk0HqWp7KlWoFTz1WpiM0kjQAa+9/mS81QLo89wjM02B/PEegLRGCb0k+AUorDPU7jFVjn7TXZh+pdXRLJsv9wx3J4uYAz+hUTvZtnxHWPW0Mv7dfgY/vSgqCnDFd9OBAu4ipKzcABmF5FDfhq+XsLileAs7F0lC5i/gnAuOo+ZVpKQRAGaSzSWCLC+c</vt:lpwstr>
  </property>
  <property fmtid="{D5CDD505-2E9C-101B-9397-08002B2CF9AE}" pid="71" name="x1ye=39">
    <vt:lpwstr>7Cuv7Zk9zt2SqBvwY2bPiUrOtM86iMzoxk5u4qA+rBeXdzQ19g1GdVz36qsGjaCf5IwI0WGAT8OTkoGSz6rIlx2JR+DYJC4OKSvt2452fGOXMQ9NTf9hzUs1P4lssHn1DB4RHSt3CwscYX2X/x3Ir+Jnmpj5471m+9fqg59vXJuX1ONpEiZYuAIf1RfBDqrFeGf/8obfL1L4pnJIU7guIWMFFD1mb1IeMZmSIzWKdVL1gHYQN9p7nUtNH2l9eCt</vt:lpwstr>
  </property>
  <property fmtid="{D5CDD505-2E9C-101B-9397-08002B2CF9AE}" pid="72" name="x1ye=4">
    <vt:lpwstr>E8gX3sosEqmpc4kl91e8YeyoAnpdezuVP85QlwXJfhTDqL4YbUyFw0yhyuNKFjXuzBpXrz/5NqCFcwe4eidM33MV6y1wdH5iRRqiBd4xvROvo8Mjr3uvdfy0J7l34RI3rVt4HXucblADH/CHcEgI8OnVd7x7wiNG7PRV3yp72h05jM2sJAkS6d0o4P5GNCkvYiqJbk2NzHJW6asQo+cXvb1ToGOPOa9vIiHfYcvOX7wcG+A7qraXz0XdPall+Cz</vt:lpwstr>
  </property>
  <property fmtid="{D5CDD505-2E9C-101B-9397-08002B2CF9AE}" pid="73" name="x1ye=40">
    <vt:lpwstr>Atv0Zdo0jBUNwLc3UAPZecKojoZdLkw8bJIbikFi3Db71Rztz/7/SeSLPrev6rMZct9t20bsAl9GXwQsv9Y+EmryxFSejBJSZarv2StKS0p9QUnX5wVgV+SFMnQN/P+obVI9IBCLD3PsS+vH03jKtejrfczy8aRuEEwwvPRxS1vceZLGTig8dNmBse8Dm4iXGsVKE1LfPJko5uzveMtO2RPMJIB/kFXewEy75LHjl4nWeBJQ4fyxTLL49H7ecRh</vt:lpwstr>
  </property>
  <property fmtid="{D5CDD505-2E9C-101B-9397-08002B2CF9AE}" pid="74" name="x1ye=41">
    <vt:lpwstr>pgUrVFnwObFyHkzkwjBqKXZceVDQfIPFRHsnAFY58qsEKkcyirKQgHFrS936ivDLYoTqZ5hBKZw2tCeW/FsB/0ZSZhObEdfBTWQd6QwxVPGJArrHfHfcvYczwAe7roiD36Z/9rf4WPXIEuhjP/KfaRdR53bd7RaXn4lud7/ETjpWDQJgCy5Xu/u4wDx6DrOdvGccZqomIz4Br9fs/L4N4/YMfPFwQl2Koe/wBkP7tigo7kodQX1oLTOLZPhx0V8</vt:lpwstr>
  </property>
  <property fmtid="{D5CDD505-2E9C-101B-9397-08002B2CF9AE}" pid="75" name="x1ye=42">
    <vt:lpwstr>aGoW20T+G3N2jxZ4V/tdIrGNeDh/l3WnRKgVbTza6YbdjIFVwM0bzLAx26mD94jcHg7/DyGxSVMVG5OkPzW0FVFJYvwYvkAoP/NAL4/fRPbOfE3pEFYnjOleUXjkITveKI/9GSvleEVvjjSltgwoNZFIt2ImOFK3xHKoBP/Op5WEZfDyNnQA8chyPEeFGzjkGjrhBUwkgyT6T5FugsLN4os/WCWGzSlKtSmvpkRah02R4zH0bLj+pT3+iWH3cDy</vt:lpwstr>
  </property>
  <property fmtid="{D5CDD505-2E9C-101B-9397-08002B2CF9AE}" pid="76" name="x1ye=43">
    <vt:lpwstr>5ev4LumwnYOiE7N6s9I+yQonEnoh54+H35edPPZPQwCymob3cliQArtU8PN+y/l56EMm0NhWDjMPFmBfh6VkdMZ/XE45Ji3N9FHn7CUymXi22KrFQyl0d/6JBnnm7DBH5z8VujsuId5cUMbEOSG1q1iRe6FMjccQPEXJJuHBH33+yaG+L22+eLVm3MeoaABXAT6BFP0STuBdRxFgwJko4ucHNMnsKKrNIB/oZ3Bc+vB+deDUMZlevAj3awU79zn</vt:lpwstr>
  </property>
  <property fmtid="{D5CDD505-2E9C-101B-9397-08002B2CF9AE}" pid="77" name="x1ye=44">
    <vt:lpwstr>8p9W+TE+uZ5vZRaeqSR+72ANWTVplLaFp0XYZc0fmMw+H3h4HATOU7GEapot7SlM0RjaCKt0QzKzrrOUAoJ83hHbeHvorz1kgI7FZlTlHywJssiIvnp917cC7w7wCLOg8KMWqTdjPdFFUWnhKDgIPZg1RP2bBFtrImLAu92fehy96TMeprQZXg/9kshOIc3Ffj15/+2xakRuuh7mNpyAVw0fYm0w7eNHkDADaHuomrhuPP/aog/MJV++P0vhBNX</vt:lpwstr>
  </property>
  <property fmtid="{D5CDD505-2E9C-101B-9397-08002B2CF9AE}" pid="78" name="x1ye=45">
    <vt:lpwstr>PB1Nn10jm8qxI4qrN7eGWgxZn++8xSR8fwlj23zCEp2z+a6soHNww1k7Uh4qI8yI6CRIt/tTLX8eCl06Gghuw74tQpsvdSbHSK1Sf1AsrJ3muup5fYEGFaokwnd5z88os+xW7RvsX/p1/5cpYm81Z0gpTmFrL0OErlvpwQ3TeGHw95eB1pFpzB61NVDx3JKHAOluA+CztY+5yw/2VO2xVJauCIDSam4aFq47gi5WUzxMxaqDb2mYMnrbSWohX6m</vt:lpwstr>
  </property>
  <property fmtid="{D5CDD505-2E9C-101B-9397-08002B2CF9AE}" pid="79" name="x1ye=46">
    <vt:lpwstr>Ef8LS8xpIwFH7zIBkhtMZzIjXD3CSOVzqSiRqSc1UbK0RMirgWo7uOx0/+r1lnKTHUfAQL9B7oH0hggvI2E3rDPSCEFYWX1YMin7M6aVNjZzGrS9PcoJYNXkohL27WoLacWEs7RVK5FB8Oytn84eX1dkP32VfV/zr8alPofIPE6l6RBvsDUGfDM36shtT3zKZpcOqVXh2QFxZjQMxb1Fwr+8dK1MYpURnGE7EjWOuN2l44ZW6p7gXMmUCFKw5ea</vt:lpwstr>
  </property>
  <property fmtid="{D5CDD505-2E9C-101B-9397-08002B2CF9AE}" pid="80" name="x1ye=47">
    <vt:lpwstr>sEKlRMTu/tFpRYTkO1nuuABl6A2cSq4xk4juxB3gccD3N5GQSBh91MqECMo+Es98p8L9eGpe9Z+5q08PmARbW9cf8tp8xOzSV6zS94jiQn7YpFXcHhGmAMaGAer6K+peDOirFOpRw1sVB3AFKT2NDUhCj3gXfTdX3ln9fpZRoyXhXX4ZfWd3V6JJMsx4nZe2SapmVYpcpdtWSMiL+ynEiiuQDpx7qSYxZ+kHu8zgZ+8CNevNgyFmkUv7hAIu3fJ</vt:lpwstr>
  </property>
  <property fmtid="{D5CDD505-2E9C-101B-9397-08002B2CF9AE}" pid="81" name="x1ye=48">
    <vt:lpwstr>YAwyG2n083FZ4rK0C0AQX+xPheyUhpNtZkge+zGbseTGWJK/hKgJo6gbbOdyy3uUD7rOB3nMWegX0c4C5AgbtVCLhU/iVwDPI5Ms12D9qTtgavtjAQxSRuhxoQIq17xQMcyZ/0ywXwt50J055Hg8nzxYKGl2bvJ15XetGEytexNbtcpCMMW0j2x8CNYYDmZn+BuqNDa5fLv8DSwARFfAhXXqS1mhwdrBrNis3zmRTfehvs9bW8Mi/x89odMJnzw</vt:lpwstr>
  </property>
  <property fmtid="{D5CDD505-2E9C-101B-9397-08002B2CF9AE}" pid="82" name="x1ye=49">
    <vt:lpwstr>8+KHlDvJyM/Rw123i9xSOQTnRCzMIEELW99feJkN8eI2fqCaPsLQp5JcAhPQ6ALFx1JMc8q2GJ3BaIV56bi/RqeDfPatrtEp0fagPXySDSAeZI0WTAWNMIs4f7IWFsJvG7KuPIim2T/7ngkJGSLkQh4y2//DCPB77BzAEBo51k5ttb+YB9dIeHmju5VKFmURql1ds2CKDSaZnBXhRC4pDp1mqwPc70RRZwhAGFuK2uWJ3l4xPNcbt3Rop/jJ/8Z</vt:lpwstr>
  </property>
  <property fmtid="{D5CDD505-2E9C-101B-9397-08002B2CF9AE}" pid="83" name="x1ye=5">
    <vt:lpwstr>clp2ShzIPg/2DV6SP2+hyYqWll5x5Nz8EHQUKSe5OvOedrjOEo8tOs+L6aXknLVqhWjxptuS8kQjPjZqM/d17R1Q8v35jYt/boneWVidPDK1awCa1xoFVucZpIGXigi7IDtsckkLlaW2T1XI4s2ssuC0xcgh/iRN9mzW8jeg3OxfY6uyZOce89Z6FDZEoBMR8E+XeU+Uum3lMfn2zGM/ymyyC3oewGK2mm4V03aq+KPMTfi3CR+w5v6wIEMDBhH</vt:lpwstr>
  </property>
  <property fmtid="{D5CDD505-2E9C-101B-9397-08002B2CF9AE}" pid="84" name="x1ye=50">
    <vt:lpwstr>2zqugUb4rFbsjXOcCWVl0HkyNP0XeNEoRVuJwWmVXc60TOAmdkIoHaR+O4FB4YEaLR32YJtw/KHmwzZQZYFqiuQgM2egJTC/Cn/P346UJQ4xf7MCCHbEaQ6J88CZ5wKQA8NPIboCT6VrGf81k+9aHBaLbPwcWUJ97CgjEFv8k+Q6Icy4BQ+DhPDm7H6/xDeP0AcH4hcyKO9Z2Oat9Ku5O6rOqfEC5nTtbNXeK/j0KtljispVk240qv7KMI/t0Fg</vt:lpwstr>
  </property>
  <property fmtid="{D5CDD505-2E9C-101B-9397-08002B2CF9AE}" pid="85" name="x1ye=51">
    <vt:lpwstr>tOjl9pVzqA5IezRpD1YZ63KHIQR+ZX+4FP4fZUsV4liIGRtYL/ktxGMyykeMp1/cuInXHu5dnkxR0vuPs88BDBREJ2GF4IPpaUlobJl/VVbmwYwIUPidapbaWDWkEsL4VGQQHp5sBVIRbEmZ2NSG8VLDQ9D1pLcW97tiJAJJTq8Y/581QnzpZZjYir1uytgVHxV9QBsU7y8/Vn9QOXd0O5z4zopjsuSiPzRZFwX0A9vVhaMKn4pKap/BHr51grd</vt:lpwstr>
  </property>
  <property fmtid="{D5CDD505-2E9C-101B-9397-08002B2CF9AE}" pid="86" name="x1ye=52">
    <vt:lpwstr>xeHdhKaouuQdhgBHL3evE/UzEgrIpl1HOKQXHH/L2uGnL09Iz7rjm+hfxm8sptgJF8PDjWsI6gjB+IJtcJP+7QJRZ//hADOBoDsI6XiPFaOKVQD+pIsqNQPWzV4zDGvRyN4GI/vaT2nnGp/72rnFg/r/1/CHCNqmgQYD4w63a4mlQY7FtkboDtWH/FJE0ODq+9DwEvaTXOeZTy+AGIxpjf4LxvmEv+pDaLGQrOCxdbPwKuoPnjzsoSUnd/pY4kL</vt:lpwstr>
  </property>
  <property fmtid="{D5CDD505-2E9C-101B-9397-08002B2CF9AE}" pid="87" name="x1ye=53">
    <vt:lpwstr>RUadlanfO6fmjnku65/iMfkQO0E2K7dALSCTu46baZ6rvh9c/jXOAmngejlnrR4C2beIe7UyCWuyGwFUcTH7X2P4pxRfs0fjWNY1au/+2CvHFdg3Z3wsVet1WLcFBq+0gML5HeJDY4yJQSpVr0dQA+tIq6F5ccw/EM+0AqTZCDMiqRI9cwGWycKPheiVgGBYSf9IJgAcnms70cvx6lgD7IyCdhJzTY5VvG+HziPy6numH8XcBpkPGtskwMMG6Zj</vt:lpwstr>
  </property>
  <property fmtid="{D5CDD505-2E9C-101B-9397-08002B2CF9AE}" pid="88" name="x1ye=54">
    <vt:lpwstr>/FP1ZVEb0PDO2Z3TIsXIQ9AnL9Fi8n+37P20h/qy28mh+nZKkKtgj9QcvwEdasCwNS/5zTinHEBJ27ncDV1J+oztqFrsvVpQQ1wwcuKcfYRjI50Z3e1HKkzuPm7+b34QiX2aZYUOwA+9waVuzzq0nXH2wIGsH30ukdwQkupR6vg3z+qKSF/v5iqHcj+rHcVriITn8WSyTDJBVE1Ldz0VrIUWeerwFQrm/vt/m/WpTZLUA0O4TX8EM49RPwEQY+9</vt:lpwstr>
  </property>
  <property fmtid="{D5CDD505-2E9C-101B-9397-08002B2CF9AE}" pid="89" name="x1ye=55">
    <vt:lpwstr>FVL7dH4lZj/sm4HN3wYARRV2rXlLYHCYcTHuPzqSG5ggRo8MCH2o9ErjhBobHaoNJnwavRTO1DXp4RKvr92BGDjex2vFkkcZS6rtniUkX5jFnX6wCzBiDNniN2iQt+HDKEw4IWUTSbYp4JGie1/vhnuHUkLebybDhGJF696HhEerI69ax5TJplrFzFc2VxOw6S7td24rFZUaB65G88Ri16xEx50e+uuWsWwErWdU4l1nP6wegINZgirf1NHs1SG</vt:lpwstr>
  </property>
  <property fmtid="{D5CDD505-2E9C-101B-9397-08002B2CF9AE}" pid="90" name="x1ye=56">
    <vt:lpwstr>dVC9/HQ2uBexlq5wIp32MQh6uU+e3fKgkKFT+H6FXYRlWulUhRz9ZGOXwFBB6hGbB3KLnugu9vfgYJyTlvwPjhkPdnOz247hykWIMp1uX3zniKJzcQb3bbDl2fhTcWw4edo6+DugRoIpNFwFuimzkDWMFJzpVscptz4mVrIKN0fioTdoUuBKwEzaMmriY7aMLkPjzHPZvUZUSb7LH7nDGidL9h/vGBEE1qo7lhKO/wLV3Yp3lUSg/sM1yIlxcH6</vt:lpwstr>
  </property>
  <property fmtid="{D5CDD505-2E9C-101B-9397-08002B2CF9AE}" pid="91" name="x1ye=57">
    <vt:lpwstr>J02H5ZGR7FUmaL6MNUbulPwnL9s3/c8r1+OJLiNCf9vfu1NeSbDRvsjWoerI2RdqzTaMfDc49vVJOM5+51+5rGG1iIilvUSXSlHeEILXuJLyJdM3swmpnP65QQI+E8GTMALVNjnOHwLmMhth1InqQkOUpLC56E075LFMqAkkxMN2nLphuJaZVYTCOm+qgIKUO3rDKIyFeLa1Q53a4uzbdgRjbOgfApAzKg5//tz5Qa4TO48kDIoeu5r6TPd2YgI</vt:lpwstr>
  </property>
  <property fmtid="{D5CDD505-2E9C-101B-9397-08002B2CF9AE}" pid="92" name="x1ye=58">
    <vt:lpwstr>sDk5XpF65ZBEdaolBXo6QbG/7Q5fQy3aDaH/eGfR+tASopU12xxfFyn4rl4xn6RFa2VXq7KJOTEtcr/oo3Wj7u6WNAHNVcnn7ldEneOq4PvM3ebEeFVdRulxmQxIXuQBGw2I9fRLZaCAfDmpPyYxZfJ4xxh8gK977s4I/93UyWU6//kwoQVcpGssYNJxvfT9f12PbmMazP+v9jCFy+rAHlux8lE38zdX6aiHcB/YrBaqWELtQg5QD4Ua8yne/Qn</vt:lpwstr>
  </property>
  <property fmtid="{D5CDD505-2E9C-101B-9397-08002B2CF9AE}" pid="93" name="x1ye=59">
    <vt:lpwstr>8Yq4avTup9VaaBxFNjhY9rehXJbuW5fgfQxbi6bpqEx88hGHhZEP0XPCeb8tSut730EeTLyqDGJV9OF+DUP+OChSQbU8I6T69JgbEeN3woqpT/ucRrPl1FmYWEdOm7S9rumpTnzizcKGyjSLX/2G3ZmHr34p8IvDjG6Hkgurv5qJlirwbFg8Je/wR2DTsOcAPXNfRBh+LXMX2Y0EJCSwl0NilvDiRc4Tse7SMW0xmUMQ5bqApMYKKB1Dripv7Zy</vt:lpwstr>
  </property>
  <property fmtid="{D5CDD505-2E9C-101B-9397-08002B2CF9AE}" pid="94" name="x1ye=6">
    <vt:lpwstr>wg8s5dHb75N7UnCjFGY6PmGr1BatuYKId81Yzlvcs2y9Ipgs9WVQgTFXg8dQl6dvjJ7K12Lb/InPvtngl/WVj6LWqgKXEIPjExVi2QbmzApxw4i5kUKfA2eLwA1mLh06olVir9XZ0p9cTUQz11A9eN3Xgyjk32gsstqqci5iYECol2I2nkCR0pDSreJPWDFqo9s1++kDQzBauIhAoUEXLc8oMgDsWuZn4MEVVcVzhBNSEZZ07A8EnDcWxIuLeeH</vt:lpwstr>
  </property>
  <property fmtid="{D5CDD505-2E9C-101B-9397-08002B2CF9AE}" pid="95" name="x1ye=60">
    <vt:lpwstr>SysUDYIdb0qeFJRW2452bNTNvaFv+/ENOKWfR+uAyNUsJsfIyNzmB0Akoadj3lv9q/b0/281KcaTuZIFLtLy3XV2kK+APtO7lx+iTvL0cxb8s8Q/KhuQ6f4NszRvOmz8YskD/lSgz+WtQjI1jPBqrxDsN/2ahy3qilCRdZQG1dLSpWgo8U/qeLtiZNbi/IDhX67+mIZWfaUSMfosawyCRJL7tY5PkoxO0NbRx3/yQCV/b2tbPUCrx/iXuIQ5Ln9</vt:lpwstr>
  </property>
  <property fmtid="{D5CDD505-2E9C-101B-9397-08002B2CF9AE}" pid="96" name="x1ye=61">
    <vt:lpwstr>tRC7bYYbHzYXX8YerQHuEnj/NTNM0tlYDl3SeST9k5LF2KA/0JFaGygE4hl2vlhviUX1zNd33XUpKnfFXxxFsFalMwCHuXTOe1pfoQd4GxMkXkx3UvH7c/CV+ZYqJpRv7Ojl/UAqfSrZYj3cuK5J9EkbQIDM86y2prtmf9tl0juNeNY5s88K0QuGixzvr4/LOTVrMZQA/SYENzsHxCPONWlI6hcEAuUeT9NM9wEgNe59sGCW+C1jmPYrcQtsglM</vt:lpwstr>
  </property>
  <property fmtid="{D5CDD505-2E9C-101B-9397-08002B2CF9AE}" pid="97" name="x1ye=62">
    <vt:lpwstr>fo/fXdROQ04Z9pyR5jlwRm4oTZLfN0NfAiRXey9rOTYAtU7TJg0yHXFOwXlP70K9bxNuMBUZoS2d/FIlPkb5HHXHZCgXldVCjG31i+LzO61DFyN48VpDw0AzQukkw0lwWrJJC3bITzneY5/XiTiAoz7WBIr9Zv2OO2SUIG95Yxbb4ct0TGHGZ86Zi62J31XYHkFDF7KgMkB9BtV2zC/aNDqLmhQRScYWOViaPTVbuzCfTcVPyFslAzxO2yEc00i</vt:lpwstr>
  </property>
  <property fmtid="{D5CDD505-2E9C-101B-9397-08002B2CF9AE}" pid="98" name="x1ye=63">
    <vt:lpwstr>QmaVRlPhx3BaV+NLOHyVFq0sl+Io8TxZynMjC/L5MAOCiEEq8c3f1P10EfFa5czYy+/jKdWMiaYazBzy2WV5TQC09T69FfPTrQ8G4HclpCllDF0oL+GkC0ACvDUvKSb9zMkAQfd8OX1jLnRtSa3RG7KVKWHgHr7I7hLK6NgjCve6mxH4dtcMQGEf8jnD/jkaxJYAYwcP9BzLLuMxCSqqjp/+SLAc1oh89/DO4BXpVL9lJRQUXT7cZ0uhbM/eKKd</vt:lpwstr>
  </property>
  <property fmtid="{D5CDD505-2E9C-101B-9397-08002B2CF9AE}" pid="99" name="x1ye=64">
    <vt:lpwstr>84/zaKI8IDedoyshr2tAP2/g4yHPpL00xpd1qIfPQj5YGAB7btgF1HDek57Ao8i34A00MvXLOHEbw538HQ+7Nn36FQv30/DTyoWJUSJgKErtF/R0Qr/spmt8vhp3MWW/g76NnqKERNiOX/jdt0fjfhaISzLDI4HIorZqhMogNyxyyioZf1vZVRdDgRVqapAljVkyOs3O0jnmLBBBTgMnJrQcn5k7L6rd/lzvjC1pe2dT+7MGYPvDMn1w2jklhyV</vt:lpwstr>
  </property>
  <property fmtid="{D5CDD505-2E9C-101B-9397-08002B2CF9AE}" pid="100" name="x1ye=65">
    <vt:lpwstr>fI9YOUMOrtoZaZCI2W9v9QzSVDfQ16g8imgPYkPeihSKqaVMwxMVbsfh63rfUEYstga6WIfK8vQCWgmVggLhMpsHdCKTSfhtwLNoX+JCZaV2I8itx/6SiM8E5H85EoUV0d9wSOu9+OcY8quWl+aOTUfSnQeB0TUrc35yrbygy9xWYBLOaiyvOjtTaHIyUnXH/vUJFum0tY9uoMa/U9/UrHBXJr8mZ64fgws+j1r/ghdfjfhHIYL4NzAfMxptug7</vt:lpwstr>
  </property>
  <property fmtid="{D5CDD505-2E9C-101B-9397-08002B2CF9AE}" pid="101" name="x1ye=66">
    <vt:lpwstr>jBzDUbjMHEkMkpAWG/xfMiH2Ge5fckkHCZP9lUwrObIc3GIep8dVbxvcLZYyB1M3f8pEr8cpzE0968eLw4p6T+lkpkAn/FD3dk/0/AHgKZLiArve0vwzfYUQyx8XKvKR8h4jBz4hfFDJ6s+QO5UgAWh8av7LY+TkisfxSdt7aCQBRFP4gCyVCSc5bYkXPOfP3zNVYWOjP3nL0XgtEAvP6K7LqjQqs1mGZh4yoVMzUUS7HtW/zQ0/tLFNlXWa8Zk</vt:lpwstr>
  </property>
  <property fmtid="{D5CDD505-2E9C-101B-9397-08002B2CF9AE}" pid="102" name="x1ye=67">
    <vt:lpwstr>e5BHbGPWGzo5iaq5gN5rS+4eruj3V2wuNI/m0ZKAupVtscNOrVkZ+idyGS8Fm/qLAnkRZa5CxceTiUI3+qiLmSmCZjF7kMRWHJj6bsdPwSe7O8sZfy+DgloTXOzLcyCVnvjmfcyriWIAw5X9OXpL1FEfuZPEBZEwPqp4biBLA2iN8DLkJGUFN+DcPZcgunwJxhB5JRVavkkeAHH5IZJt+v/0jTpepMXyFLhBJi/d8EGBrOv8GeaY2/vdfkn5gde</vt:lpwstr>
  </property>
  <property fmtid="{D5CDD505-2E9C-101B-9397-08002B2CF9AE}" pid="103" name="x1ye=68">
    <vt:lpwstr>w6B5oqC8NCvSDiK8A0kvneXqeL3PAmvC/FbBR7UmV9nfec8gPiVvBk7ZfDZ4/2Y5MPy0k4FEjvC6+lrg6NO41TeqHwWdmOwMYNE716fnu3Z9ljR6Ajgpv/4l2COgO0bIyB5ypF1S/t9tnji0wKu1BpIzujqIDbuXTQPZ1D9r/2QMjjzvJpBa6k3VZc5xGEiNer9kSL+8uykSBsx3Z3vFDlfUQC3BVAj+c7Ficzbvx22uH6II81uqdYqbuBjBZjG</vt:lpwstr>
  </property>
  <property fmtid="{D5CDD505-2E9C-101B-9397-08002B2CF9AE}" pid="104" name="x1ye=69">
    <vt:lpwstr>XgH7J31HMUSd/mfYlnIbKIHgErzxZ524n8ux1aaY4gFemMfk/tA/XgGibVK+h0KV4J8E8kBH96y/ybyQOK7NsDcVgW+4Sd+lnZW684KN8wzeuZl4ZUxWL5ptTEvkkvmIftmXPb63d5DxnBLkLd49TRp+1Xo4FyPUf+lEFbeRVQL4cNufNhLFjgv5yjyuC8FU7Vg4whE8ChthoD1FKpvk4hrkphpJWADM2WAXNfGvQ2IrC/sniJod/UDAd9vmSzw</vt:lpwstr>
  </property>
  <property fmtid="{D5CDD505-2E9C-101B-9397-08002B2CF9AE}" pid="105" name="x1ye=7">
    <vt:lpwstr>6em30UUEJWSp1c3WJ8CAM8vwQiNzi5CHHyLSDhO7au7JorgBCzwr1o6JyWLOFqVpQW7i/PxErG+nyfkjgrv6NjtdEBKF9GxPAgYPZwJbwhmxfnztf33aRsO14j/mkb/gzv/taJxD1RAp1TdpBaETwqWRWaryEmyYlm4u3+9arzeWDYxhdS13n+z/VYYnocx1w2aLRBKCAJ3hafNRJsEN7bUj+Xz/G0k1QB/8Z5BTs6MIkUo72NSFpybLUFYfgH7</vt:lpwstr>
  </property>
  <property fmtid="{D5CDD505-2E9C-101B-9397-08002B2CF9AE}" pid="106" name="x1ye=70">
    <vt:lpwstr>+WfoIpQTHMp76oCbplXgxoKdvmBHpRiRA/RC7xqqewn386jWGKQzlFLDBXoRFLHlfLVvQrqGiWFXksly1ICVwmGbFSByI5tUc4qyR7M1ls7YQUThwUKii9SxlYmjP/8g8GPfGVG5HRbw7nad9+KsTm53uf6+1bF9eIX8RpfgnflMe2WD02m9C7nyX7yr2cSLNoPG1Iob/3/8K6Vx/qN/cB50apBawhSpJN5Sck6IQLgV7LnGTLSLC7D6fIJOQP5</vt:lpwstr>
  </property>
  <property fmtid="{D5CDD505-2E9C-101B-9397-08002B2CF9AE}" pid="107" name="x1ye=71">
    <vt:lpwstr>k63IHbp2kY/4D6OmKamPZIHo8Zu3y0yFampd3NTkkahlnUKJT7zVo8bTpdOlN0PtJm0UyaTZJGSPKIw0SmWz318WLRmrtSt3UMYN6pnVpx1oRgr4UbhMzMLQiKBuVYiRNVfPWiSM+2sd8TjWWLM0Mo0fj3YtuqSeyFJQrk9RToRa0pTMQ6LlEqo6ZE1Ftz6Nq9WMe+6OFblP5yWvsklnADIdxMEOWY8vw2UaP7xmXRtqeymNH3Gz14seLHjm8t9</vt:lpwstr>
  </property>
  <property fmtid="{D5CDD505-2E9C-101B-9397-08002B2CF9AE}" pid="108" name="x1ye=72">
    <vt:lpwstr>Pm6kSNmeUNgLcA/ZHgmsi2HZT2BhB44bD3b421Ov0np3LgX4LEL6mLlx/fZ26+ZHX5tZqR8O1yeaY78d38mqKrqLVyz31YKQ0FJE5lcNW4oHv6JjjV7thqQn4wUPpDzsLCD/fULM5S4TqNqe2xol8qhC5LRPrPY0zYM4gQq6SLbS7Er+1wOucmDAJgxDnNfu6mTwgj9Tc/rU+MuDdKRVenLNrjPMb6ItchbdqeRGGYTirLgC6/6C3Vs7JXszAVw</vt:lpwstr>
  </property>
  <property fmtid="{D5CDD505-2E9C-101B-9397-08002B2CF9AE}" pid="109" name="x1ye=73">
    <vt:lpwstr>Eljh4KAud0ul7lrjy8lXARm+DfWXUMR8eV9hO9y1ZboUS1XlekoC/+CNGkD21N2vsVwX7+UHrR1KpP1TexKNBVagnf3NsTb7+KgEqavjoROotyeRcbBg99dNcfPtd3BN7Hpa08hI31X9HPNjxaIa1proOaw9/EBmgjvCL+89XTtnW6hz+EMmUu/2BYGGUhB+bj5bMluovdpN1+sS1u3G45i0zSd91npipLkDLuAAkTKaPn3KQK6NbXh2M0M9dfG</vt:lpwstr>
  </property>
  <property fmtid="{D5CDD505-2E9C-101B-9397-08002B2CF9AE}" pid="110" name="x1ye=74">
    <vt:lpwstr>ioSXd4U7hlkUhwC/tPO8Sru52tgxZpFiS3obtUAv5IRIldldJfXrz9qAQddxjL7RlqE2GHXq3vIwLMbz/jvesSBs98I2W8vjDZZVDxvG9wlVJHQEAAmPfMW7TULIuQqW58QQoUaO/z0nWs5rOY9VS3ahOPfIO3TNTT6UYEfC81vGFtAPhNoASTVJKUlT4zelDNIJ3v6VZA7ESKRAFg+muYrB1F9cgh6yEJnLH6kIyyoBk/elcVqHKFyTjyrQOm3</vt:lpwstr>
  </property>
  <property fmtid="{D5CDD505-2E9C-101B-9397-08002B2CF9AE}" pid="111" name="x1ye=75">
    <vt:lpwstr>wXaHU7RnjxLKcU3y/NsqXeIfHztFrZ5h77hWDoqm+typga+K9cd7FQkS78DX3trZdK131ggGOjql5dKXc49DfJu8TZAaZsQXVLADN+5BDDf8c70D+0JMjn1Pc8UAE1cOX//aIUL57uHaPm55bvAje4HwyyXHLDrErz/WwJThJ+Kb1KqrAFvpUBvoyUl0qPDFM/vwBzpLViaWwjNIhAl54B/syF04ZWtiEtqfkzgdOJrCRUzJALwA6RtBgGPz3CF</vt:lpwstr>
  </property>
  <property fmtid="{D5CDD505-2E9C-101B-9397-08002B2CF9AE}" pid="112" name="x1ye=76">
    <vt:lpwstr>9KSiPqnaDLrikRsa6hlpHvCGtIo2MKkeG5a15GunzUQxnx8Kv9cvGojmAfhhUCCiVisqAeOaA8ZsnT/ZQRZ4yQAicXObF50xd5xxbDatIttrOUgeY79ys2thdYRVkMH4rLu2HsOaau31MgOknMGadqybbK2BusMfWddl5MGQaCZW7OZtU+/eJ+p8I1w/mIuYQEHBh1jsdGXTKdobd/ZhgbHjp0OIs3KXhvsHiXBuNcz0+bCbYKRGnvLR/jtq1D6</vt:lpwstr>
  </property>
  <property fmtid="{D5CDD505-2E9C-101B-9397-08002B2CF9AE}" pid="113" name="x1ye=77">
    <vt:lpwstr>U3EDANgZMIQd/0r0fBSKxEhnes60Z+P3FLTdPot3Mqr68yd+ZBNLkOILqHqe1hMO9mAkxwAqA2zGUwTJpBE2TYyK4X0fiIzhi+ZReVTQU7G6sPTgX/1UhV2tCMyX1SqsqdBtCH6Y/djRqTBs7HzEMxPoYAXnzKGJUoHIkwviEBh1xGScmNEEv2ELrgdDCDNwKnVl+1fFUKwItH5IbzJ0oFI31s0uK+gTvBql0JqWjJLILb3axDCiCpZVRJHRJCy</vt:lpwstr>
  </property>
  <property fmtid="{D5CDD505-2E9C-101B-9397-08002B2CF9AE}" pid="114" name="x1ye=78">
    <vt:lpwstr>XfpKjJp46YY6Igh+jb1A8PufbwzUElvSbzuQ9arH+jjdTMSsx48VDqzs4lrGZZymX5C+l0DP34Jvs5NVGUEjp2QO7Pbqse7DdVF+VVZQGzF2cU0scFFsA+i1uCv0w76BIIF9+7CCUJIkZBBXtXTWh2b1raMO7xfiVglI/4VgAe/ZmQ/DOK+EGG0b/h7FXwj+/UG0IOnbZQ2gUSvAlxUy12YEkw0cHQbemQn1gUalAzc0LiLn2ELzPBpsDTP6VoF</vt:lpwstr>
  </property>
  <property fmtid="{D5CDD505-2E9C-101B-9397-08002B2CF9AE}" pid="115" name="x1ye=79">
    <vt:lpwstr>agDjWpxDh/pbseM/TnFJ9c7by6OIeBLZkW4EYHfrP0k32mwBC6qMSVwDe3mFsYFhSFh/J967LViuZr5OYHfGT/Yk3gU2PERMdzczi2kc4b3lBa6y1Y5bohBzKPE3/lae7kFn8b4jeDlqUx724VkyPrPYk43HGm3NtnuRTh1/ImAGgRZ8f2USkvGhiEnAlwBWcvQ4ZVTa2+Q5+gSZN9r9Q7S+cEyWdp8YAfgEsfIUHaDN5HwzukbyH4rVMryFToe</vt:lpwstr>
  </property>
  <property fmtid="{D5CDD505-2E9C-101B-9397-08002B2CF9AE}" pid="116" name="x1ye=8">
    <vt:lpwstr>ShFyGrVD2l84ZboRe7JGkMeWGOagdJ3zZvg16nvrqeRoerE5gBp89dKsKQzatea5XQxz87ge0hgvZxd7Ep9n0n0iyEqI1l7ME0s1+FNLEcdT3FREQY+r6gNnNxvS0wblrA6ZMgVIai33wCGO3C76t0PLGXLsI3m5JiPgPEpe8by9N2RAmn7drLoBvOUHc78DMIX05hKTLyJ8UPsdV+cagd7n5+EG6+c9Ae2xi9X1PuHPy14RhoU5I0+4zI7euBC</vt:lpwstr>
  </property>
  <property fmtid="{D5CDD505-2E9C-101B-9397-08002B2CF9AE}" pid="117" name="x1ye=80">
    <vt:lpwstr>rokOaXXvIzKJLO4KCfoOOlJG1X0KrUE+/eqn8WEXaJ8TRvDMBW7hMYvSN1AFkRNwaeKCgzWMEtvHeMGRICX5ODG7dxbHNkyU35umxL5I+BEE/SKFP/ZHHRCisbZdKwhC5fTCcmpx/23Qne1M+Ggc8D4WbMKqqXTZpHEval5d4m+wr8KR96jfKxkLwMG9/6ebcQs+gRamp98yrRuoHj9PO+YfNQvNUBwrKo9csmMhMwaNQNXWUertz2K1hrIjutw</vt:lpwstr>
  </property>
  <property fmtid="{D5CDD505-2E9C-101B-9397-08002B2CF9AE}" pid="118" name="x1ye=81">
    <vt:lpwstr>UZtd+95fksQ2WhC7YhXDuE3h0fgdAAnz6RJF0QvMhnvGb8BEMe9iMWanPrSK0FnWD+V0xS8wCoGQ0zcwglabv6awnxP/A5GgsxbND/Rt5EkWrTA+u9p1wOx37aNawZJ+aJZt0SEc5a+V9cDfPJxxjkANz5Kl0o+Jki8PrG3SP6aRE47iqpWpTbHWEquU1MSmOja/46UU9qTjTgw7zYWJex0IQozbIZGGITfaCS4RK0vohbuea7bMFhkoPenI1D6</vt:lpwstr>
  </property>
  <property fmtid="{D5CDD505-2E9C-101B-9397-08002B2CF9AE}" pid="119" name="x1ye=82">
    <vt:lpwstr>8jd9W6U9iO2dG7M029MB75sZaumvDPGmDPuOeySS6lvci50Ig7djj5NKAYIfb4jwWzawbi+SAj9ys+qF1tR9GFoHKNKrrpe3c6R9wjDYNjYPp28MrgdWR+sPvXokyBamxMtvYPkNHLtnjpfB6U16VF0Z2D98b3m+zNuVJP/QChwcnPq3p3j+GAvtEYFxRopl86Ugm9PmurS3kfYLF53JfYGfefRVGH1n22FhW3Zdhp4IpXKR66u43ReI3q7/Lwu</vt:lpwstr>
  </property>
  <property fmtid="{D5CDD505-2E9C-101B-9397-08002B2CF9AE}" pid="120" name="x1ye=83">
    <vt:lpwstr>u5o1censfQrNk0m/TSoxGFDgXngsdqi0WIC4Op1PyQ8WX7dreiUyfe/QL1LFgFaqHUwvyoASmlspXAyK2Hjyn9jrOV/JTKjfC+kV/PYiZF+8847CgGJPt9utNGKSnC0mdlwAIinPlq4xRmKzdFZHkDPrvk+MREFCM+bzll2dlLZTKFGEeVlgqht9uO+Lsd1tficJizTOVIfNxXB5f1ecBkyLu513ZHbAeVz20q0Zp3Vess5jNv9FFNyI79YIJNP</vt:lpwstr>
  </property>
  <property fmtid="{D5CDD505-2E9C-101B-9397-08002B2CF9AE}" pid="121" name="x1ye=84">
    <vt:lpwstr>+Asd+JxnjOq/WaGZN3aO65KNyezP74IgbNYwV47WccBuG31YuIS15uhUizPZCjKS2fAheUgBfdIy3SCbrlIra+Tn4IbAT9eSxxXJp27n5ewUIFRd0lx+kshHt6XBz+sz5DicPKD5o4VPtofeeTzu55mxzTcLp0vUoJCsjMA5zzjgFC3uTzgPkIyKYpUQJLRjkzlgvr9PUl+77NVRZFDyd0Izd/3leVxP4skcH733CWmLQtLrlClfRiiFDxrxweL</vt:lpwstr>
  </property>
  <property fmtid="{D5CDD505-2E9C-101B-9397-08002B2CF9AE}" pid="122" name="x1ye=85">
    <vt:lpwstr>IOnxTVxwqcXOXyFddkagPhtkYZLY1WLi5PMgbTYJWB3OQizGN1FDVvf8bh6gCMVvSvsmOhsF3nvpQp48ok+ODpxbzKfhsM9ABKHgbiZ0Lm4ibkJG1ivgnd6oNPYD4MndgA6ltv7aLXa3qbvMcZJ+PaIAlC4efXSxi6yGsoa1p6k05ha3xHKsMAFG/WjW0Hc2tLU0vAVTAiSMfe+IunnuOElJuPrujT3hGHltdUfFe8VlR4iYMqbTY5Y7vQAWffd</vt:lpwstr>
  </property>
  <property fmtid="{D5CDD505-2E9C-101B-9397-08002B2CF9AE}" pid="123" name="x1ye=86">
    <vt:lpwstr>/gFqEkUosJk6jDVhDEK1mxSpG0r+se04WdjLZNEgaRWmkM4hQtE5fjx2i0+VxRhb6sHMO3okRMNgkv3GPU1rlHyvBjKPADcbG2YNqFmWz7GX5HsD9csAA+PRei6jcg/Am1QAzt1HB5DNPpHA8c214OckviwcoUucULemSRWR8n3y89B/F1cMVWFFczoD9toVurUrNE02ZvIdVCe720pRB7k+CDf5FKHh9vWkmRnU6Qg991pMxpwtFQi7+MPrDFa</vt:lpwstr>
  </property>
  <property fmtid="{D5CDD505-2E9C-101B-9397-08002B2CF9AE}" pid="124" name="x1ye=87">
    <vt:lpwstr>wwINYUeHXLdtcEoBjVwu6eNQTEaBPRZUPVhM86nj/UeQDZk4TiH2nQGNRuVdqb2U9xThSDoepxEZU8B5rv37GgDzy5NOmERk6jS2n85cWSqNoB8gtDL6tqyxQrJCVxNRp3VcU4hXn+ZPqxMN5ssgan8+INHmwKz37OO3bWFBOD/uY0FBbC8GyM20Febpn6YZcOzPotrTUyN7zZiig0sdJ89EPxerHmhfLzc7pFBP4ht8KmOcpTW98Xgex5G5W6s</vt:lpwstr>
  </property>
  <property fmtid="{D5CDD505-2E9C-101B-9397-08002B2CF9AE}" pid="125" name="x1ye=88">
    <vt:lpwstr>ojPl5mhX3HF3W7SMmgCwjy4aaqDcouFa6VLi2cIi1Rf3+zFpKxnNPlXflPYavssyBNQwSUd9dAfAlKXriXxzVf2sRF/L0rYeOy+dkaRaV47PUXeN7K85ixDyHI1Ko7/E1mnQKDLOOufZ0njKShGgQ2le0Y4HcbaxnJQU4P8wHOox7uo0ILNebBrApsCfwvoN3UEIlGsUFWw7X5vG6ggK9Re5TUdkE+60TM3eu34BpEivM8y6egrtzoazAcLFGj4</vt:lpwstr>
  </property>
  <property fmtid="{D5CDD505-2E9C-101B-9397-08002B2CF9AE}" pid="126" name="x1ye=89">
    <vt:lpwstr>f5IkaVm913t0AKC5P89V93+RZZWjtrggBwR729/2VUCXWhE7TOOmne+Yh0CIw6QGUt1r9yU0mGFMthJj6lGHZ2LSupeBIdekfvNBqw9zGU96mdOhLxH8IGxNqiKc95BfjW/2ZMiVyu5anBuM7PAK6gb+KxojnQK5JwDJTbyRGI5h3cqBiT4+d9GKFQ62GXkXMFe3ZWIK2UwNRYzG2IImYE6fKuNrDH/TObO5XNwJLhb/8wd/7Hbg3rKPWl1rml/</vt:lpwstr>
  </property>
  <property fmtid="{D5CDD505-2E9C-101B-9397-08002B2CF9AE}" pid="127" name="x1ye=9">
    <vt:lpwstr>URZFCQOAKhSHRA/XNz9+uVhDQMryZMAvVH1zV5N5ID4r32z3YrWI1eUXif8+Zm3deTBIG4SgjPS9OWA3JNz3n/GJxnYfuUqdl1a/CfJmB9pZHxsdFZ/2V8Qy6QWJ0uIhL/uvwb2E41ZFxCE0sV4IFac3c8gM76U56aVT39PrDBYG2TAz3okYIbvi2PkIxhL/9lxF35UW7B5qX4bXxg0rtTasaFT9RpsA6tmGz0X81QDSC/6tQfhhh59B95vnwWr</vt:lpwstr>
  </property>
  <property fmtid="{D5CDD505-2E9C-101B-9397-08002B2CF9AE}" pid="128" name="x1ye=90">
    <vt:lpwstr>ud2NhIHuucdZPPdxgUbnvJtaMqW0pv+4GSsRVuOxNb6aPTwP6K0nFyA6H6ScY1njExmsl3zXO8HtJcnIvPjY3qWZqqtnBG3lkBxKNCbjej9N2jxagzgUo46Xb23nEQcL1at3qmRP3QdGks0RzYss7WNtXE0073E0ueBuIiGom71MtElD+Y8S/TtZZxZPp3Nj6thAtaxv3C/qVW4qN17vGi5Wn2uhE7IJcz2ePV6/cacHJKfkvNgED1uRJLyTWN+</vt:lpwstr>
  </property>
  <property fmtid="{D5CDD505-2E9C-101B-9397-08002B2CF9AE}" pid="129" name="x1ye=91">
    <vt:lpwstr>aAHPglb8BOKQk6x1laS+PTM98EElVNQi3p9NztkJGMElXhvVN4kIED8RlQ+sRYkc9xYFDXnvunkCa8eJj+mOZJKWX+sy1jdyy8vP8NQ320laGUHtia0JpdqPGoBI359iQEeUs7IzxXPT6RGDrITIqdDhL8AG5ElHlXXZb3YsVnnOuMs/s6KYZY6dYxrtIu8XF5087pAttbGd1Qj1DkWx8grbovJUuLINYT2tb3SFDeJGh72L/t2di2xv0O+GJVa</vt:lpwstr>
  </property>
  <property fmtid="{D5CDD505-2E9C-101B-9397-08002B2CF9AE}" pid="130" name="x1ye=92">
    <vt:lpwstr>M4CGWqydirrLb3EWZhYsniM3fHgNIUPLQvi716ML0OtHGgvKOcxbxThDicRNSmcb6FIIbiR1bxrqun6pIBL1qBjtLgmolWwyxvNjAzldlmC+4cLCp6xFGdvxOFM/QIgQd3m52IZrkVZywrkXeprRu83iOp1cMcidOlgiuu4u9k5lSG4lK4srGR9hFK3Z1ruGPCv26An4S3kYVSqJy9lRa9sfoSS39xr4y5g0NeAMaYv+IEH9MhN0Wqxlf72Lpfh</vt:lpwstr>
  </property>
  <property fmtid="{D5CDD505-2E9C-101B-9397-08002B2CF9AE}" pid="131" name="x1ye=93">
    <vt:lpwstr>kvNoz4waB24HYIoshzQjE/4I7iefqALj3W3xzEjGgdicRqoe3wP8JR1LZyycL7hkEpYHqhvQHv7XqgAl8DAbCoTLYt11gH98HW9KHcQRIj+orS7viWBL2AZGTQTTL4kB9VhRrzIpqkYSfBtRvaqP77g6lIYLVJ22ujSJ/AJGvh7sjln3nObypWAXZHZAaKdbzUvyu5sUGH+bD5ua0ypxiovoTV3x094HcmUy8/t7MQOA2GR2mSOH8lrR4v5fFAj</vt:lpwstr>
  </property>
  <property fmtid="{D5CDD505-2E9C-101B-9397-08002B2CF9AE}" pid="132" name="x1ye=94">
    <vt:lpwstr>HsY+64uZlpstlv54+sxi+Pbrd9uU3woosjtkD8uv8vO7lPi+DM4adF4MACGeBcyyX1VnnC7UvukODFdaDgBN/WPjbrfe7pahSwR4rPmXtPL0P7pBzEuBwI71s3Lgm4+epUOgyflBvSeZvWGGEaRljwm7f26ldLkD8iOwldrzImmTVSlm1dzPkbUJXXv9GG283xIfGYtHu7j2acv/JgFs8sNzzr1IIvQqnfw3nnVGI4M5jm/x9pN6YZht8XUC4IP</vt:lpwstr>
  </property>
  <property fmtid="{D5CDD505-2E9C-101B-9397-08002B2CF9AE}" pid="133" name="x1ye=95">
    <vt:lpwstr>KUA2AJVFyoHHgGad9hL7RTv2XDBb8IgWtjgXKWPryQjKN5Exl+fsmC8h7WSHMr4Bw8Zk6WDLiuJNp5rfY2x67uobuKaGIt+78J2ZPUGC9wMq5/uIkBQg1A2Woqxs3w0ewQxCxv/FcabWCr7uwRffHxACxJwYM8JgCFZJBIIDerrLklg9nwgLCTDyDNCqK52k6rJPQ8begbKrpglhYbIXsLUjM0EPMi06reXiuB9Yudk3AbsHWk15UE2EQaRvwAK</vt:lpwstr>
  </property>
  <property fmtid="{D5CDD505-2E9C-101B-9397-08002B2CF9AE}" pid="134" name="x1ye=96">
    <vt:lpwstr>f3dl5Vyx1PxvwF4XmjY+b26MeQIFSx05rKVe66WddoLnNwS2L/nYkFDHwE1W74KymSKMZSFUCrW+sMBfkzUqQRomEr26vBA0iO337AHhpZnw6Uxd8ND/Ku1sDrM6AbGVyF9W+tIjXFxGMpZNrJ+vBD6lsonyfKWOclzVjyO/OUXHTh53AlQLHn8CcJhBw8p4c3cK8MX5xwkeI4DBguwzvzAZouCypQ4i0/mX1munLbapMctraB/v0QJP3gQkzPB</vt:lpwstr>
  </property>
  <property fmtid="{D5CDD505-2E9C-101B-9397-08002B2CF9AE}" pid="135" name="x1ye=97">
    <vt:lpwstr>RuzkHQpMXyPcNzQSBzDNFUYNQxeHx5OWoGUBHzdK6BuOfTuZcOFPYudflvn0uDYU5njq9UBlf++wxMsV2H39gwULgbgzgHoXKlpDQPo8Vcjxvwy9FsR42PvzVlZQ1wU3VeSVyeZdfF5eASNXDymTkb1b78xybNevqZfBNxpud5e4ByiAoUmYhAjJbjYMJdbgylDq85qRZ/WPwA1ekVJ8pq19Z7cTlEA7XsVuSMD764sfnbrW46FModN3dBa97JC</vt:lpwstr>
  </property>
  <property fmtid="{D5CDD505-2E9C-101B-9397-08002B2CF9AE}" pid="136" name="x1ye=98">
    <vt:lpwstr>IhPh7Kmyx6FvNVq1vhBUIgR9SAvWt6Iqvp+XCcfJSr6Lsdq/H6REDXEhz6puVY1zn+U6bsd+lKntKXxWkhsLmOeDWhcopGB9mFUa7WCWZIYGaCTmSuSTxNXf+y9LQ4SXQu3/20iwhd8cpkFvhzM8IR0LRKFSh6gjjXTaNqoVZHhVWcFwnwXrpHWgfyvA0QQCv+9sWcoqWsw0qHIbEybiWI+O8vgrowJw279T+KNPbjw6zdWHumuH5VtGY2d1bIC</vt:lpwstr>
  </property>
  <property fmtid="{D5CDD505-2E9C-101B-9397-08002B2CF9AE}" pid="137" name="x1ye=99">
    <vt:lpwstr>m71kS+g4om1AcfWSSkGuohV1+G/9+f+WamBJDl1+0JVFzpzdrdY2UT8AM4ev9TnGcdfqTigul2Ew5OrXHUyRAUbgPRb6QtN2YdTWzMQi5dxsI4eHwyDec4R7k50NF8MBEj5AuyYErGRApHiuzXY9TgJAeQaaNVXwU/JPYmXh4vmTa5jP3vAkt2+QSqX/wTOp5SSOS3V1lt1CNDUYsqpfvl02Tudlbp/FWtgIYmpg+ClGyn5ClNTWpgmuIubOq/t</vt:lpwstr>
  </property>
</Properties>
</file>