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115392" w14:textId="093F44BB" w:rsidR="008B29E3" w:rsidRPr="00BC717A" w:rsidRDefault="00FF58B4" w:rsidP="00BC717A">
      <w:pPr>
        <w:pStyle w:val="documentname"/>
        <w:pBdr>
          <w:top w:val="single" w:sz="12" w:space="0" w:color="000000"/>
          <w:bottom w:val="single" w:sz="16" w:space="6" w:color="000000"/>
        </w:pBdr>
        <w:spacing w:before="200" w:line="240" w:lineRule="auto"/>
        <w:jc w:val="right"/>
        <w:rPr>
          <w:rFonts w:ascii="Arial" w:eastAsia="Arial" w:hAnsi="Arial" w:cs="Arial"/>
          <w:caps/>
          <w:sz w:val="44"/>
          <w:szCs w:val="44"/>
        </w:rPr>
      </w:pPr>
      <w:r w:rsidRPr="00BC717A">
        <w:rPr>
          <w:rStyle w:val="span"/>
          <w:rFonts w:ascii="Arial" w:eastAsia="Arial" w:hAnsi="Arial" w:cs="Arial"/>
          <w:caps/>
          <w:sz w:val="44"/>
          <w:szCs w:val="44"/>
        </w:rPr>
        <w:t>SWETHA</w:t>
      </w:r>
      <w:r w:rsidRPr="00BC717A">
        <w:rPr>
          <w:rFonts w:ascii="Arial" w:eastAsia="Arial" w:hAnsi="Arial" w:cs="Arial"/>
          <w:caps/>
          <w:sz w:val="44"/>
          <w:szCs w:val="44"/>
        </w:rPr>
        <w:t xml:space="preserve"> </w:t>
      </w:r>
      <w:r w:rsidRPr="00BC717A">
        <w:rPr>
          <w:rStyle w:val="span"/>
          <w:rFonts w:ascii="Arial" w:eastAsia="Arial" w:hAnsi="Arial" w:cs="Arial"/>
          <w:caps/>
          <w:sz w:val="44"/>
          <w:szCs w:val="44"/>
        </w:rPr>
        <w:t>RAVINDRA</w:t>
      </w:r>
      <w:r w:rsidR="00BC717A">
        <w:rPr>
          <w:noProof/>
        </w:rPr>
        <w:drawing>
          <wp:inline distT="0" distB="0" distL="0" distR="0" wp14:anchorId="327DF418" wp14:editId="1E046084">
            <wp:extent cx="1209040" cy="10191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4386" t="6863" r="-1" b="5882"/>
                    <a:stretch/>
                  </pic:blipFill>
                  <pic:spPr bwMode="auto">
                    <a:xfrm>
                      <a:off x="0" y="0"/>
                      <a:ext cx="1209040" cy="1019175"/>
                    </a:xfrm>
                    <a:prstGeom prst="rect">
                      <a:avLst/>
                    </a:prstGeom>
                    <a:noFill/>
                    <a:ln>
                      <a:noFill/>
                    </a:ln>
                    <a:extLst>
                      <a:ext uri="{53640926-AAD7-44D8-BBD7-CCE9431645EC}">
                        <a14:shadowObscured xmlns:a14="http://schemas.microsoft.com/office/drawing/2010/main"/>
                      </a:ext>
                    </a:extLst>
                  </pic:spPr>
                </pic:pic>
              </a:graphicData>
            </a:graphic>
          </wp:inline>
        </w:drawing>
      </w:r>
      <w:r w:rsidR="00BC717A">
        <w:rPr>
          <w:noProof/>
        </w:rPr>
        <w:drawing>
          <wp:inline distT="0" distB="0" distL="0" distR="0" wp14:anchorId="726D3806" wp14:editId="630B2D26">
            <wp:extent cx="867410" cy="847090"/>
            <wp:effectExtent l="0" t="0" r="889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67410" cy="847090"/>
                    </a:xfrm>
                    <a:prstGeom prst="rect">
                      <a:avLst/>
                    </a:prstGeom>
                  </pic:spPr>
                </pic:pic>
              </a:graphicData>
            </a:graphic>
          </wp:inline>
        </w:drawing>
      </w:r>
    </w:p>
    <w:p w14:paraId="22BFD837" w14:textId="77777777" w:rsidR="008B29E3" w:rsidRDefault="00FF58B4">
      <w:pPr>
        <w:pStyle w:val="div"/>
        <w:spacing w:line="0" w:lineRule="atLeast"/>
        <w:rPr>
          <w:rFonts w:ascii="Arial" w:eastAsia="Arial" w:hAnsi="Arial" w:cs="Arial"/>
          <w:sz w:val="0"/>
          <w:szCs w:val="0"/>
        </w:rPr>
      </w:pPr>
      <w:r>
        <w:rPr>
          <w:rFonts w:ascii="Arial" w:eastAsia="Arial" w:hAnsi="Arial" w:cs="Arial"/>
          <w:sz w:val="0"/>
          <w:szCs w:val="0"/>
        </w:rPr>
        <w:t> </w:t>
      </w:r>
    </w:p>
    <w:p w14:paraId="34D67718" w14:textId="0E72AE3E" w:rsidR="008B29E3" w:rsidRPr="00310824" w:rsidRDefault="00FF58B4">
      <w:pPr>
        <w:pStyle w:val="divaddress"/>
        <w:spacing w:before="60"/>
        <w:rPr>
          <w:rFonts w:asciiTheme="minorHAnsi" w:eastAsia="Arial" w:hAnsiTheme="minorHAnsi" w:cstheme="minorHAnsi"/>
          <w:sz w:val="24"/>
          <w:szCs w:val="24"/>
        </w:rPr>
      </w:pPr>
      <w:r w:rsidRPr="00310824">
        <w:rPr>
          <w:rStyle w:val="span"/>
          <w:rFonts w:asciiTheme="minorHAnsi" w:eastAsia="Arial" w:hAnsiTheme="minorHAnsi" w:cstheme="minorHAnsi"/>
        </w:rPr>
        <w:t>Hampton Vale, Peterborough, </w:t>
      </w:r>
      <w:r w:rsidR="000F43CC" w:rsidRPr="00310824">
        <w:rPr>
          <w:rStyle w:val="span"/>
          <w:rFonts w:asciiTheme="minorHAnsi" w:eastAsia="Arial" w:hAnsiTheme="minorHAnsi" w:cstheme="minorHAnsi"/>
        </w:rPr>
        <w:t>Cambridge shire</w:t>
      </w:r>
      <w:r w:rsidRPr="00310824">
        <w:rPr>
          <w:rStyle w:val="span"/>
          <w:rFonts w:asciiTheme="minorHAnsi" w:eastAsia="Arial" w:hAnsiTheme="minorHAnsi" w:cstheme="minorHAnsi"/>
        </w:rPr>
        <w:t> PE7 8HT | +44 (0) 7867262786 |</w:t>
      </w:r>
      <w:r w:rsidRPr="00310824">
        <w:rPr>
          <w:rFonts w:asciiTheme="minorHAnsi" w:eastAsia="Arial" w:hAnsiTheme="minorHAnsi" w:cstheme="minorHAnsi"/>
          <w:sz w:val="24"/>
          <w:szCs w:val="24"/>
        </w:rPr>
        <w:t xml:space="preserve"> </w:t>
      </w:r>
      <w:r w:rsidRPr="00310824">
        <w:rPr>
          <w:rStyle w:val="span"/>
          <w:rFonts w:asciiTheme="minorHAnsi" w:eastAsia="Arial" w:hAnsiTheme="minorHAnsi" w:cstheme="minorHAnsi"/>
        </w:rPr>
        <w:t>swethamohanb@gmail.com |</w:t>
      </w:r>
      <w:r w:rsidRPr="00310824">
        <w:rPr>
          <w:rFonts w:asciiTheme="minorHAnsi" w:eastAsia="Arial" w:hAnsiTheme="minorHAnsi" w:cstheme="minorHAnsi"/>
          <w:sz w:val="24"/>
          <w:szCs w:val="24"/>
        </w:rPr>
        <w:t xml:space="preserve"> </w:t>
      </w:r>
      <w:r w:rsidRPr="00310824">
        <w:rPr>
          <w:rStyle w:val="span"/>
          <w:rFonts w:asciiTheme="minorHAnsi" w:eastAsia="Arial" w:hAnsiTheme="minorHAnsi" w:cstheme="minorHAnsi"/>
          <w:b/>
          <w:bCs/>
        </w:rPr>
        <w:t>Nationality: </w:t>
      </w:r>
      <w:r w:rsidRPr="00310824">
        <w:rPr>
          <w:rStyle w:val="span"/>
          <w:rFonts w:asciiTheme="minorHAnsi" w:eastAsia="Arial" w:hAnsiTheme="minorHAnsi" w:cstheme="minorHAnsi"/>
        </w:rPr>
        <w:t>British</w:t>
      </w:r>
    </w:p>
    <w:p w14:paraId="22A3A7A4" w14:textId="77777777" w:rsidR="008B29E3" w:rsidRPr="00BC717A" w:rsidRDefault="00FF58B4">
      <w:pPr>
        <w:pStyle w:val="divdocumentdivsectiontitle"/>
        <w:spacing w:before="200" w:after="40"/>
        <w:jc w:val="center"/>
        <w:rPr>
          <w:rFonts w:ascii="Arial" w:eastAsia="Arial" w:hAnsi="Arial" w:cs="Arial"/>
          <w:b/>
          <w:bCs/>
          <w:color w:val="auto"/>
        </w:rPr>
      </w:pPr>
      <w:r w:rsidRPr="00BC717A">
        <w:rPr>
          <w:rFonts w:ascii="Arial" w:eastAsia="Arial" w:hAnsi="Arial" w:cs="Arial"/>
          <w:b/>
          <w:bCs/>
          <w:color w:val="auto"/>
        </w:rPr>
        <w:t>Professional Summary</w:t>
      </w:r>
    </w:p>
    <w:p w14:paraId="32521E96" w14:textId="239C61E3" w:rsidR="0094527E" w:rsidRDefault="00712EB4">
      <w:pPr>
        <w:pStyle w:val="p"/>
        <w:spacing w:line="280" w:lineRule="atLeast"/>
        <w:rPr>
          <w:rFonts w:asciiTheme="minorHAnsi" w:eastAsia="Arial" w:hAnsiTheme="minorHAnsi" w:cstheme="minorHAnsi"/>
        </w:rPr>
      </w:pPr>
      <w:r w:rsidRPr="00712EB4">
        <w:rPr>
          <w:rFonts w:asciiTheme="minorHAnsi" w:eastAsia="Arial" w:hAnsiTheme="minorHAnsi" w:cstheme="minorHAnsi"/>
        </w:rPr>
        <w:t xml:space="preserve">Professional Project Manager with </w:t>
      </w:r>
      <w:r w:rsidR="00307E7B">
        <w:rPr>
          <w:rFonts w:asciiTheme="minorHAnsi" w:eastAsia="Arial" w:hAnsiTheme="minorHAnsi" w:cstheme="minorHAnsi"/>
        </w:rPr>
        <w:t xml:space="preserve">extensive expertise in System Development Lifecycle (SDLC) methodologies and Agile project management </w:t>
      </w:r>
      <w:r w:rsidR="0007726C">
        <w:rPr>
          <w:rFonts w:asciiTheme="minorHAnsi" w:eastAsia="Arial" w:hAnsiTheme="minorHAnsi" w:cstheme="minorHAnsi"/>
        </w:rPr>
        <w:t xml:space="preserve">techniques to manage </w:t>
      </w:r>
      <w:r w:rsidR="00172020">
        <w:rPr>
          <w:rFonts w:asciiTheme="minorHAnsi" w:eastAsia="Arial" w:hAnsiTheme="minorHAnsi" w:cstheme="minorHAnsi"/>
        </w:rPr>
        <w:t>multimillion-dollar</w:t>
      </w:r>
      <w:r w:rsidR="0007726C">
        <w:rPr>
          <w:rFonts w:asciiTheme="minorHAnsi" w:eastAsia="Arial" w:hAnsiTheme="minorHAnsi" w:cstheme="minorHAnsi"/>
        </w:rPr>
        <w:t xml:space="preserve"> projects and project teams</w:t>
      </w:r>
      <w:r w:rsidRPr="00712EB4">
        <w:rPr>
          <w:rFonts w:asciiTheme="minorHAnsi" w:eastAsia="Arial" w:hAnsiTheme="minorHAnsi" w:cstheme="minorHAnsi"/>
        </w:rPr>
        <w:t>. Successfully lead ambitious business change and technology projects in both structured and unstructured environments; consistently meet deadlines, budget goals, and quality expectations</w:t>
      </w:r>
      <w:r w:rsidR="00662E6A">
        <w:rPr>
          <w:rFonts w:asciiTheme="minorHAnsi" w:eastAsia="Arial" w:hAnsiTheme="minorHAnsi" w:cstheme="minorHAnsi"/>
        </w:rPr>
        <w:t xml:space="preserve">. </w:t>
      </w:r>
      <w:r w:rsidR="0063334F">
        <w:rPr>
          <w:rFonts w:asciiTheme="minorHAnsi" w:eastAsia="Arial" w:hAnsiTheme="minorHAnsi" w:cstheme="minorHAnsi"/>
        </w:rPr>
        <w:t xml:space="preserve">Forge productive and professional relationship with </w:t>
      </w:r>
      <w:r w:rsidR="00EF06B4">
        <w:rPr>
          <w:rFonts w:asciiTheme="minorHAnsi" w:eastAsia="Arial" w:hAnsiTheme="minorHAnsi" w:cstheme="minorHAnsi"/>
        </w:rPr>
        <w:t xml:space="preserve">all </w:t>
      </w:r>
      <w:r w:rsidR="00EA268C">
        <w:rPr>
          <w:rFonts w:asciiTheme="minorHAnsi" w:eastAsia="Arial" w:hAnsiTheme="minorHAnsi" w:cstheme="minorHAnsi"/>
        </w:rPr>
        <w:t>teams and departments.</w:t>
      </w:r>
      <w:r w:rsidR="00B04C49">
        <w:rPr>
          <w:rFonts w:asciiTheme="minorHAnsi" w:eastAsia="Arial" w:hAnsiTheme="minorHAnsi" w:cstheme="minorHAnsi"/>
        </w:rPr>
        <w:t xml:space="preserve"> </w:t>
      </w:r>
      <w:r w:rsidR="00F2599C" w:rsidRPr="00F2599C">
        <w:rPr>
          <w:rFonts w:asciiTheme="minorHAnsi" w:eastAsia="Arial" w:hAnsiTheme="minorHAnsi" w:cstheme="minorHAnsi"/>
        </w:rPr>
        <w:t>Confident leader and mentor who develops top-tier teams by instilling the highest levels of employee morale and excellence.</w:t>
      </w:r>
    </w:p>
    <w:p w14:paraId="0D5008D1" w14:textId="35EBCE5E" w:rsidR="00B632D4" w:rsidRDefault="009F54C2">
      <w:pPr>
        <w:pStyle w:val="p"/>
        <w:spacing w:line="280" w:lineRule="atLeast"/>
        <w:rPr>
          <w:rFonts w:asciiTheme="minorHAnsi" w:eastAsia="Arial" w:hAnsiTheme="minorHAnsi" w:cstheme="minorHAnsi"/>
        </w:rPr>
      </w:pPr>
      <w:r>
        <w:rPr>
          <w:rFonts w:asciiTheme="minorHAnsi" w:eastAsia="Arial" w:hAnsiTheme="minorHAnsi" w:cstheme="minorHAnsi"/>
        </w:rPr>
        <w:t xml:space="preserve">Work to provide </w:t>
      </w:r>
      <w:r w:rsidR="00172020">
        <w:rPr>
          <w:rFonts w:asciiTheme="minorHAnsi" w:eastAsia="Arial" w:hAnsiTheme="minorHAnsi" w:cstheme="minorHAnsi"/>
        </w:rPr>
        <w:t>strategic, operational and fiscal leadership while working to reach the company’s long-term goals and maintain Organizational vision.</w:t>
      </w:r>
      <w:r w:rsidR="00BA65CB">
        <w:rPr>
          <w:rFonts w:asciiTheme="minorHAnsi" w:eastAsia="Arial" w:hAnsiTheme="minorHAnsi" w:cstheme="minorHAnsi"/>
        </w:rPr>
        <w:br/>
        <w:t>Awarded for Service excellence</w:t>
      </w:r>
      <w:r w:rsidR="00FA5081">
        <w:rPr>
          <w:rFonts w:asciiTheme="minorHAnsi" w:eastAsia="Arial" w:hAnsiTheme="minorHAnsi" w:cstheme="minorHAnsi"/>
        </w:rPr>
        <w:t>, Result Driven and Insightful expertise for the excellence contribution in the organization</w:t>
      </w:r>
      <w:r w:rsidR="0034306A">
        <w:rPr>
          <w:rFonts w:asciiTheme="minorHAnsi" w:eastAsia="Arial" w:hAnsiTheme="minorHAnsi" w:cstheme="minorHAnsi"/>
        </w:rPr>
        <w:t>.</w:t>
      </w:r>
    </w:p>
    <w:p w14:paraId="1AD8C5E0" w14:textId="77777777" w:rsidR="00B632D4" w:rsidRPr="00310824" w:rsidRDefault="00B632D4" w:rsidP="00B632D4">
      <w:pPr>
        <w:pStyle w:val="divdocumentdivsectiontitle"/>
        <w:spacing w:before="200" w:after="40"/>
        <w:jc w:val="center"/>
        <w:rPr>
          <w:rFonts w:asciiTheme="minorHAnsi" w:eastAsia="Arial" w:hAnsiTheme="minorHAnsi" w:cstheme="minorHAnsi"/>
          <w:b/>
          <w:bCs/>
          <w:color w:val="auto"/>
          <w:sz w:val="24"/>
          <w:szCs w:val="24"/>
        </w:rPr>
      </w:pPr>
      <w:r>
        <w:rPr>
          <w:rFonts w:asciiTheme="minorHAnsi" w:eastAsia="Arial" w:hAnsiTheme="minorHAnsi" w:cstheme="minorHAnsi"/>
          <w:b/>
          <w:bCs/>
          <w:color w:val="auto"/>
          <w:sz w:val="24"/>
          <w:szCs w:val="24"/>
        </w:rPr>
        <w:t>Key Skills</w:t>
      </w:r>
    </w:p>
    <w:tbl>
      <w:tblPr>
        <w:tblStyle w:val="divdocumenttable"/>
        <w:tblW w:w="0" w:type="auto"/>
        <w:tblLayout w:type="fixed"/>
        <w:tblCellMar>
          <w:left w:w="0" w:type="dxa"/>
          <w:right w:w="0" w:type="dxa"/>
        </w:tblCellMar>
        <w:tblLook w:val="05E0" w:firstRow="1" w:lastRow="1" w:firstColumn="1" w:lastColumn="1" w:noHBand="0" w:noVBand="1"/>
      </w:tblPr>
      <w:tblGrid>
        <w:gridCol w:w="5153"/>
        <w:gridCol w:w="5153"/>
      </w:tblGrid>
      <w:tr w:rsidR="00B632D4" w:rsidRPr="00310824" w14:paraId="5C7C5BAE" w14:textId="77777777" w:rsidTr="00804846">
        <w:tc>
          <w:tcPr>
            <w:tcW w:w="5153" w:type="dxa"/>
            <w:tcMar>
              <w:top w:w="5" w:type="dxa"/>
              <w:left w:w="5" w:type="dxa"/>
              <w:bottom w:w="5" w:type="dxa"/>
              <w:right w:w="5" w:type="dxa"/>
            </w:tcMar>
            <w:hideMark/>
          </w:tcPr>
          <w:p w14:paraId="092BE537"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Outstanding customer service</w:t>
            </w:r>
          </w:p>
          <w:p w14:paraId="7405235A"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Testing and diagnosing</w:t>
            </w:r>
          </w:p>
          <w:p w14:paraId="042A32A1"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Technical analysis</w:t>
            </w:r>
          </w:p>
          <w:p w14:paraId="61E4F293"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Data collection and analysis</w:t>
            </w:r>
          </w:p>
          <w:p w14:paraId="273AD210"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Business artifacts documentation</w:t>
            </w:r>
          </w:p>
          <w:p w14:paraId="16996F6E"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Gap analysis</w:t>
            </w:r>
          </w:p>
          <w:p w14:paraId="17548A9B"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scope defining</w:t>
            </w:r>
          </w:p>
          <w:p w14:paraId="21562644"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Stakeholder relationship management</w:t>
            </w:r>
          </w:p>
          <w:p w14:paraId="0106BCE6" w14:textId="77777777" w:rsidR="00B632D4" w:rsidRDefault="00B632D4" w:rsidP="00804846">
            <w:pPr>
              <w:pStyle w:val="ulli"/>
              <w:numPr>
                <w:ilvl w:val="0"/>
                <w:numId w:val="7"/>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development and lifecycle</w:t>
            </w:r>
          </w:p>
          <w:p w14:paraId="7A896DE3" w14:textId="77777777" w:rsidR="00B632D4" w:rsidRDefault="00B632D4" w:rsidP="00804846">
            <w:pPr>
              <w:pStyle w:val="ulli"/>
              <w:numPr>
                <w:ilvl w:val="0"/>
                <w:numId w:val="7"/>
              </w:numPr>
              <w:spacing w:line="280" w:lineRule="atLeast"/>
              <w:ind w:left="640" w:hanging="261"/>
              <w:rPr>
                <w:rFonts w:asciiTheme="minorHAnsi" w:eastAsia="Arial" w:hAnsiTheme="minorHAnsi" w:cstheme="minorHAnsi"/>
              </w:rPr>
            </w:pPr>
            <w:r>
              <w:rPr>
                <w:rFonts w:asciiTheme="minorHAnsi" w:eastAsia="Arial" w:hAnsiTheme="minorHAnsi" w:cstheme="minorHAnsi"/>
              </w:rPr>
              <w:t>Product Road map</w:t>
            </w:r>
          </w:p>
          <w:p w14:paraId="05498F5C" w14:textId="77777777" w:rsidR="00B632D4" w:rsidRPr="00310824" w:rsidRDefault="00B632D4" w:rsidP="00804846">
            <w:pPr>
              <w:pStyle w:val="ulli"/>
              <w:numPr>
                <w:ilvl w:val="0"/>
                <w:numId w:val="7"/>
              </w:numPr>
              <w:spacing w:line="280" w:lineRule="atLeast"/>
              <w:ind w:left="640" w:hanging="261"/>
              <w:rPr>
                <w:rFonts w:asciiTheme="minorHAnsi" w:eastAsia="Arial" w:hAnsiTheme="minorHAnsi" w:cstheme="minorHAnsi"/>
              </w:rPr>
            </w:pPr>
            <w:r>
              <w:rPr>
                <w:rFonts w:asciiTheme="minorHAnsi" w:eastAsia="Arial" w:hAnsiTheme="minorHAnsi" w:cstheme="minorHAnsi"/>
              </w:rPr>
              <w:t>Confident and Entrepreneurial</w:t>
            </w:r>
          </w:p>
        </w:tc>
        <w:tc>
          <w:tcPr>
            <w:tcW w:w="5153" w:type="dxa"/>
            <w:tcBorders>
              <w:left w:val="single" w:sz="8" w:space="0" w:color="FEFDFD"/>
            </w:tcBorders>
            <w:tcMar>
              <w:top w:w="5" w:type="dxa"/>
              <w:left w:w="10" w:type="dxa"/>
              <w:bottom w:w="5" w:type="dxa"/>
              <w:right w:w="5" w:type="dxa"/>
            </w:tcMar>
            <w:hideMark/>
          </w:tcPr>
          <w:p w14:paraId="720D7F08"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Performance improvements</w:t>
            </w:r>
          </w:p>
          <w:p w14:paraId="0ACF421B"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Agile methodology</w:t>
            </w:r>
          </w:p>
          <w:p w14:paraId="4C27C460"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Business risk analysis</w:t>
            </w:r>
          </w:p>
          <w:p w14:paraId="2CA5640D"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Project risk analysis</w:t>
            </w:r>
          </w:p>
          <w:p w14:paraId="5FFC2402"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Creative problem-solving</w:t>
            </w:r>
          </w:p>
          <w:p w14:paraId="66FE4009" w14:textId="7777777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Agile methodologies</w:t>
            </w:r>
          </w:p>
          <w:p w14:paraId="42EB74E8"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Six Sigma Methodologies</w:t>
            </w:r>
          </w:p>
          <w:p w14:paraId="5DF0C7BD"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 xml:space="preserve">Strategic Planning </w:t>
            </w:r>
          </w:p>
          <w:p w14:paraId="792B873B"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Cross- Functional leadership</w:t>
            </w:r>
          </w:p>
          <w:p w14:paraId="15EFE004" w14:textId="77777777" w:rsidR="00B632D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Business Development</w:t>
            </w:r>
          </w:p>
          <w:p w14:paraId="2E71BD6A" w14:textId="08D177E7" w:rsidR="00B632D4" w:rsidRPr="00310824" w:rsidRDefault="00B632D4" w:rsidP="00804846">
            <w:pPr>
              <w:pStyle w:val="ulli"/>
              <w:numPr>
                <w:ilvl w:val="0"/>
                <w:numId w:val="8"/>
              </w:numPr>
              <w:spacing w:line="280" w:lineRule="atLeast"/>
              <w:ind w:left="640" w:hanging="261"/>
              <w:rPr>
                <w:rFonts w:asciiTheme="minorHAnsi" w:eastAsia="Arial" w:hAnsiTheme="minorHAnsi" w:cstheme="minorHAnsi"/>
              </w:rPr>
            </w:pPr>
            <w:r>
              <w:rPr>
                <w:rFonts w:asciiTheme="minorHAnsi" w:eastAsia="Arial" w:hAnsiTheme="minorHAnsi" w:cstheme="minorHAnsi"/>
              </w:rPr>
              <w:t>Implementation of Best practices</w:t>
            </w:r>
          </w:p>
        </w:tc>
      </w:tr>
    </w:tbl>
    <w:p w14:paraId="32B319DA" w14:textId="77777777" w:rsidR="008B29E3" w:rsidRPr="00BC717A" w:rsidRDefault="00FF58B4">
      <w:pPr>
        <w:pStyle w:val="divdocumentdivsectiontitle"/>
        <w:spacing w:before="200" w:after="40"/>
        <w:jc w:val="center"/>
        <w:rPr>
          <w:rFonts w:ascii="Arial" w:eastAsia="Arial" w:hAnsi="Arial" w:cs="Arial"/>
          <w:b/>
          <w:bCs/>
          <w:color w:val="auto"/>
        </w:rPr>
      </w:pPr>
      <w:r w:rsidRPr="00BC717A">
        <w:rPr>
          <w:rFonts w:ascii="Arial" w:eastAsia="Arial" w:hAnsi="Arial" w:cs="Arial"/>
          <w:b/>
          <w:bCs/>
          <w:color w:val="auto"/>
        </w:rPr>
        <w:t>Experience</w:t>
      </w:r>
    </w:p>
    <w:p w14:paraId="1BF3898D" w14:textId="4A59062B" w:rsidR="008B29E3" w:rsidRPr="00310824" w:rsidRDefault="00FF58B4">
      <w:pPr>
        <w:pStyle w:val="divdocumentsinglecolumn"/>
        <w:tabs>
          <w:tab w:val="right" w:pos="10286"/>
        </w:tabs>
        <w:spacing w:line="280" w:lineRule="atLeast"/>
        <w:rPr>
          <w:rFonts w:asciiTheme="minorHAnsi" w:eastAsia="Arial" w:hAnsiTheme="minorHAnsi" w:cstheme="minorHAnsi"/>
        </w:rPr>
      </w:pPr>
      <w:r w:rsidRPr="00310824">
        <w:rPr>
          <w:rStyle w:val="singlecolumnspanpaddedlinenth-child1"/>
          <w:rFonts w:asciiTheme="minorHAnsi" w:eastAsia="Arial" w:hAnsiTheme="minorHAnsi" w:cstheme="minorHAnsi"/>
          <w:b/>
          <w:bCs/>
        </w:rPr>
        <w:t>Project Manager</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09/2018 to Current</w:t>
      </w:r>
      <w:r w:rsidRPr="00310824">
        <w:rPr>
          <w:rStyle w:val="datesWrapper"/>
          <w:rFonts w:asciiTheme="minorHAnsi" w:eastAsia="Arial" w:hAnsiTheme="minorHAnsi" w:cstheme="minorHAnsi"/>
        </w:rPr>
        <w:t xml:space="preserve"> </w:t>
      </w:r>
    </w:p>
    <w:p w14:paraId="68F0B964" w14:textId="4D339BD0"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ADP</w:t>
      </w:r>
      <w:r w:rsidRPr="00310824">
        <w:rPr>
          <w:rFonts w:asciiTheme="minorHAnsi" w:eastAsia="Arial" w:hAnsiTheme="minorHAnsi" w:cstheme="minorHAnsi"/>
        </w:rPr>
        <w:t xml:space="preserve"> </w:t>
      </w:r>
    </w:p>
    <w:p w14:paraId="760522FE" w14:textId="62A8BF97" w:rsidR="008B29E3" w:rsidRPr="00310824" w:rsidRDefault="00FF58B4" w:rsidP="00BE053A">
      <w:pPr>
        <w:pStyle w:val="ulli"/>
        <w:numPr>
          <w:ilvl w:val="0"/>
          <w:numId w:val="2"/>
        </w:numPr>
        <w:spacing w:line="280" w:lineRule="atLeast"/>
        <w:ind w:left="783" w:hanging="261"/>
        <w:jc w:val="both"/>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RUN</w:t>
      </w:r>
    </w:p>
    <w:p w14:paraId="29AC447A" w14:textId="741E0B3D" w:rsidR="00FF7CC7" w:rsidRDefault="00FF58B4" w:rsidP="00BE053A">
      <w:pPr>
        <w:pStyle w:val="ulli"/>
        <w:numPr>
          <w:ilvl w:val="0"/>
          <w:numId w:val="2"/>
        </w:numPr>
        <w:spacing w:line="280" w:lineRule="atLeast"/>
        <w:ind w:left="783" w:hanging="261"/>
        <w:jc w:val="both"/>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xml:space="preserve"> ADP</w:t>
      </w:r>
    </w:p>
    <w:p w14:paraId="0F84CEAB" w14:textId="3FA2119B" w:rsidR="00D14A05" w:rsidRPr="00FF7CC7" w:rsidRDefault="00FF58B4" w:rsidP="00BE053A">
      <w:pPr>
        <w:pStyle w:val="ulli"/>
        <w:numPr>
          <w:ilvl w:val="0"/>
          <w:numId w:val="2"/>
        </w:numPr>
        <w:spacing w:line="280" w:lineRule="atLeast"/>
        <w:ind w:left="783" w:hanging="261"/>
        <w:jc w:val="both"/>
        <w:rPr>
          <w:rStyle w:val="span"/>
          <w:rFonts w:asciiTheme="minorHAnsi" w:eastAsia="Arial" w:hAnsiTheme="minorHAnsi" w:cstheme="minorHAnsi"/>
        </w:rPr>
      </w:pPr>
      <w:r w:rsidRPr="00FF7CC7">
        <w:rPr>
          <w:rStyle w:val="Strong1"/>
          <w:rFonts w:asciiTheme="minorHAnsi" w:eastAsia="Arial" w:hAnsiTheme="minorHAnsi" w:cstheme="minorHAnsi"/>
          <w:b/>
          <w:bCs/>
        </w:rPr>
        <w:t>Domain</w:t>
      </w:r>
      <w:r w:rsidRPr="00FF7CC7">
        <w:rPr>
          <w:rStyle w:val="span"/>
          <w:rFonts w:asciiTheme="minorHAnsi" w:eastAsia="Arial" w:hAnsiTheme="minorHAnsi" w:cstheme="minorHAnsi"/>
        </w:rPr>
        <w:t>: Payroll</w:t>
      </w:r>
    </w:p>
    <w:p w14:paraId="663CABEB" w14:textId="478A3742" w:rsidR="008B29E3" w:rsidRPr="00310824" w:rsidRDefault="006F37EC" w:rsidP="00BE053A">
      <w:pPr>
        <w:pStyle w:val="ulli"/>
        <w:numPr>
          <w:ilvl w:val="0"/>
          <w:numId w:val="2"/>
        </w:numPr>
        <w:spacing w:line="280" w:lineRule="atLeast"/>
        <w:ind w:left="783" w:hanging="261"/>
        <w:jc w:val="both"/>
        <w:rPr>
          <w:rStyle w:val="span"/>
          <w:rFonts w:asciiTheme="minorHAnsi" w:eastAsia="Arial" w:hAnsiTheme="minorHAnsi" w:cstheme="minorHAnsi"/>
        </w:rPr>
      </w:pPr>
      <w:r w:rsidRPr="00310824">
        <w:rPr>
          <w:rStyle w:val="Strong1"/>
          <w:rFonts w:asciiTheme="minorHAnsi" w:eastAsia="Arial" w:hAnsiTheme="minorHAnsi" w:cstheme="minorHAnsi"/>
          <w:b/>
          <w:bCs/>
        </w:rPr>
        <w:t>Team</w:t>
      </w:r>
      <w:r>
        <w:rPr>
          <w:rStyle w:val="Strong1"/>
          <w:rFonts w:asciiTheme="minorHAnsi" w:eastAsia="Arial" w:hAnsiTheme="minorHAnsi" w:cstheme="minorHAnsi"/>
          <w:b/>
          <w:bCs/>
        </w:rPr>
        <w:t xml:space="preserve">s: </w:t>
      </w:r>
      <w:r w:rsidRPr="006F37EC">
        <w:rPr>
          <w:rStyle w:val="Strong1"/>
          <w:rFonts w:asciiTheme="minorHAnsi" w:eastAsia="Arial" w:hAnsiTheme="minorHAnsi" w:cstheme="minorHAnsi"/>
        </w:rPr>
        <w:t>5</w:t>
      </w:r>
    </w:p>
    <w:p w14:paraId="551B457A" w14:textId="481660F0" w:rsidR="00BE053A" w:rsidRDefault="00FF58B4" w:rsidP="00BE053A">
      <w:pPr>
        <w:pStyle w:val="ulli"/>
        <w:spacing w:line="280" w:lineRule="atLeast"/>
        <w:ind w:left="783"/>
        <w:jc w:val="both"/>
        <w:rPr>
          <w:rStyle w:val="span"/>
          <w:rFonts w:asciiTheme="minorHAnsi" w:eastAsia="Arial" w:hAnsiTheme="minorHAnsi" w:cstheme="minorHAnsi"/>
        </w:rPr>
      </w:pPr>
      <w:r w:rsidRPr="00310824">
        <w:rPr>
          <w:rStyle w:val="Strong1"/>
          <w:rFonts w:asciiTheme="minorHAnsi" w:eastAsia="Arial" w:hAnsiTheme="minorHAnsi" w:cstheme="minorHAnsi"/>
          <w:b/>
          <w:bCs/>
        </w:rPr>
        <w:t>Description</w:t>
      </w:r>
      <w:r w:rsidRPr="00310824">
        <w:rPr>
          <w:rStyle w:val="span"/>
          <w:rFonts w:asciiTheme="minorHAnsi" w:eastAsia="Arial" w:hAnsiTheme="minorHAnsi" w:cstheme="minorHAnsi"/>
        </w:rPr>
        <w:t xml:space="preserve">: RUN is a US payroll application project with multiple platforms for Retirement </w:t>
      </w:r>
      <w:r w:rsidR="00E6014E" w:rsidRPr="00310824">
        <w:rPr>
          <w:rStyle w:val="span"/>
          <w:rFonts w:asciiTheme="minorHAnsi" w:eastAsia="Arial" w:hAnsiTheme="minorHAnsi" w:cstheme="minorHAnsi"/>
        </w:rPr>
        <w:t xml:space="preserve">Services, </w:t>
      </w:r>
      <w:r w:rsidR="00E6014E">
        <w:rPr>
          <w:rStyle w:val="span"/>
          <w:rFonts w:asciiTheme="minorHAnsi" w:eastAsia="Arial" w:hAnsiTheme="minorHAnsi" w:cstheme="minorHAnsi"/>
        </w:rPr>
        <w:t>Payroll</w:t>
      </w:r>
      <w:r w:rsidRPr="00310824">
        <w:rPr>
          <w:rStyle w:val="span"/>
          <w:rFonts w:asciiTheme="minorHAnsi" w:eastAsia="Arial" w:hAnsiTheme="minorHAnsi" w:cstheme="minorHAnsi"/>
        </w:rPr>
        <w:t xml:space="preserve">, deductions, Tax, and E-commerce (Self-Provisioning) for more than </w:t>
      </w:r>
      <w:r w:rsidR="00F825CB">
        <w:rPr>
          <w:rStyle w:val="span"/>
          <w:rFonts w:asciiTheme="minorHAnsi" w:eastAsia="Arial" w:hAnsiTheme="minorHAnsi" w:cstheme="minorHAnsi"/>
        </w:rPr>
        <w:t>1,200,000</w:t>
      </w:r>
      <w:r w:rsidR="00F825CB" w:rsidRPr="00310824">
        <w:rPr>
          <w:rStyle w:val="span"/>
          <w:rFonts w:asciiTheme="minorHAnsi" w:eastAsia="Arial" w:hAnsiTheme="minorHAnsi" w:cstheme="minorHAnsi"/>
        </w:rPr>
        <w:t xml:space="preserve"> </w:t>
      </w:r>
      <w:r w:rsidR="00F825CB">
        <w:rPr>
          <w:rStyle w:val="span"/>
          <w:rFonts w:asciiTheme="minorHAnsi" w:eastAsia="Arial" w:hAnsiTheme="minorHAnsi" w:cstheme="minorHAnsi"/>
        </w:rPr>
        <w:t>employees</w:t>
      </w:r>
      <w:r w:rsidR="00FA7784">
        <w:rPr>
          <w:rStyle w:val="span"/>
          <w:rFonts w:asciiTheme="minorHAnsi" w:eastAsia="Arial" w:hAnsiTheme="minorHAnsi" w:cstheme="minorHAnsi"/>
        </w:rPr>
        <w:t xml:space="preserve"> in </w:t>
      </w:r>
      <w:r w:rsidRPr="00310824">
        <w:rPr>
          <w:rStyle w:val="span"/>
          <w:rFonts w:asciiTheme="minorHAnsi" w:eastAsia="Arial" w:hAnsiTheme="minorHAnsi" w:cstheme="minorHAnsi"/>
        </w:rPr>
        <w:t>SMEs in the USA. The application is used by clients to onboard an employee into the company, Terminate an Employee, process payroll, add benefits/Year End Tax filing/deductions on the payroll, filing the client's tax by an Accountant with Multiple parent and Child through the application (Accountant Connect)</w:t>
      </w:r>
    </w:p>
    <w:p w14:paraId="7FC63B94" w14:textId="5AE58232" w:rsidR="00D14A05" w:rsidRDefault="00FF58B4" w:rsidP="00BE053A">
      <w:pPr>
        <w:pStyle w:val="ulli"/>
        <w:spacing w:line="280" w:lineRule="atLeast"/>
        <w:ind w:left="783"/>
        <w:rPr>
          <w:rStyle w:val="Strong1"/>
          <w:rFonts w:asciiTheme="minorHAnsi" w:eastAsia="Arial" w:hAnsiTheme="minorHAnsi" w:cstheme="minorHAnsi"/>
          <w:b/>
          <w:bCs/>
        </w:rPr>
      </w:pPr>
      <w:r w:rsidRPr="00310824">
        <w:rPr>
          <w:rStyle w:val="Strong1"/>
          <w:rFonts w:asciiTheme="minorHAnsi" w:eastAsia="Arial" w:hAnsiTheme="minorHAnsi" w:cstheme="minorHAnsi"/>
          <w:b/>
          <w:bCs/>
        </w:rPr>
        <w:t>Responsibilities:</w:t>
      </w:r>
    </w:p>
    <w:p w14:paraId="31C08F15" w14:textId="5925109F" w:rsidR="00414958" w:rsidRPr="00414958" w:rsidRDefault="00414958" w:rsidP="00414958">
      <w:pPr>
        <w:pStyle w:val="ulli"/>
        <w:numPr>
          <w:ilvl w:val="0"/>
          <w:numId w:val="2"/>
        </w:numPr>
        <w:spacing w:line="280" w:lineRule="atLeast"/>
        <w:jc w:val="both"/>
        <w:rPr>
          <w:rStyle w:val="Strong1"/>
          <w:rFonts w:asciiTheme="minorHAnsi" w:eastAsia="Arial" w:hAnsiTheme="minorHAnsi" w:cstheme="minorHAnsi"/>
        </w:rPr>
      </w:pPr>
      <w:r>
        <w:rPr>
          <w:rStyle w:val="span"/>
          <w:rFonts w:asciiTheme="minorHAnsi" w:eastAsia="Arial" w:hAnsiTheme="minorHAnsi" w:cstheme="minorHAnsi"/>
        </w:rPr>
        <w:t>Direct</w:t>
      </w:r>
      <w:r w:rsidRPr="00044DD3">
        <w:rPr>
          <w:rStyle w:val="span"/>
          <w:rFonts w:asciiTheme="minorHAnsi" w:eastAsia="Arial" w:hAnsiTheme="minorHAnsi" w:cstheme="minorHAnsi"/>
        </w:rPr>
        <w:t xml:space="preserve"> project management initiatives from conception to completion</w:t>
      </w:r>
      <w:r>
        <w:rPr>
          <w:rStyle w:val="span"/>
          <w:rFonts w:asciiTheme="minorHAnsi" w:eastAsia="Arial" w:hAnsiTheme="minorHAnsi" w:cstheme="minorHAnsi"/>
        </w:rPr>
        <w:t>.</w:t>
      </w:r>
    </w:p>
    <w:p w14:paraId="07BD25BB" w14:textId="1F286B35" w:rsidR="001B306E" w:rsidRDefault="001B306E" w:rsidP="002B6826">
      <w:pPr>
        <w:pStyle w:val="ulli"/>
        <w:numPr>
          <w:ilvl w:val="0"/>
          <w:numId w:val="2"/>
        </w:numPr>
        <w:spacing w:line="280" w:lineRule="atLeast"/>
        <w:jc w:val="both"/>
        <w:rPr>
          <w:rStyle w:val="span"/>
          <w:rFonts w:asciiTheme="minorHAnsi" w:eastAsia="Arial" w:hAnsiTheme="minorHAnsi" w:cstheme="minorHAnsi"/>
        </w:rPr>
      </w:pPr>
      <w:r>
        <w:rPr>
          <w:rStyle w:val="span"/>
          <w:rFonts w:asciiTheme="minorHAnsi" w:eastAsia="Arial" w:hAnsiTheme="minorHAnsi" w:cstheme="minorHAnsi"/>
        </w:rPr>
        <w:t>Define</w:t>
      </w:r>
      <w:r w:rsidR="00FB74C1">
        <w:rPr>
          <w:rStyle w:val="span"/>
          <w:rFonts w:asciiTheme="minorHAnsi" w:eastAsia="Arial" w:hAnsiTheme="minorHAnsi" w:cstheme="minorHAnsi"/>
        </w:rPr>
        <w:t xml:space="preserve"> timelines, budgets, KPIs, deliverables, Milestones and allocate resources.</w:t>
      </w:r>
    </w:p>
    <w:p w14:paraId="3D810E13" w14:textId="11EB826E" w:rsidR="007D33C3" w:rsidRPr="00310824" w:rsidRDefault="007D33C3" w:rsidP="002B6826">
      <w:pPr>
        <w:pStyle w:val="ulli"/>
        <w:numPr>
          <w:ilvl w:val="0"/>
          <w:numId w:val="2"/>
        </w:numPr>
        <w:spacing w:line="280" w:lineRule="atLeast"/>
        <w:jc w:val="both"/>
        <w:rPr>
          <w:rStyle w:val="span"/>
          <w:rFonts w:asciiTheme="minorHAnsi" w:eastAsia="Arial" w:hAnsiTheme="minorHAnsi" w:cstheme="minorHAnsi"/>
        </w:rPr>
      </w:pPr>
      <w:r>
        <w:rPr>
          <w:rStyle w:val="span"/>
          <w:rFonts w:asciiTheme="minorHAnsi" w:eastAsia="Arial" w:hAnsiTheme="minorHAnsi" w:cstheme="minorHAnsi"/>
        </w:rPr>
        <w:t xml:space="preserve">Manage </w:t>
      </w:r>
      <w:r w:rsidR="00A008B3">
        <w:rPr>
          <w:rStyle w:val="span"/>
          <w:rFonts w:asciiTheme="minorHAnsi" w:eastAsia="Arial" w:hAnsiTheme="minorHAnsi" w:cstheme="minorHAnsi"/>
        </w:rPr>
        <w:t>internal and external contractors and staff throughout project life cycle.</w:t>
      </w:r>
    </w:p>
    <w:p w14:paraId="4CC52A7B" w14:textId="3EEB78E9" w:rsidR="008B29E3" w:rsidRDefault="00FF58B4" w:rsidP="002B6826">
      <w:pPr>
        <w:pStyle w:val="ulli"/>
        <w:numPr>
          <w:ilvl w:val="0"/>
          <w:numId w:val="2"/>
        </w:numPr>
        <w:spacing w:line="280" w:lineRule="atLeast"/>
        <w:jc w:val="both"/>
        <w:rPr>
          <w:rStyle w:val="span"/>
          <w:rFonts w:asciiTheme="minorHAnsi" w:eastAsia="Arial" w:hAnsiTheme="minorHAnsi" w:cstheme="minorHAnsi"/>
        </w:rPr>
      </w:pPr>
      <w:r w:rsidRPr="00310824">
        <w:rPr>
          <w:rStyle w:val="span"/>
          <w:rFonts w:asciiTheme="minorHAnsi" w:eastAsia="Arial" w:hAnsiTheme="minorHAnsi" w:cstheme="minorHAnsi"/>
        </w:rPr>
        <w:lastRenderedPageBreak/>
        <w:t>Co-ordinating with Off-shore teams (US India</w:t>
      </w:r>
      <w:r w:rsidR="00D14A05">
        <w:rPr>
          <w:rStyle w:val="span"/>
          <w:rFonts w:asciiTheme="minorHAnsi" w:eastAsia="Arial" w:hAnsiTheme="minorHAnsi" w:cstheme="minorHAnsi"/>
        </w:rPr>
        <w:t xml:space="preserve"> and Brazil</w:t>
      </w:r>
      <w:r w:rsidRPr="00310824">
        <w:rPr>
          <w:rStyle w:val="span"/>
          <w:rFonts w:asciiTheme="minorHAnsi" w:eastAsia="Arial" w:hAnsiTheme="minorHAnsi" w:cstheme="minorHAnsi"/>
        </w:rPr>
        <w:t>) for Environment set up, Virtual servers set up and Requirement gathering from other project teams</w:t>
      </w:r>
      <w:r w:rsidR="00EE58C8">
        <w:rPr>
          <w:rStyle w:val="span"/>
          <w:rFonts w:asciiTheme="minorHAnsi" w:eastAsia="Arial" w:hAnsiTheme="minorHAnsi" w:cstheme="minorHAnsi"/>
        </w:rPr>
        <w:t>.</w:t>
      </w:r>
    </w:p>
    <w:p w14:paraId="2BF68C58" w14:textId="24194F8D" w:rsidR="00EE58C8" w:rsidRDefault="00EE58C8" w:rsidP="002B6826">
      <w:pPr>
        <w:pStyle w:val="ulli"/>
        <w:numPr>
          <w:ilvl w:val="0"/>
          <w:numId w:val="2"/>
        </w:numPr>
        <w:spacing w:line="280" w:lineRule="atLeast"/>
        <w:jc w:val="both"/>
        <w:rPr>
          <w:rStyle w:val="span"/>
          <w:rFonts w:asciiTheme="minorHAnsi" w:eastAsia="Arial" w:hAnsiTheme="minorHAnsi" w:cstheme="minorHAnsi"/>
        </w:rPr>
      </w:pPr>
      <w:r w:rsidRPr="00310824">
        <w:rPr>
          <w:rStyle w:val="span"/>
          <w:rFonts w:asciiTheme="minorHAnsi" w:eastAsia="Arial" w:hAnsiTheme="minorHAnsi" w:cstheme="minorHAnsi"/>
        </w:rPr>
        <w:t>Validated project feasibility by developing Proof of Concept (POC) and service prototypes.</w:t>
      </w:r>
    </w:p>
    <w:p w14:paraId="7A0D93AF" w14:textId="6A8DE08B" w:rsidR="00EC00B1" w:rsidRDefault="00E964C7" w:rsidP="002B6826">
      <w:pPr>
        <w:pStyle w:val="ulli"/>
        <w:numPr>
          <w:ilvl w:val="0"/>
          <w:numId w:val="2"/>
        </w:numPr>
        <w:spacing w:line="280" w:lineRule="atLeast"/>
        <w:jc w:val="both"/>
        <w:rPr>
          <w:rStyle w:val="span"/>
          <w:rFonts w:asciiTheme="minorHAnsi" w:eastAsia="Arial" w:hAnsiTheme="minorHAnsi" w:cstheme="minorHAnsi"/>
        </w:rPr>
      </w:pPr>
      <w:r>
        <w:rPr>
          <w:rStyle w:val="span"/>
          <w:rFonts w:asciiTheme="minorHAnsi" w:eastAsia="Arial" w:hAnsiTheme="minorHAnsi" w:cstheme="minorHAnsi"/>
        </w:rPr>
        <w:t>Oversee large commercial projects with budgets ranging from $10</w:t>
      </w:r>
      <w:r w:rsidR="00566227">
        <w:rPr>
          <w:rStyle w:val="span"/>
          <w:rFonts w:asciiTheme="minorHAnsi" w:eastAsia="Arial" w:hAnsiTheme="minorHAnsi" w:cstheme="minorHAnsi"/>
        </w:rPr>
        <w:t xml:space="preserve"> million - $15 million</w:t>
      </w:r>
      <w:r w:rsidR="00A57041">
        <w:rPr>
          <w:rStyle w:val="span"/>
          <w:rFonts w:asciiTheme="minorHAnsi" w:eastAsia="Arial" w:hAnsiTheme="minorHAnsi" w:cstheme="minorHAnsi"/>
        </w:rPr>
        <w:t>.</w:t>
      </w:r>
    </w:p>
    <w:p w14:paraId="5FEC18C0" w14:textId="09129056" w:rsidR="00A57041" w:rsidRDefault="00A02E5B" w:rsidP="002B6826">
      <w:pPr>
        <w:pStyle w:val="ulli"/>
        <w:numPr>
          <w:ilvl w:val="0"/>
          <w:numId w:val="2"/>
        </w:numPr>
        <w:spacing w:line="280" w:lineRule="atLeast"/>
        <w:jc w:val="both"/>
        <w:rPr>
          <w:rStyle w:val="span"/>
          <w:rFonts w:asciiTheme="minorHAnsi" w:eastAsia="Arial" w:hAnsiTheme="minorHAnsi" w:cstheme="minorHAnsi"/>
        </w:rPr>
      </w:pPr>
      <w:r>
        <w:rPr>
          <w:rStyle w:val="span"/>
          <w:rFonts w:asciiTheme="minorHAnsi" w:eastAsia="Arial" w:hAnsiTheme="minorHAnsi" w:cstheme="minorHAnsi"/>
        </w:rPr>
        <w:t>Enhance</w:t>
      </w:r>
      <w:r w:rsidR="000C7719">
        <w:rPr>
          <w:rStyle w:val="span"/>
          <w:rFonts w:asciiTheme="minorHAnsi" w:eastAsia="Arial" w:hAnsiTheme="minorHAnsi" w:cstheme="minorHAnsi"/>
        </w:rPr>
        <w:t xml:space="preserve"> traceability metrics, processing, review and development of </w:t>
      </w:r>
      <w:r w:rsidR="00E21F1D">
        <w:rPr>
          <w:rStyle w:val="span"/>
          <w:rFonts w:asciiTheme="minorHAnsi" w:eastAsia="Arial" w:hAnsiTheme="minorHAnsi" w:cstheme="minorHAnsi"/>
        </w:rPr>
        <w:t>organization</w:t>
      </w:r>
      <w:r w:rsidR="000C7719">
        <w:rPr>
          <w:rStyle w:val="span"/>
          <w:rFonts w:asciiTheme="minorHAnsi" w:eastAsia="Arial" w:hAnsiTheme="minorHAnsi" w:cstheme="minorHAnsi"/>
        </w:rPr>
        <w:t xml:space="preserve"> systems</w:t>
      </w:r>
      <w:r w:rsidR="00E21F1D">
        <w:rPr>
          <w:rStyle w:val="span"/>
          <w:rFonts w:asciiTheme="minorHAnsi" w:eastAsia="Arial" w:hAnsiTheme="minorHAnsi" w:cstheme="minorHAnsi"/>
        </w:rPr>
        <w:t xml:space="preserve"> for tracking and proposed change order request.</w:t>
      </w:r>
    </w:p>
    <w:p w14:paraId="2837F2DC" w14:textId="53F53F45" w:rsidR="00E21F1D" w:rsidRPr="00EE58C8" w:rsidRDefault="00761893" w:rsidP="002B6826">
      <w:pPr>
        <w:pStyle w:val="ulli"/>
        <w:numPr>
          <w:ilvl w:val="0"/>
          <w:numId w:val="2"/>
        </w:numPr>
        <w:spacing w:line="280" w:lineRule="atLeast"/>
        <w:jc w:val="both"/>
        <w:rPr>
          <w:rStyle w:val="span"/>
          <w:rFonts w:asciiTheme="minorHAnsi" w:eastAsia="Arial" w:hAnsiTheme="minorHAnsi" w:cstheme="minorHAnsi"/>
        </w:rPr>
      </w:pPr>
      <w:r>
        <w:rPr>
          <w:rStyle w:val="span"/>
          <w:rFonts w:asciiTheme="minorHAnsi" w:eastAsia="Arial" w:hAnsiTheme="minorHAnsi" w:cstheme="minorHAnsi"/>
        </w:rPr>
        <w:t xml:space="preserve">Experience working in Change management control team mitigating </w:t>
      </w:r>
      <w:r w:rsidR="00BE14FC">
        <w:rPr>
          <w:rStyle w:val="span"/>
          <w:rFonts w:asciiTheme="minorHAnsi" w:eastAsia="Arial" w:hAnsiTheme="minorHAnsi" w:cstheme="minorHAnsi"/>
        </w:rPr>
        <w:t>risk,</w:t>
      </w:r>
      <w:r w:rsidR="000B68F8">
        <w:rPr>
          <w:rStyle w:val="span"/>
          <w:rFonts w:asciiTheme="minorHAnsi" w:eastAsia="Arial" w:hAnsiTheme="minorHAnsi" w:cstheme="minorHAnsi"/>
        </w:rPr>
        <w:t xml:space="preserve"> cost benefit and </w:t>
      </w:r>
      <w:r>
        <w:rPr>
          <w:rStyle w:val="span"/>
          <w:rFonts w:asciiTheme="minorHAnsi" w:eastAsia="Arial" w:hAnsiTheme="minorHAnsi" w:cstheme="minorHAnsi"/>
        </w:rPr>
        <w:t>business value for any</w:t>
      </w:r>
      <w:r w:rsidR="000B68F8">
        <w:rPr>
          <w:rStyle w:val="span"/>
          <w:rFonts w:asciiTheme="minorHAnsi" w:eastAsia="Arial" w:hAnsiTheme="minorHAnsi" w:cstheme="minorHAnsi"/>
        </w:rPr>
        <w:t xml:space="preserve"> proposed change </w:t>
      </w:r>
      <w:r w:rsidR="003A0107">
        <w:rPr>
          <w:rStyle w:val="span"/>
          <w:rFonts w:asciiTheme="minorHAnsi" w:eastAsia="Arial" w:hAnsiTheme="minorHAnsi" w:cstheme="minorHAnsi"/>
        </w:rPr>
        <w:t>in business.</w:t>
      </w:r>
    </w:p>
    <w:p w14:paraId="6FA512BB" w14:textId="17EE53D8" w:rsidR="00D14A05" w:rsidRPr="00D14A05" w:rsidRDefault="00D14A05" w:rsidP="002B6826">
      <w:pPr>
        <w:pStyle w:val="ulli"/>
        <w:numPr>
          <w:ilvl w:val="0"/>
          <w:numId w:val="2"/>
        </w:numPr>
        <w:spacing w:line="280" w:lineRule="atLeast"/>
        <w:jc w:val="both"/>
        <w:rPr>
          <w:rStyle w:val="span"/>
          <w:rFonts w:asciiTheme="minorHAnsi" w:eastAsia="Arial" w:hAnsiTheme="minorHAnsi" w:cstheme="minorHAnsi"/>
        </w:rPr>
      </w:pPr>
      <w:r w:rsidRPr="00D14A05">
        <w:rPr>
          <w:rStyle w:val="span"/>
          <w:rFonts w:asciiTheme="minorHAnsi" w:eastAsia="Arial" w:hAnsiTheme="minorHAnsi" w:cstheme="minorHAnsi"/>
        </w:rPr>
        <w:t xml:space="preserve">Addressing vendor and client complaints in a respectful and timely manner, and ensuring that the </w:t>
      </w:r>
      <w:r w:rsidR="00036313" w:rsidRPr="00D14A05">
        <w:rPr>
          <w:rStyle w:val="span"/>
          <w:rFonts w:asciiTheme="minorHAnsi" w:eastAsia="Arial" w:hAnsiTheme="minorHAnsi" w:cstheme="minorHAnsi"/>
        </w:rPr>
        <w:t>organization</w:t>
      </w:r>
      <w:r w:rsidRPr="00D14A05">
        <w:rPr>
          <w:rStyle w:val="span"/>
          <w:rFonts w:asciiTheme="minorHAnsi" w:eastAsia="Arial" w:hAnsiTheme="minorHAnsi" w:cstheme="minorHAnsi"/>
        </w:rPr>
        <w:t xml:space="preserve"> maintains a positive image and provides high-quality services</w:t>
      </w:r>
    </w:p>
    <w:p w14:paraId="4D4750E1" w14:textId="77777777" w:rsidR="00D14A05" w:rsidRPr="00D14A05" w:rsidRDefault="00D14A05" w:rsidP="002B6826">
      <w:pPr>
        <w:pStyle w:val="ulli"/>
        <w:numPr>
          <w:ilvl w:val="0"/>
          <w:numId w:val="2"/>
        </w:numPr>
        <w:spacing w:line="280" w:lineRule="atLeast"/>
        <w:jc w:val="both"/>
        <w:rPr>
          <w:rStyle w:val="span"/>
          <w:rFonts w:asciiTheme="minorHAnsi" w:eastAsia="Arial" w:hAnsiTheme="minorHAnsi" w:cstheme="minorHAnsi"/>
        </w:rPr>
      </w:pPr>
      <w:r w:rsidRPr="00D14A05">
        <w:rPr>
          <w:rStyle w:val="span"/>
          <w:rFonts w:asciiTheme="minorHAnsi" w:eastAsia="Arial" w:hAnsiTheme="minorHAnsi" w:cstheme="minorHAnsi"/>
        </w:rPr>
        <w:t>Ensuring that employees have a dynamic and supportive workspace and the resources necessary to provide outstanding services to vendors and clients</w:t>
      </w:r>
    </w:p>
    <w:p w14:paraId="3BFCC2FC" w14:textId="5C958CF3" w:rsidR="00D14A05" w:rsidRPr="00D14A05" w:rsidRDefault="00D14A05" w:rsidP="002B6826">
      <w:pPr>
        <w:pStyle w:val="ulli"/>
        <w:numPr>
          <w:ilvl w:val="0"/>
          <w:numId w:val="2"/>
        </w:numPr>
        <w:spacing w:line="280" w:lineRule="atLeast"/>
        <w:jc w:val="both"/>
        <w:rPr>
          <w:rStyle w:val="span"/>
          <w:rFonts w:asciiTheme="minorHAnsi" w:eastAsia="Arial" w:hAnsiTheme="minorHAnsi" w:cstheme="minorHAnsi"/>
        </w:rPr>
      </w:pPr>
      <w:r w:rsidRPr="00D14A05">
        <w:rPr>
          <w:rStyle w:val="span"/>
          <w:rFonts w:asciiTheme="minorHAnsi" w:eastAsia="Arial" w:hAnsiTheme="minorHAnsi" w:cstheme="minorHAnsi"/>
        </w:rPr>
        <w:t>Discussing the quality of assignments with employees and emphasizing areas that require improvement in the future</w:t>
      </w:r>
    </w:p>
    <w:p w14:paraId="28A7E293" w14:textId="77777777" w:rsidR="008B29E3" w:rsidRPr="00310824" w:rsidRDefault="00FF58B4" w:rsidP="002B6826">
      <w:pPr>
        <w:pStyle w:val="ulli"/>
        <w:numPr>
          <w:ilvl w:val="0"/>
          <w:numId w:val="2"/>
        </w:numPr>
        <w:spacing w:line="280" w:lineRule="atLeast"/>
        <w:jc w:val="both"/>
        <w:rPr>
          <w:rStyle w:val="span"/>
          <w:rFonts w:asciiTheme="minorHAnsi" w:eastAsia="Arial" w:hAnsiTheme="minorHAnsi" w:cstheme="minorHAnsi"/>
        </w:rPr>
      </w:pPr>
      <w:r w:rsidRPr="00310824">
        <w:rPr>
          <w:rStyle w:val="span"/>
          <w:rFonts w:asciiTheme="minorHAnsi" w:eastAsia="Arial" w:hAnsiTheme="minorHAnsi" w:cstheme="minorHAnsi"/>
        </w:rPr>
        <w:t>Created and delivered tailored roadmaps, constantly evolving company technical capabilities and performance levels.</w:t>
      </w:r>
    </w:p>
    <w:p w14:paraId="763270F3" w14:textId="77777777" w:rsidR="008B29E3" w:rsidRPr="00310824" w:rsidRDefault="00FF58B4" w:rsidP="002B6826">
      <w:pPr>
        <w:pStyle w:val="ulli"/>
        <w:numPr>
          <w:ilvl w:val="0"/>
          <w:numId w:val="2"/>
        </w:numPr>
        <w:spacing w:line="280" w:lineRule="atLeast"/>
        <w:jc w:val="both"/>
        <w:rPr>
          <w:rStyle w:val="span"/>
          <w:rFonts w:asciiTheme="minorHAnsi" w:eastAsia="Arial" w:hAnsiTheme="minorHAnsi" w:cstheme="minorHAnsi"/>
        </w:rPr>
      </w:pPr>
      <w:r w:rsidRPr="00310824">
        <w:rPr>
          <w:rStyle w:val="span"/>
          <w:rFonts w:asciiTheme="minorHAnsi" w:eastAsia="Arial" w:hAnsiTheme="minorHAnsi" w:cstheme="minorHAnsi"/>
        </w:rPr>
        <w:t>Creative and analytical problem-solving skills and ability to quickly learn and adapt to new and</w:t>
      </w:r>
    </w:p>
    <w:p w14:paraId="0472E2AE" w14:textId="77777777" w:rsidR="008B29E3" w:rsidRPr="00310824" w:rsidRDefault="00FF58B4" w:rsidP="002B6826">
      <w:pPr>
        <w:pStyle w:val="ulli"/>
        <w:numPr>
          <w:ilvl w:val="0"/>
          <w:numId w:val="2"/>
        </w:numPr>
        <w:spacing w:line="280" w:lineRule="atLeast"/>
        <w:jc w:val="both"/>
        <w:rPr>
          <w:rStyle w:val="span"/>
          <w:rFonts w:asciiTheme="minorHAnsi" w:eastAsia="Arial" w:hAnsiTheme="minorHAnsi" w:cstheme="minorHAnsi"/>
        </w:rPr>
      </w:pPr>
      <w:r w:rsidRPr="00310824">
        <w:rPr>
          <w:rStyle w:val="span"/>
          <w:rFonts w:asciiTheme="minorHAnsi" w:eastAsia="Arial" w:hAnsiTheme="minorHAnsi" w:cstheme="minorHAnsi"/>
        </w:rPr>
        <w:t>Adept at dealing with multiple projects simultaneously; bringing priority and focus, ensuring budgets are kept and deadlines are met.</w:t>
      </w:r>
    </w:p>
    <w:p w14:paraId="29640C42" w14:textId="1421F63E" w:rsidR="008B29E3" w:rsidRDefault="00FF58B4" w:rsidP="002B6826">
      <w:pPr>
        <w:pStyle w:val="ulli"/>
        <w:numPr>
          <w:ilvl w:val="0"/>
          <w:numId w:val="2"/>
        </w:numPr>
        <w:spacing w:line="280" w:lineRule="atLeast"/>
        <w:jc w:val="both"/>
        <w:rPr>
          <w:rStyle w:val="span"/>
          <w:rFonts w:asciiTheme="minorHAnsi" w:eastAsia="Arial" w:hAnsiTheme="minorHAnsi" w:cstheme="minorHAnsi"/>
        </w:rPr>
      </w:pPr>
      <w:r w:rsidRPr="00310824">
        <w:rPr>
          <w:rStyle w:val="span"/>
          <w:rFonts w:asciiTheme="minorHAnsi" w:eastAsia="Arial" w:hAnsiTheme="minorHAnsi" w:cstheme="minorHAnsi"/>
        </w:rPr>
        <w:t>Developed training programs to boost staff capabilities.</w:t>
      </w:r>
    </w:p>
    <w:p w14:paraId="0D9C1A01" w14:textId="372591A9" w:rsidR="00FF58B4" w:rsidRDefault="009A7C35" w:rsidP="002B6826">
      <w:pPr>
        <w:pStyle w:val="ulli"/>
        <w:numPr>
          <w:ilvl w:val="0"/>
          <w:numId w:val="2"/>
        </w:numPr>
        <w:spacing w:line="280" w:lineRule="atLeast"/>
        <w:jc w:val="both"/>
        <w:rPr>
          <w:rStyle w:val="span"/>
          <w:rFonts w:asciiTheme="minorHAnsi" w:eastAsia="Arial" w:hAnsiTheme="minorHAnsi" w:cstheme="minorHAnsi"/>
        </w:rPr>
      </w:pPr>
      <w:r w:rsidRPr="00FA2E34">
        <w:rPr>
          <w:rFonts w:asciiTheme="minorHAnsi" w:hAnsiTheme="minorHAnsi" w:cstheme="minorHAnsi"/>
          <w:color w:val="202124"/>
          <w:shd w:val="clear" w:color="auto" w:fill="FFFFFF"/>
        </w:rPr>
        <w:t>Maintain effective and efficient delivery from your team during periods of remote working.</w:t>
      </w:r>
    </w:p>
    <w:p w14:paraId="3751C93A" w14:textId="08B21ADD" w:rsidR="008E29BA" w:rsidRDefault="008E29BA" w:rsidP="002B6826">
      <w:pPr>
        <w:pStyle w:val="ulli"/>
        <w:numPr>
          <w:ilvl w:val="0"/>
          <w:numId w:val="2"/>
        </w:numPr>
        <w:spacing w:line="280" w:lineRule="atLeast"/>
        <w:jc w:val="both"/>
        <w:rPr>
          <w:rStyle w:val="span"/>
          <w:rFonts w:asciiTheme="minorHAnsi" w:eastAsia="Arial" w:hAnsiTheme="minorHAnsi" w:cstheme="minorHAnsi"/>
        </w:rPr>
      </w:pPr>
      <w:r>
        <w:rPr>
          <w:rStyle w:val="span"/>
          <w:rFonts w:asciiTheme="minorHAnsi" w:eastAsia="Arial" w:hAnsiTheme="minorHAnsi" w:cstheme="minorHAnsi"/>
        </w:rPr>
        <w:t xml:space="preserve">Conducted quality </w:t>
      </w:r>
      <w:r w:rsidR="00DA1A4B">
        <w:rPr>
          <w:rStyle w:val="span"/>
          <w:rFonts w:asciiTheme="minorHAnsi" w:eastAsia="Arial" w:hAnsiTheme="minorHAnsi" w:cstheme="minorHAnsi"/>
        </w:rPr>
        <w:t>Assurance testing to ensure adherence to requirements.</w:t>
      </w:r>
    </w:p>
    <w:p w14:paraId="2FC4EACC" w14:textId="77777777" w:rsidR="00AE6263" w:rsidRDefault="00AE6263" w:rsidP="00246BA5">
      <w:pPr>
        <w:pStyle w:val="ulli"/>
        <w:spacing w:line="280" w:lineRule="atLeast"/>
        <w:jc w:val="both"/>
        <w:rPr>
          <w:rStyle w:val="span"/>
          <w:rFonts w:asciiTheme="minorHAnsi" w:eastAsia="Arial" w:hAnsiTheme="minorHAnsi" w:cstheme="minorHAnsi"/>
        </w:rPr>
      </w:pPr>
    </w:p>
    <w:p w14:paraId="33BD35FA" w14:textId="5B8048C7" w:rsidR="00246BA5" w:rsidRDefault="00AE6263" w:rsidP="00246BA5">
      <w:pPr>
        <w:pStyle w:val="ulli"/>
        <w:spacing w:line="280" w:lineRule="atLeast"/>
        <w:jc w:val="both"/>
        <w:rPr>
          <w:rStyle w:val="span"/>
          <w:rFonts w:asciiTheme="minorHAnsi" w:eastAsia="Arial" w:hAnsiTheme="minorHAnsi" w:cstheme="minorHAnsi"/>
          <w:b/>
          <w:bCs/>
        </w:rPr>
      </w:pPr>
      <w:r w:rsidRPr="00AE6263">
        <w:rPr>
          <w:rStyle w:val="span"/>
          <w:rFonts w:asciiTheme="minorHAnsi" w:eastAsia="Arial" w:hAnsiTheme="minorHAnsi" w:cstheme="minorHAnsi"/>
          <w:b/>
          <w:bCs/>
        </w:rPr>
        <w:t>Key Achievements</w:t>
      </w:r>
    </w:p>
    <w:p w14:paraId="6374CF56" w14:textId="77777777" w:rsidR="00845D5C" w:rsidRPr="00AE6263" w:rsidRDefault="00845D5C" w:rsidP="00246BA5">
      <w:pPr>
        <w:pStyle w:val="ulli"/>
        <w:spacing w:line="280" w:lineRule="atLeast"/>
        <w:jc w:val="both"/>
        <w:rPr>
          <w:rStyle w:val="span"/>
          <w:rFonts w:asciiTheme="minorHAnsi" w:eastAsia="Arial" w:hAnsiTheme="minorHAnsi" w:cstheme="minorHAnsi"/>
          <w:b/>
          <w:bCs/>
        </w:rPr>
      </w:pPr>
      <w:bookmarkStart w:id="0" w:name="_GoBack"/>
      <w:bookmarkEnd w:id="0"/>
    </w:p>
    <w:p w14:paraId="645393A7" w14:textId="6E9106DF" w:rsidR="00AE6263" w:rsidRDefault="00AE6263" w:rsidP="00246BA5">
      <w:pPr>
        <w:pStyle w:val="ulli"/>
        <w:spacing w:line="280" w:lineRule="atLeast"/>
        <w:jc w:val="both"/>
        <w:rPr>
          <w:rStyle w:val="span"/>
          <w:rFonts w:asciiTheme="minorHAnsi" w:eastAsia="Arial" w:hAnsiTheme="minorHAnsi" w:cstheme="minorHAnsi"/>
        </w:rPr>
      </w:pPr>
      <w:r w:rsidRPr="00AE6263">
        <w:rPr>
          <w:rStyle w:val="span"/>
          <w:rFonts w:asciiTheme="minorHAnsi" w:eastAsia="Arial" w:hAnsiTheme="minorHAnsi" w:cstheme="minorHAnsi"/>
        </w:rPr>
        <w:t xml:space="preserve">A business change was recommended to implement a </w:t>
      </w:r>
      <w:r w:rsidRPr="00AE6263">
        <w:rPr>
          <w:rStyle w:val="span"/>
          <w:rFonts w:asciiTheme="minorHAnsi" w:eastAsia="Arial" w:hAnsiTheme="minorHAnsi" w:cstheme="minorHAnsi"/>
          <w:b/>
          <w:bCs/>
        </w:rPr>
        <w:t>'Walk-me'</w:t>
      </w:r>
      <w:r w:rsidRPr="00AE6263">
        <w:rPr>
          <w:rStyle w:val="span"/>
          <w:rFonts w:asciiTheme="minorHAnsi" w:eastAsia="Arial" w:hAnsiTheme="minorHAnsi" w:cstheme="minorHAnsi"/>
        </w:rPr>
        <w:t xml:space="preserve"> feature to assist end users in using existing and new application features. This reduced service center calls by 75-80%, saving $80 per call. This was both cost effective and added value to the business.</w:t>
      </w:r>
    </w:p>
    <w:p w14:paraId="4CC1977D" w14:textId="39DD87A1" w:rsidR="00E1585F" w:rsidRDefault="00E1585F" w:rsidP="00246BA5">
      <w:pPr>
        <w:pStyle w:val="ulli"/>
        <w:spacing w:line="280" w:lineRule="atLeast"/>
        <w:jc w:val="both"/>
        <w:rPr>
          <w:rStyle w:val="span"/>
          <w:rFonts w:asciiTheme="minorHAnsi" w:eastAsia="Arial" w:hAnsiTheme="minorHAnsi" w:cstheme="minorHAnsi"/>
        </w:rPr>
      </w:pPr>
    </w:p>
    <w:p w14:paraId="02A8F094" w14:textId="59BC09EE" w:rsidR="00E1585F" w:rsidRDefault="00E1585F" w:rsidP="00246BA5">
      <w:pPr>
        <w:pStyle w:val="ulli"/>
        <w:spacing w:line="280" w:lineRule="atLeast"/>
        <w:jc w:val="both"/>
        <w:rPr>
          <w:rStyle w:val="span"/>
          <w:rFonts w:asciiTheme="minorHAnsi" w:eastAsia="Arial" w:hAnsiTheme="minorHAnsi" w:cstheme="minorHAnsi"/>
        </w:rPr>
      </w:pPr>
      <w:r w:rsidRPr="00477BC0">
        <w:rPr>
          <w:rStyle w:val="span"/>
          <w:rFonts w:asciiTheme="minorHAnsi" w:eastAsia="Arial" w:hAnsiTheme="minorHAnsi" w:cstheme="minorHAnsi"/>
          <w:b/>
          <w:bCs/>
        </w:rPr>
        <w:t>Dynatrace tool</w:t>
      </w:r>
      <w:r w:rsidRPr="00E1585F">
        <w:rPr>
          <w:rStyle w:val="span"/>
          <w:rFonts w:asciiTheme="minorHAnsi" w:eastAsia="Arial" w:hAnsiTheme="minorHAnsi" w:cstheme="minorHAnsi"/>
        </w:rPr>
        <w:t xml:space="preserve"> </w:t>
      </w:r>
      <w:r w:rsidR="00441922">
        <w:rPr>
          <w:rStyle w:val="span"/>
          <w:rFonts w:asciiTheme="minorHAnsi" w:eastAsia="Arial" w:hAnsiTheme="minorHAnsi" w:cstheme="minorHAnsi"/>
        </w:rPr>
        <w:t xml:space="preserve">was </w:t>
      </w:r>
      <w:r w:rsidRPr="00E1585F">
        <w:rPr>
          <w:rStyle w:val="span"/>
          <w:rFonts w:asciiTheme="minorHAnsi" w:eastAsia="Arial" w:hAnsiTheme="minorHAnsi" w:cstheme="minorHAnsi"/>
        </w:rPr>
        <w:t>recommended to replace Prometheus for monitoring Kubernetes cluster, workload metrics, events, and logs. Because ADP recently implemented NG applications, this tool assisted in scaling up the number of app instances when traffic increased in order to meet user demand.</w:t>
      </w:r>
    </w:p>
    <w:p w14:paraId="1DD5DBE2" w14:textId="30614093" w:rsidR="00D67CDF" w:rsidRDefault="00D67CDF" w:rsidP="00246BA5">
      <w:pPr>
        <w:pStyle w:val="ulli"/>
        <w:spacing w:line="280" w:lineRule="atLeast"/>
        <w:jc w:val="both"/>
        <w:rPr>
          <w:rStyle w:val="span"/>
          <w:rFonts w:asciiTheme="minorHAnsi" w:eastAsia="Arial" w:hAnsiTheme="minorHAnsi" w:cstheme="minorHAnsi"/>
        </w:rPr>
      </w:pPr>
    </w:p>
    <w:p w14:paraId="1DF70838" w14:textId="765D6738" w:rsidR="00D67CDF" w:rsidRDefault="00D67CDF" w:rsidP="00246BA5">
      <w:pPr>
        <w:pStyle w:val="ulli"/>
        <w:spacing w:line="280" w:lineRule="atLeast"/>
        <w:jc w:val="both"/>
        <w:rPr>
          <w:rStyle w:val="span"/>
          <w:rFonts w:asciiTheme="minorHAnsi" w:eastAsia="Arial" w:hAnsiTheme="minorHAnsi" w:cstheme="minorHAnsi"/>
        </w:rPr>
      </w:pPr>
      <w:r w:rsidRPr="00D67CDF">
        <w:rPr>
          <w:rStyle w:val="span"/>
          <w:rFonts w:asciiTheme="minorHAnsi" w:eastAsia="Arial" w:hAnsiTheme="minorHAnsi" w:cstheme="minorHAnsi"/>
        </w:rPr>
        <w:t xml:space="preserve">We are in the process of implementing </w:t>
      </w:r>
      <w:r w:rsidRPr="00D67CDF">
        <w:rPr>
          <w:rStyle w:val="span"/>
          <w:rFonts w:asciiTheme="minorHAnsi" w:eastAsia="Arial" w:hAnsiTheme="minorHAnsi" w:cstheme="minorHAnsi"/>
          <w:b/>
          <w:bCs/>
        </w:rPr>
        <w:t>Elastic Batch Job Manager</w:t>
      </w:r>
      <w:r w:rsidRPr="00D67CDF">
        <w:rPr>
          <w:rStyle w:val="span"/>
          <w:rFonts w:asciiTheme="minorHAnsi" w:eastAsia="Arial" w:hAnsiTheme="minorHAnsi" w:cstheme="minorHAnsi"/>
        </w:rPr>
        <w:t xml:space="preserve"> to replace the existing batch job manager, which restarts on occasion, causing a loss of user load and application downtime for about 5s. Ebjm instantly recovers the user load with no application downtime (This research is still in progress).</w:t>
      </w:r>
    </w:p>
    <w:p w14:paraId="53D1C848" w14:textId="77777777" w:rsidR="00CF2A04" w:rsidRPr="008E29BA" w:rsidRDefault="00CF2A04" w:rsidP="00E6014E">
      <w:pPr>
        <w:pStyle w:val="ulli"/>
        <w:spacing w:line="280" w:lineRule="atLeast"/>
        <w:ind w:left="640"/>
        <w:rPr>
          <w:rStyle w:val="span"/>
          <w:rFonts w:asciiTheme="minorHAnsi" w:eastAsia="Arial" w:hAnsiTheme="minorHAnsi" w:cstheme="minorHAnsi"/>
        </w:rPr>
      </w:pPr>
    </w:p>
    <w:p w14:paraId="1F5141DB" w14:textId="39A34964" w:rsidR="008B29E3" w:rsidRPr="00310824" w:rsidRDefault="00251762">
      <w:pPr>
        <w:pStyle w:val="divdocumentsinglecolumn"/>
        <w:tabs>
          <w:tab w:val="right" w:pos="10286"/>
        </w:tabs>
        <w:spacing w:before="80" w:line="280" w:lineRule="atLeast"/>
        <w:rPr>
          <w:rFonts w:asciiTheme="minorHAnsi" w:eastAsia="Arial" w:hAnsiTheme="minorHAnsi" w:cstheme="minorHAnsi"/>
        </w:rPr>
      </w:pPr>
      <w:r>
        <w:rPr>
          <w:rStyle w:val="singlecolumnspanpaddedlinenth-child1"/>
          <w:rFonts w:asciiTheme="minorHAnsi" w:eastAsia="Arial" w:hAnsiTheme="minorHAnsi" w:cstheme="minorHAnsi"/>
          <w:b/>
          <w:bCs/>
        </w:rPr>
        <w:t>Project Manager</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09/2017 to 08/2018</w:t>
      </w:r>
      <w:r w:rsidR="00FF58B4" w:rsidRPr="00310824">
        <w:rPr>
          <w:rStyle w:val="datesWrapper"/>
          <w:rFonts w:asciiTheme="minorHAnsi" w:eastAsia="Arial" w:hAnsiTheme="minorHAnsi" w:cstheme="minorHAnsi"/>
        </w:rPr>
        <w:t xml:space="preserve"> </w:t>
      </w:r>
    </w:p>
    <w:p w14:paraId="0B582BEE" w14:textId="63D0D2C5" w:rsidR="008B29E3" w:rsidRPr="00310824" w:rsidRDefault="00831137">
      <w:pPr>
        <w:pStyle w:val="spanpaddedline"/>
        <w:spacing w:line="280" w:lineRule="atLeast"/>
        <w:rPr>
          <w:rFonts w:asciiTheme="minorHAnsi" w:eastAsia="Arial" w:hAnsiTheme="minorHAnsi" w:cstheme="minorHAnsi"/>
        </w:rPr>
      </w:pPr>
      <w:r>
        <w:rPr>
          <w:rStyle w:val="spancompanyname"/>
          <w:rFonts w:asciiTheme="minorHAnsi" w:eastAsia="Arial" w:hAnsiTheme="minorHAnsi" w:cstheme="minorHAnsi"/>
        </w:rPr>
        <w:t>Investment Metrics</w:t>
      </w:r>
    </w:p>
    <w:p w14:paraId="5099F3DF"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xml:space="preserve"> Target Plan</w:t>
      </w:r>
    </w:p>
    <w:p w14:paraId="1641488B"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Finance</w:t>
      </w:r>
    </w:p>
    <w:p w14:paraId="6188C3C0" w14:textId="72BF90C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w:t>
      </w:r>
      <w:r w:rsidR="006F37EC" w:rsidRPr="006F37EC">
        <w:rPr>
          <w:rStyle w:val="span"/>
          <w:rFonts w:asciiTheme="minorHAnsi" w:eastAsia="Arial" w:hAnsiTheme="minorHAnsi" w:cstheme="minorHAnsi"/>
          <w:b/>
          <w:bCs/>
        </w:rPr>
        <w:t>s</w:t>
      </w:r>
      <w:r w:rsidR="006F37EC">
        <w:rPr>
          <w:rStyle w:val="span"/>
          <w:rFonts w:asciiTheme="minorHAnsi" w:eastAsia="Arial" w:hAnsiTheme="minorHAnsi" w:cstheme="minorHAnsi"/>
        </w:rPr>
        <w:t>: 2</w:t>
      </w:r>
    </w:p>
    <w:p w14:paraId="56CA92FC" w14:textId="6CE4905B" w:rsidR="008B29E3" w:rsidRPr="00310824" w:rsidRDefault="00FF58B4" w:rsidP="00291BD9">
      <w:pPr>
        <w:pStyle w:val="ulli"/>
        <w:spacing w:line="280" w:lineRule="atLeast"/>
        <w:ind w:left="640"/>
        <w:rPr>
          <w:rStyle w:val="span"/>
          <w:rFonts w:asciiTheme="minorHAnsi" w:eastAsia="Arial" w:hAnsiTheme="minorHAnsi" w:cstheme="minorHAnsi"/>
        </w:rPr>
      </w:pPr>
      <w:r w:rsidRPr="00310824">
        <w:rPr>
          <w:rStyle w:val="Strong1"/>
          <w:rFonts w:asciiTheme="minorHAnsi" w:eastAsia="Arial" w:hAnsiTheme="minorHAnsi" w:cstheme="minorHAnsi"/>
          <w:b/>
          <w:bCs/>
        </w:rPr>
        <w:t>Description:</w:t>
      </w:r>
      <w:r w:rsidRPr="00310824">
        <w:rPr>
          <w:rStyle w:val="span"/>
          <w:rFonts w:asciiTheme="minorHAnsi" w:eastAsia="Arial" w:hAnsiTheme="minorHAnsi" w:cstheme="minorHAnsi"/>
        </w:rPr>
        <w:t xml:space="preserve"> Target Plan is a public hosted web application that interacts with the UKDC Pensions platform. Target Plan provides self-service facilities for members of DC pension schemes managed by the UK DC business to view and administer their pensions. The application can be used by members to review their pension details, including personal and contact details, target retirement age, contributions, elections, and fund holdings, including the ability to transact on these features if their scheme rules allow. The application is also used by DC Operations teams to review member information and transact on their behalf</w:t>
      </w:r>
    </w:p>
    <w:p w14:paraId="3475BF84" w14:textId="77777777" w:rsidR="008B29E3" w:rsidRPr="00310824" w:rsidRDefault="00FF58B4" w:rsidP="00291BD9">
      <w:pPr>
        <w:pStyle w:val="ulli"/>
        <w:spacing w:line="280" w:lineRule="atLeast"/>
        <w:ind w:left="640"/>
        <w:rPr>
          <w:rStyle w:val="span"/>
          <w:rFonts w:asciiTheme="minorHAnsi" w:eastAsia="Arial" w:hAnsiTheme="minorHAnsi" w:cstheme="minorHAnsi"/>
        </w:rPr>
      </w:pPr>
      <w:r w:rsidRPr="00310824">
        <w:rPr>
          <w:rStyle w:val="Strong1"/>
          <w:rFonts w:asciiTheme="minorHAnsi" w:eastAsia="Arial" w:hAnsiTheme="minorHAnsi" w:cstheme="minorHAnsi"/>
          <w:b/>
          <w:bCs/>
        </w:rPr>
        <w:t>Responsibilities:</w:t>
      </w:r>
    </w:p>
    <w:p w14:paraId="2440E8FF"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Guide the team in Scrum methodology and continuous improvement.</w:t>
      </w:r>
    </w:p>
    <w:p w14:paraId="69374165"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Arrange daily stand-up meetings, facilitate meetings, schedule meetings, demo and decision-making processes in order to ensure quick inspection and proper use of adaptation process.</w:t>
      </w:r>
    </w:p>
    <w:p w14:paraId="07D4B9D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lastRenderedPageBreak/>
        <w:t>Establish, own and manage scrum ceremonies, sprint planning, sprint reviews and sprint retrospective.</w:t>
      </w:r>
    </w:p>
    <w:p w14:paraId="06E9B05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Protect the sprint goal and help the team achieve them by removing the impediments.</w:t>
      </w:r>
    </w:p>
    <w:p w14:paraId="4E1EC78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Facilitate and lead the team interactions and communication.</w:t>
      </w:r>
    </w:p>
    <w:p w14:paraId="0DD982A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Ensure that the team delivers high quality software on time and that it meets the Business needs.</w:t>
      </w:r>
    </w:p>
    <w:p w14:paraId="6C75F6C4"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Co-ordinate with product owner to make the product backlogs in good shape and make them ready for the next sprint.</w:t>
      </w:r>
    </w:p>
    <w:p w14:paraId="04889C9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Acting as a safeguard and Servant leader for the team.</w:t>
      </w:r>
    </w:p>
    <w:p w14:paraId="07EC092D"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Support Technical implementation, team building, customizing and deploying software to ensure business objectives are met.</w:t>
      </w:r>
    </w:p>
    <w:p w14:paraId="0528BF4B"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Maintain Burn Down chart and Release burn up charts to track the progress in the team.</w:t>
      </w:r>
    </w:p>
    <w:p w14:paraId="073F5FB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Training end users to ensure they understand all process and procedural changes or collaborating with training staff so they can create appropriate training materials and deliver the training.</w:t>
      </w:r>
    </w:p>
    <w:p w14:paraId="25479D30"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Helping the team to maintain their burndown charts and other artifacts automatically</w:t>
      </w:r>
    </w:p>
    <w:p w14:paraId="47660CA2"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Shielding the team from interruptions during the sprint.</w:t>
      </w:r>
    </w:p>
    <w:p w14:paraId="30FF86A8"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Setting up ceremonies like retrospectives, sprint reviews, and sprint planning sessions.</w:t>
      </w:r>
    </w:p>
    <w:p w14:paraId="55DDB2C5"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Proven experience in fostering a culture of continuous improvement through 3rd party vendor/supplier stakeholder collaboration.</w:t>
      </w:r>
    </w:p>
    <w:p w14:paraId="3520244E"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Creative and analytical problem-solving skills and ability to quickly learn and adapt to new and</w:t>
      </w:r>
    </w:p>
    <w:p w14:paraId="2D1D9E0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Achieved desired results by monitoring project progress, anticipating potential bottlenecks and implementing preventative action.</w:t>
      </w:r>
    </w:p>
    <w:p w14:paraId="64443647"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Managed project team, coordinating contractor activities to execute projects under-budget and within strict deadlines.</w:t>
      </w:r>
    </w:p>
    <w:p w14:paraId="27E3236D"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Validated project feasibility by developing Proof of Concept (POC) and service prototypes.</w:t>
      </w:r>
    </w:p>
    <w:p w14:paraId="4FD2DA13" w14:textId="77777777"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Evaluated staffing gaps in skills and performance revenue, facilitating strategic decision-making.</w:t>
      </w:r>
    </w:p>
    <w:p w14:paraId="6704DDB2" w14:textId="78212562" w:rsidR="008B29E3" w:rsidRPr="00310824" w:rsidRDefault="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Developed training programs to boost staff capabilities.</w:t>
      </w:r>
    </w:p>
    <w:p w14:paraId="247648E6" w14:textId="75EBB06F" w:rsidR="00FF58B4" w:rsidRDefault="00FF58B4" w:rsidP="00FF58B4">
      <w:pPr>
        <w:pStyle w:val="ulli"/>
        <w:numPr>
          <w:ilvl w:val="0"/>
          <w:numId w:val="3"/>
        </w:numPr>
        <w:spacing w:line="280" w:lineRule="atLeast"/>
        <w:ind w:left="640" w:hanging="261"/>
        <w:rPr>
          <w:rStyle w:val="span"/>
          <w:rFonts w:asciiTheme="minorHAnsi" w:eastAsia="Arial" w:hAnsiTheme="minorHAnsi" w:cstheme="minorHAnsi"/>
        </w:rPr>
      </w:pPr>
      <w:r w:rsidRPr="00310824">
        <w:rPr>
          <w:rStyle w:val="span"/>
          <w:rFonts w:asciiTheme="minorHAnsi" w:eastAsia="Arial" w:hAnsiTheme="minorHAnsi" w:cstheme="minorHAnsi"/>
        </w:rPr>
        <w:t>Helped senior management plan and carry out daily operations and meet key objectives.</w:t>
      </w:r>
    </w:p>
    <w:p w14:paraId="6DDC9200" w14:textId="41D9F79F" w:rsidR="00E610B4" w:rsidRDefault="00E610B4" w:rsidP="00E610B4">
      <w:pPr>
        <w:pStyle w:val="ulli"/>
        <w:spacing w:line="280" w:lineRule="atLeast"/>
        <w:rPr>
          <w:rStyle w:val="span"/>
          <w:rFonts w:asciiTheme="minorHAnsi" w:eastAsia="Arial" w:hAnsiTheme="minorHAnsi" w:cstheme="minorHAnsi"/>
        </w:rPr>
      </w:pPr>
    </w:p>
    <w:p w14:paraId="5808E2F9" w14:textId="338DC7E4" w:rsidR="00CA720E" w:rsidRDefault="00E610B4" w:rsidP="00CA720E">
      <w:pPr>
        <w:pStyle w:val="ulli"/>
        <w:spacing w:line="280" w:lineRule="atLeast"/>
        <w:rPr>
          <w:rStyle w:val="span"/>
          <w:rFonts w:asciiTheme="minorHAnsi" w:eastAsia="Arial" w:hAnsiTheme="minorHAnsi" w:cstheme="minorHAnsi"/>
          <w:b/>
          <w:bCs/>
        </w:rPr>
      </w:pPr>
      <w:r w:rsidRPr="00CC3302">
        <w:rPr>
          <w:rStyle w:val="span"/>
          <w:rFonts w:asciiTheme="minorHAnsi" w:eastAsia="Arial" w:hAnsiTheme="minorHAnsi" w:cstheme="minorHAnsi"/>
          <w:b/>
          <w:bCs/>
        </w:rPr>
        <w:t>Key Achievements</w:t>
      </w:r>
    </w:p>
    <w:p w14:paraId="613A3EBB" w14:textId="77777777" w:rsidR="00B44B99" w:rsidRDefault="00B44B99" w:rsidP="00CA720E">
      <w:pPr>
        <w:pStyle w:val="ulli"/>
        <w:spacing w:line="280" w:lineRule="atLeast"/>
        <w:rPr>
          <w:rStyle w:val="span"/>
          <w:rFonts w:asciiTheme="minorHAnsi" w:eastAsia="Arial" w:hAnsiTheme="minorHAnsi" w:cstheme="minorHAnsi"/>
          <w:b/>
          <w:bCs/>
        </w:rPr>
      </w:pPr>
    </w:p>
    <w:p w14:paraId="3CF0FFBB" w14:textId="0F20941E" w:rsidR="00FF58B4" w:rsidRDefault="00CA720E" w:rsidP="00CA720E">
      <w:pPr>
        <w:pStyle w:val="ulli"/>
        <w:spacing w:line="280" w:lineRule="atLeast"/>
        <w:rPr>
          <w:rStyle w:val="span"/>
          <w:rFonts w:asciiTheme="minorHAnsi" w:eastAsia="Arial" w:hAnsiTheme="minorHAnsi" w:cstheme="minorHAnsi"/>
        </w:rPr>
      </w:pPr>
      <w:r w:rsidRPr="00CA720E">
        <w:rPr>
          <w:rStyle w:val="span"/>
          <w:rFonts w:asciiTheme="minorHAnsi" w:eastAsia="Arial" w:hAnsiTheme="minorHAnsi" w:cstheme="minorHAnsi"/>
        </w:rPr>
        <w:t>The project review process was streamlined by introducing new communication systems for stakeholders (checkpoint review calls, worry wiki page creation, and issue/escalation meetings), allowing the project to be completed on time and within budget.</w:t>
      </w:r>
    </w:p>
    <w:p w14:paraId="6FDF04E8" w14:textId="59CC3975" w:rsidR="00B44B99" w:rsidRDefault="00B44B99" w:rsidP="00CA720E">
      <w:pPr>
        <w:pStyle w:val="ulli"/>
        <w:spacing w:line="280" w:lineRule="atLeast"/>
        <w:rPr>
          <w:rStyle w:val="span"/>
          <w:rFonts w:asciiTheme="minorHAnsi" w:eastAsia="Arial" w:hAnsiTheme="minorHAnsi" w:cstheme="minorHAnsi"/>
        </w:rPr>
      </w:pPr>
    </w:p>
    <w:p w14:paraId="46F7D2D0" w14:textId="77777777" w:rsidR="00B44B99" w:rsidRPr="00CA720E" w:rsidRDefault="00B44B99" w:rsidP="00B44B99">
      <w:pPr>
        <w:pStyle w:val="ulli"/>
        <w:spacing w:line="280" w:lineRule="atLeast"/>
        <w:rPr>
          <w:rStyle w:val="span"/>
          <w:rFonts w:asciiTheme="minorHAnsi" w:eastAsia="Arial" w:hAnsiTheme="minorHAnsi" w:cstheme="minorHAnsi"/>
          <w:b/>
          <w:bCs/>
        </w:rPr>
      </w:pPr>
      <w:r>
        <w:rPr>
          <w:rStyle w:val="span"/>
          <w:rFonts w:asciiTheme="minorHAnsi" w:eastAsia="Arial" w:hAnsiTheme="minorHAnsi" w:cstheme="minorHAnsi"/>
        </w:rPr>
        <w:t>Introduced Progressive elaboration technique otherwise called Rolling wave planning to PoC projects/features</w:t>
      </w:r>
    </w:p>
    <w:p w14:paraId="1AF695C8" w14:textId="77777777" w:rsidR="00B44B99" w:rsidRDefault="00B44B99">
      <w:pPr>
        <w:pStyle w:val="divdocumentsinglecolumn"/>
        <w:tabs>
          <w:tab w:val="right" w:pos="10286"/>
        </w:tabs>
        <w:spacing w:before="80" w:line="280" w:lineRule="atLeast"/>
        <w:rPr>
          <w:rStyle w:val="spanjobtitle"/>
          <w:rFonts w:asciiTheme="minorHAnsi" w:eastAsia="Arial" w:hAnsiTheme="minorHAnsi" w:cstheme="minorHAnsi"/>
        </w:rPr>
      </w:pPr>
    </w:p>
    <w:p w14:paraId="37738A55" w14:textId="26EADB94" w:rsidR="008B29E3" w:rsidRPr="00310824" w:rsidRDefault="00BA252A">
      <w:pPr>
        <w:pStyle w:val="divdocumentsinglecolumn"/>
        <w:tabs>
          <w:tab w:val="right" w:pos="10286"/>
        </w:tabs>
        <w:spacing w:before="80" w:line="280" w:lineRule="atLeast"/>
        <w:rPr>
          <w:rFonts w:asciiTheme="minorHAnsi" w:eastAsia="Arial" w:hAnsiTheme="minorHAnsi" w:cstheme="minorHAnsi"/>
        </w:rPr>
      </w:pPr>
      <w:r>
        <w:rPr>
          <w:rStyle w:val="spanjobtitle"/>
          <w:rFonts w:asciiTheme="minorHAnsi" w:eastAsia="Arial" w:hAnsiTheme="minorHAnsi" w:cstheme="minorHAnsi"/>
        </w:rPr>
        <w:t>Scrum Master/P</w:t>
      </w:r>
      <w:r w:rsidR="00F70F5E">
        <w:rPr>
          <w:rStyle w:val="spanjobtitle"/>
          <w:rFonts w:asciiTheme="minorHAnsi" w:eastAsia="Arial" w:hAnsiTheme="minorHAnsi" w:cstheme="minorHAnsi"/>
        </w:rPr>
        <w:t>roject Manager</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02/2016 to 12/2016</w:t>
      </w:r>
      <w:r w:rsidR="00FF58B4" w:rsidRPr="00310824">
        <w:rPr>
          <w:rStyle w:val="datesWrapper"/>
          <w:rFonts w:asciiTheme="minorHAnsi" w:eastAsia="Arial" w:hAnsiTheme="minorHAnsi" w:cstheme="minorHAnsi"/>
        </w:rPr>
        <w:t xml:space="preserve"> </w:t>
      </w:r>
    </w:p>
    <w:p w14:paraId="668EB040"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rPr>
        <w:t>MasterCard Prepaid Global Services</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rPr>
        <w:t>Peterborough, UK</w:t>
      </w:r>
      <w:r w:rsidRPr="00310824">
        <w:rPr>
          <w:rStyle w:val="datesWrapper"/>
          <w:rFonts w:asciiTheme="minorHAnsi" w:eastAsia="Arial" w:hAnsiTheme="minorHAnsi" w:cstheme="minorHAnsi"/>
        </w:rPr>
        <w:t xml:space="preserve"> </w:t>
      </w:r>
    </w:p>
    <w:p w14:paraId="0B0C6B2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Projects:</w:t>
      </w:r>
      <w:r w:rsidRPr="00310824">
        <w:rPr>
          <w:rStyle w:val="span"/>
          <w:rFonts w:asciiTheme="minorHAnsi" w:eastAsia="Arial" w:hAnsiTheme="minorHAnsi" w:cstheme="minorHAnsi"/>
        </w:rPr>
        <w:t xml:space="preserve"> Emirates National Bank Dubai, Multi-Currency Project &amp; FIS Migration</w:t>
      </w:r>
    </w:p>
    <w:p w14:paraId="7676AFB2"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Client</w:t>
      </w:r>
      <w:r w:rsidRPr="00310824">
        <w:rPr>
          <w:rStyle w:val="span"/>
          <w:rFonts w:asciiTheme="minorHAnsi" w:eastAsia="Arial" w:hAnsiTheme="minorHAnsi" w:cstheme="minorHAnsi"/>
        </w:rPr>
        <w:t>: MasterCard</w:t>
      </w:r>
    </w:p>
    <w:p w14:paraId="423F3048" w14:textId="77777777" w:rsidR="008B29E3" w:rsidRPr="00310824"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xml:space="preserve"> Finance</w:t>
      </w:r>
    </w:p>
    <w:p w14:paraId="0D2C144C" w14:textId="36768D01" w:rsidR="008B29E3" w:rsidRPr="006D23E8" w:rsidRDefault="00FF58B4">
      <w:pPr>
        <w:pStyle w:val="ulli"/>
        <w:numPr>
          <w:ilvl w:val="0"/>
          <w:numId w:val="4"/>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w:t>
      </w:r>
      <w:r w:rsidR="00370E10">
        <w:rPr>
          <w:rStyle w:val="Strong1"/>
          <w:rFonts w:asciiTheme="minorHAnsi" w:eastAsia="Arial" w:hAnsiTheme="minorHAnsi" w:cstheme="minorHAnsi"/>
          <w:b/>
          <w:bCs/>
        </w:rPr>
        <w:t>ms</w:t>
      </w:r>
      <w:r w:rsidRPr="00310824">
        <w:rPr>
          <w:rStyle w:val="span"/>
          <w:rFonts w:asciiTheme="minorHAnsi" w:eastAsia="Arial" w:hAnsiTheme="minorHAnsi" w:cstheme="minorHAnsi"/>
        </w:rPr>
        <w:t xml:space="preserve">: </w:t>
      </w:r>
      <w:r w:rsidR="00370E10" w:rsidRPr="00370E10">
        <w:rPr>
          <w:rStyle w:val="span"/>
          <w:rFonts w:asciiTheme="minorHAnsi" w:eastAsia="Arial" w:hAnsiTheme="minorHAnsi" w:cstheme="minorHAnsi"/>
          <w:b/>
          <w:bCs/>
        </w:rPr>
        <w:t>3</w:t>
      </w:r>
    </w:p>
    <w:p w14:paraId="6F136ECA" w14:textId="28589768" w:rsidR="008B29E3" w:rsidRPr="00310824" w:rsidRDefault="006D23E8" w:rsidP="004B67C2">
      <w:pPr>
        <w:pStyle w:val="ulli"/>
        <w:spacing w:line="280" w:lineRule="atLeast"/>
        <w:ind w:left="640"/>
        <w:rPr>
          <w:rStyle w:val="span"/>
          <w:rFonts w:asciiTheme="minorHAnsi" w:eastAsia="Arial" w:hAnsiTheme="minorHAnsi" w:cstheme="minorHAnsi"/>
        </w:rPr>
      </w:pPr>
      <w:r>
        <w:rPr>
          <w:rStyle w:val="span"/>
          <w:rFonts w:asciiTheme="minorHAnsi" w:eastAsia="Arial" w:hAnsiTheme="minorHAnsi" w:cstheme="minorHAnsi"/>
          <w:b/>
          <w:bCs/>
        </w:rPr>
        <w:t>Description:</w:t>
      </w:r>
      <w:r w:rsidR="004B67C2">
        <w:rPr>
          <w:rStyle w:val="span"/>
          <w:rFonts w:asciiTheme="minorHAnsi" w:eastAsia="Arial" w:hAnsiTheme="minorHAnsi" w:cstheme="minorHAnsi"/>
        </w:rPr>
        <w:t xml:space="preserve"> </w:t>
      </w:r>
      <w:r w:rsidR="00ED46C8">
        <w:rPr>
          <w:rStyle w:val="span"/>
          <w:rFonts w:asciiTheme="minorHAnsi" w:eastAsia="Arial" w:hAnsiTheme="minorHAnsi" w:cstheme="minorHAnsi"/>
        </w:rPr>
        <w:br/>
      </w:r>
      <w:r w:rsidR="00FF58B4" w:rsidRPr="00310824">
        <w:rPr>
          <w:rStyle w:val="Strong1"/>
          <w:rFonts w:asciiTheme="minorHAnsi" w:eastAsia="Arial" w:hAnsiTheme="minorHAnsi" w:cstheme="minorHAnsi"/>
          <w:b/>
          <w:bCs/>
        </w:rPr>
        <w:t xml:space="preserve">Multi-Currency Project: </w:t>
      </w:r>
      <w:r w:rsidR="00FF58B4" w:rsidRPr="00310824">
        <w:rPr>
          <w:rStyle w:val="span"/>
          <w:rFonts w:asciiTheme="minorHAnsi" w:eastAsia="Arial" w:hAnsiTheme="minorHAnsi" w:cstheme="minorHAnsi"/>
        </w:rPr>
        <w:t>Emirates National Bank Dubai, Multi-Currency Project Multi-Currency Project is to launch 1 card with 15 currencies (AED, USD, GBP, EUR, AUD, INR, SAR, PHP, ZAR, TRY, THB, LKR, PKR, PHP, CHF), with base currency being AED (UAE Dirham).The platform is built so Cardholders can load into any of the purses, Reload and perform Purse to Purse transfer via CDM (Cash Deposit Machine) in combination with 15 currencies, the channel customers will be in AED only. The project ensures that any cash payments or withdrawals can be made from any purse, if no matching currency purse balance is available, the amount will be debited from the next available purse with appropriate exchange rates, inclusive of all fees and margins applied</w:t>
      </w:r>
    </w:p>
    <w:p w14:paraId="578E2AA6" w14:textId="0092548A" w:rsidR="008B29E3" w:rsidRPr="00310824" w:rsidRDefault="00FF58B4" w:rsidP="006D23E8">
      <w:pPr>
        <w:pStyle w:val="ulli"/>
        <w:spacing w:line="280" w:lineRule="atLeast"/>
        <w:ind w:left="640"/>
        <w:rPr>
          <w:rStyle w:val="span"/>
          <w:rFonts w:asciiTheme="minorHAnsi" w:eastAsia="Arial" w:hAnsiTheme="minorHAnsi" w:cstheme="minorHAnsi"/>
        </w:rPr>
      </w:pPr>
      <w:r w:rsidRPr="00310824">
        <w:rPr>
          <w:rStyle w:val="Strong1"/>
          <w:rFonts w:asciiTheme="minorHAnsi" w:eastAsia="Arial" w:hAnsiTheme="minorHAnsi" w:cstheme="minorHAnsi"/>
          <w:b/>
          <w:bCs/>
        </w:rPr>
        <w:lastRenderedPageBreak/>
        <w:t>FIS Migration Project:</w:t>
      </w:r>
      <w:r w:rsidRPr="00310824">
        <w:rPr>
          <w:rStyle w:val="span"/>
          <w:rFonts w:asciiTheme="minorHAnsi" w:eastAsia="Arial" w:hAnsiTheme="minorHAnsi" w:cstheme="minorHAnsi"/>
        </w:rPr>
        <w:t xml:space="preserve"> Master Prepaid Management Services Business operating model is to move away from FIS processing platform and migrate all clients to currently using platform. The requirements of this change project are to ensure that cardholders, on that program that have been closed, can still be serviced. The project ensures service Centers like CSRs and Business Operations Agents </w:t>
      </w:r>
      <w:r w:rsidR="009C1697" w:rsidRPr="00310824">
        <w:rPr>
          <w:rStyle w:val="span"/>
          <w:rFonts w:asciiTheme="minorHAnsi" w:eastAsia="Arial" w:hAnsiTheme="minorHAnsi" w:cstheme="minorHAnsi"/>
        </w:rPr>
        <w:t>can</w:t>
      </w:r>
      <w:r w:rsidRPr="00310824">
        <w:rPr>
          <w:rStyle w:val="span"/>
          <w:rFonts w:asciiTheme="minorHAnsi" w:eastAsia="Arial" w:hAnsiTheme="minorHAnsi" w:cstheme="minorHAnsi"/>
        </w:rPr>
        <w:t xml:space="preserve"> successfully deal with any cardholder queries such as Balance enquiries, Transaction history enquiries, Cash outs, Cardholder adjustments for across 32 Programs under FIS project. The project includes 32 programs for major clients like Thomas Cook, Travelex, National Australian Group, Ryanair, Korea Consumer across 15 different currencies.</w:t>
      </w:r>
    </w:p>
    <w:p w14:paraId="6A0182BC" w14:textId="68884FD6" w:rsidR="000269E7" w:rsidRPr="004E774D" w:rsidRDefault="00FF58B4" w:rsidP="000269E7">
      <w:pPr>
        <w:pStyle w:val="ulli"/>
        <w:spacing w:line="280" w:lineRule="atLeast"/>
        <w:ind w:left="640"/>
        <w:rPr>
          <w:rStyle w:val="span"/>
          <w:rFonts w:asciiTheme="minorHAnsi" w:eastAsia="Arial" w:hAnsiTheme="minorHAnsi" w:cstheme="minorHAnsi"/>
          <w:b/>
          <w:bCs/>
        </w:rPr>
      </w:pPr>
      <w:r w:rsidRPr="00310824">
        <w:rPr>
          <w:rStyle w:val="Strong1"/>
          <w:rFonts w:asciiTheme="minorHAnsi" w:eastAsia="Arial" w:hAnsiTheme="minorHAnsi" w:cstheme="minorHAnsi"/>
          <w:b/>
          <w:bCs/>
        </w:rPr>
        <w:t>Responsibilities:</w:t>
      </w:r>
    </w:p>
    <w:p w14:paraId="0F08C9C1" w14:textId="506BAE77" w:rsidR="00BC717A" w:rsidRPr="00AE5630" w:rsidRDefault="0095223F"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Facilitating agile process and ceremonies</w:t>
      </w:r>
    </w:p>
    <w:p w14:paraId="4E10F062" w14:textId="29456525" w:rsidR="000269E7" w:rsidRPr="00AE5630" w:rsidRDefault="000269E7"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Persuasive and effective communicator with strong negotiating skills.</w:t>
      </w:r>
    </w:p>
    <w:p w14:paraId="2C4E9D25" w14:textId="1D6FB306" w:rsidR="0094164A" w:rsidRPr="00AE5630" w:rsidRDefault="0094164A"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Managing impediments and eliminating waste so teams work efficiently and effectively as possible to meet goals</w:t>
      </w:r>
    </w:p>
    <w:p w14:paraId="6133AFA4" w14:textId="1F404E76" w:rsidR="0094164A" w:rsidRPr="00AE5630" w:rsidRDefault="00472093"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Supporting and coaching the Product Owner, especially on refining and maintaining the product backlog</w:t>
      </w:r>
    </w:p>
    <w:p w14:paraId="010EBC8B" w14:textId="57BC87A4" w:rsidR="00472093" w:rsidRPr="00AE5630" w:rsidRDefault="005C387F"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Changing and refining the culture so agile delivery can flourish</w:t>
      </w:r>
    </w:p>
    <w:p w14:paraId="76AC9569" w14:textId="6037FAA2" w:rsidR="005C387F" w:rsidRPr="00AE5630" w:rsidRDefault="00B663B3"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Understand our customers' business needs and support Project Management in their delivery, and in identifying further opportunities.</w:t>
      </w:r>
    </w:p>
    <w:p w14:paraId="5E970E90" w14:textId="59D27E50" w:rsidR="00437FA3" w:rsidRPr="00AE5630" w:rsidRDefault="00437FA3"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Work with Business Analysts to handle back-logs and new requests</w:t>
      </w:r>
    </w:p>
    <w:p w14:paraId="7B44AE6E" w14:textId="426FC897" w:rsidR="00437FA3" w:rsidRPr="00AE5630" w:rsidRDefault="00611EB0"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Ensure deliverables are up to quality standards at the end of each sprint and Project</w:t>
      </w:r>
    </w:p>
    <w:p w14:paraId="556F1B47" w14:textId="202AE863" w:rsidR="00611EB0" w:rsidRPr="00AE5630" w:rsidRDefault="00611EB0"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Help build a productive environment where our software squads own the domains they represent and enjoy facilitating outcomes and value to the business.</w:t>
      </w:r>
    </w:p>
    <w:p w14:paraId="2921E287" w14:textId="000D5D65" w:rsidR="00611EB0" w:rsidRPr="00AE5630" w:rsidRDefault="00BF641B"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Ensure the Scrum disciplines are correctly followed and educate members of the team and the client that does not have the relevant experience</w:t>
      </w:r>
    </w:p>
    <w:p w14:paraId="1BC4AEE8" w14:textId="000E1C56" w:rsidR="00BF641B" w:rsidRPr="00AE5630" w:rsidRDefault="009355D5"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Understanding of a range of planning and reporting methods common to project delivery.</w:t>
      </w:r>
    </w:p>
    <w:p w14:paraId="3861CD5C" w14:textId="05281B06" w:rsidR="009355D5" w:rsidRPr="00AE5630" w:rsidRDefault="009E1A8B"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Actively manage the performance of team members, including the stewardship of improvement plans where necessary.</w:t>
      </w:r>
    </w:p>
    <w:p w14:paraId="6EA15F10" w14:textId="6BED77E8" w:rsidR="009E1A8B" w:rsidRPr="00AE5630" w:rsidRDefault="00C94947"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Provide data, forecasts and progress updates to inform planning initiatives.</w:t>
      </w:r>
    </w:p>
    <w:p w14:paraId="101DF5E5" w14:textId="5331D835" w:rsidR="00C94947" w:rsidRPr="00AE5630" w:rsidRDefault="00C94947"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Establish and maintain constructive and collaborative relationships with the client, other suppliers and third-party stakeholders.</w:t>
      </w:r>
    </w:p>
    <w:p w14:paraId="3A405D2B" w14:textId="6A1BF324" w:rsidR="00C94947" w:rsidRPr="00AE5630" w:rsidRDefault="002708BB"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Ensure stakeholders can access current and accurate data on the status of the team's delivery and that technical quality standards are followed.</w:t>
      </w:r>
    </w:p>
    <w:p w14:paraId="4D4B9F05" w14:textId="71A76585" w:rsidR="007A62B4" w:rsidRPr="0089089F" w:rsidRDefault="007A62B4" w:rsidP="0094164A">
      <w:pPr>
        <w:pStyle w:val="ulli"/>
        <w:numPr>
          <w:ilvl w:val="0"/>
          <w:numId w:val="12"/>
        </w:numPr>
        <w:spacing w:line="280" w:lineRule="atLeast"/>
        <w:rPr>
          <w:rFonts w:asciiTheme="minorHAnsi" w:eastAsia="Arial" w:hAnsiTheme="minorHAnsi" w:cstheme="minorHAnsi"/>
        </w:rPr>
      </w:pPr>
      <w:r w:rsidRPr="00AE5630">
        <w:rPr>
          <w:rFonts w:asciiTheme="minorHAnsi" w:hAnsiTheme="minorHAnsi" w:cstheme="minorHAnsi"/>
          <w:color w:val="202124"/>
          <w:shd w:val="clear" w:color="auto" w:fill="FFFFFF"/>
        </w:rPr>
        <w:t>Manage senior stakeholders and report into the Leadership team</w:t>
      </w:r>
    </w:p>
    <w:p w14:paraId="3DEE928E" w14:textId="510FE1E6" w:rsidR="0089089F" w:rsidRDefault="0089089F" w:rsidP="0089089F">
      <w:pPr>
        <w:pStyle w:val="ulli"/>
        <w:spacing w:line="280" w:lineRule="atLeast"/>
        <w:rPr>
          <w:rFonts w:asciiTheme="minorHAnsi" w:hAnsiTheme="minorHAnsi" w:cstheme="minorHAnsi"/>
          <w:color w:val="202124"/>
          <w:shd w:val="clear" w:color="auto" w:fill="FFFFFF"/>
        </w:rPr>
      </w:pPr>
    </w:p>
    <w:p w14:paraId="695A22D9" w14:textId="5D66D3FA" w:rsidR="0089089F" w:rsidRDefault="0089089F" w:rsidP="0089089F">
      <w:pPr>
        <w:pStyle w:val="ulli"/>
        <w:spacing w:line="280" w:lineRule="atLeast"/>
        <w:rPr>
          <w:rFonts w:asciiTheme="minorHAnsi" w:hAnsiTheme="minorHAnsi" w:cstheme="minorHAnsi"/>
          <w:b/>
          <w:bCs/>
          <w:color w:val="202124"/>
          <w:shd w:val="clear" w:color="auto" w:fill="FFFFFF"/>
        </w:rPr>
      </w:pPr>
      <w:r w:rsidRPr="007738CE">
        <w:rPr>
          <w:rFonts w:asciiTheme="minorHAnsi" w:hAnsiTheme="minorHAnsi" w:cstheme="minorHAnsi"/>
          <w:b/>
          <w:bCs/>
          <w:color w:val="202124"/>
          <w:shd w:val="clear" w:color="auto" w:fill="FFFFFF"/>
        </w:rPr>
        <w:t>Key Achievements</w:t>
      </w:r>
    </w:p>
    <w:p w14:paraId="4CDEF569" w14:textId="2079A3F3" w:rsidR="00A86E5B" w:rsidRDefault="00A86E5B" w:rsidP="0089089F">
      <w:pPr>
        <w:pStyle w:val="ulli"/>
        <w:spacing w:line="280" w:lineRule="atLeast"/>
        <w:rPr>
          <w:rFonts w:asciiTheme="minorHAnsi" w:hAnsiTheme="minorHAnsi" w:cstheme="minorHAnsi"/>
          <w:b/>
          <w:bCs/>
          <w:color w:val="202124"/>
          <w:shd w:val="clear" w:color="auto" w:fill="FFFFFF"/>
        </w:rPr>
      </w:pPr>
    </w:p>
    <w:p w14:paraId="75935CD8" w14:textId="1909FCFF" w:rsidR="00A86E5B" w:rsidRPr="00B44B99" w:rsidRDefault="00A86E5B" w:rsidP="0089089F">
      <w:pPr>
        <w:pStyle w:val="ulli"/>
        <w:spacing w:line="280" w:lineRule="atLeast"/>
        <w:rPr>
          <w:rFonts w:asciiTheme="minorHAnsi" w:hAnsiTheme="minorHAnsi" w:cstheme="minorHAnsi"/>
          <w:color w:val="202124"/>
          <w:shd w:val="clear" w:color="auto" w:fill="FFFFFF"/>
        </w:rPr>
      </w:pPr>
      <w:r w:rsidRPr="00B44B99">
        <w:rPr>
          <w:rFonts w:asciiTheme="minorHAnsi" w:hAnsiTheme="minorHAnsi" w:cstheme="minorHAnsi"/>
          <w:color w:val="202124"/>
          <w:shd w:val="clear" w:color="auto" w:fill="FFFFFF"/>
        </w:rPr>
        <w:t xml:space="preserve">Initiated </w:t>
      </w:r>
      <w:r w:rsidR="009B6967" w:rsidRPr="00B44B99">
        <w:rPr>
          <w:rFonts w:asciiTheme="minorHAnsi" w:hAnsiTheme="minorHAnsi" w:cstheme="minorHAnsi"/>
          <w:color w:val="202124"/>
          <w:shd w:val="clear" w:color="auto" w:fill="FFFFFF"/>
        </w:rPr>
        <w:t xml:space="preserve">OTP/Email verification process in </w:t>
      </w:r>
      <w:r w:rsidR="006412AF" w:rsidRPr="00B44B99">
        <w:rPr>
          <w:rFonts w:asciiTheme="minorHAnsi" w:hAnsiTheme="minorHAnsi" w:cstheme="minorHAnsi"/>
          <w:color w:val="202124"/>
          <w:shd w:val="clear" w:color="auto" w:fill="FFFFFF"/>
        </w:rPr>
        <w:t>a multi-currency</w:t>
      </w:r>
      <w:r w:rsidR="009B6967" w:rsidRPr="00B44B99">
        <w:rPr>
          <w:rFonts w:asciiTheme="minorHAnsi" w:hAnsiTheme="minorHAnsi" w:cstheme="minorHAnsi"/>
          <w:color w:val="202124"/>
          <w:shd w:val="clear" w:color="auto" w:fill="FFFFFF"/>
        </w:rPr>
        <w:t xml:space="preserve"> e-commerce project</w:t>
      </w:r>
      <w:r w:rsidR="006412AF" w:rsidRPr="00B44B99">
        <w:rPr>
          <w:rFonts w:asciiTheme="minorHAnsi" w:hAnsiTheme="minorHAnsi" w:cstheme="minorHAnsi"/>
          <w:color w:val="202124"/>
          <w:shd w:val="clear" w:color="auto" w:fill="FFFFFF"/>
        </w:rPr>
        <w:t xml:space="preserve"> to improve security in </w:t>
      </w:r>
      <w:r w:rsidR="00B44B99" w:rsidRPr="00B44B99">
        <w:rPr>
          <w:rFonts w:asciiTheme="minorHAnsi" w:hAnsiTheme="minorHAnsi" w:cstheme="minorHAnsi"/>
          <w:color w:val="202124"/>
          <w:shd w:val="clear" w:color="auto" w:fill="FFFFFF"/>
        </w:rPr>
        <w:t>Payment</w:t>
      </w:r>
      <w:r w:rsidR="006412AF" w:rsidRPr="00B44B99">
        <w:rPr>
          <w:rFonts w:asciiTheme="minorHAnsi" w:hAnsiTheme="minorHAnsi" w:cstheme="minorHAnsi"/>
          <w:color w:val="202124"/>
          <w:shd w:val="clear" w:color="auto" w:fill="FFFFFF"/>
        </w:rPr>
        <w:t xml:space="preserve"> Transfer service and ATM card payment service.</w:t>
      </w:r>
    </w:p>
    <w:p w14:paraId="74BC7452" w14:textId="77777777" w:rsidR="0089089F" w:rsidRPr="00310824" w:rsidRDefault="0089089F" w:rsidP="0089089F">
      <w:pPr>
        <w:pStyle w:val="ulli"/>
        <w:spacing w:line="280" w:lineRule="atLeast"/>
        <w:rPr>
          <w:rStyle w:val="span"/>
          <w:rFonts w:asciiTheme="minorHAnsi" w:eastAsia="Arial" w:hAnsiTheme="minorHAnsi" w:cstheme="minorHAnsi"/>
        </w:rPr>
      </w:pPr>
    </w:p>
    <w:p w14:paraId="5F84F72F" w14:textId="42A48C94" w:rsidR="008B29E3" w:rsidRPr="00310824" w:rsidRDefault="00F70F5E">
      <w:pPr>
        <w:pStyle w:val="divdocumentsinglecolumn"/>
        <w:tabs>
          <w:tab w:val="right" w:pos="10286"/>
        </w:tabs>
        <w:spacing w:before="80" w:line="280" w:lineRule="atLeast"/>
        <w:rPr>
          <w:rFonts w:asciiTheme="minorHAnsi" w:eastAsia="Arial" w:hAnsiTheme="minorHAnsi" w:cstheme="minorHAnsi"/>
        </w:rPr>
      </w:pPr>
      <w:r>
        <w:rPr>
          <w:rStyle w:val="spanjobtitle"/>
          <w:rFonts w:asciiTheme="minorHAnsi" w:eastAsia="Arial" w:hAnsiTheme="minorHAnsi" w:cstheme="minorHAnsi"/>
        </w:rPr>
        <w:t>Scrum Master</w:t>
      </w:r>
      <w:r w:rsidR="00FF58B4" w:rsidRPr="00310824">
        <w:rPr>
          <w:rStyle w:val="singlecolumnspanpaddedlinenth-child1"/>
          <w:rFonts w:asciiTheme="minorHAnsi" w:eastAsia="Arial" w:hAnsiTheme="minorHAnsi" w:cstheme="minorHAnsi"/>
        </w:rPr>
        <w:t xml:space="preserve"> </w:t>
      </w:r>
      <w:r w:rsidR="00FF58B4" w:rsidRPr="00310824">
        <w:rPr>
          <w:rStyle w:val="datesWrapper"/>
          <w:rFonts w:asciiTheme="minorHAnsi" w:eastAsia="Arial" w:hAnsiTheme="minorHAnsi" w:cstheme="minorHAnsi"/>
        </w:rPr>
        <w:tab/>
        <w:t xml:space="preserve"> </w:t>
      </w:r>
      <w:r w:rsidR="00FF58B4" w:rsidRPr="00310824">
        <w:rPr>
          <w:rStyle w:val="spanjobdates"/>
          <w:rFonts w:asciiTheme="minorHAnsi" w:eastAsia="Arial" w:hAnsiTheme="minorHAnsi" w:cstheme="minorHAnsi"/>
        </w:rPr>
        <w:t>07/2013 to 12/2015</w:t>
      </w:r>
      <w:r w:rsidR="00FF58B4" w:rsidRPr="00310824">
        <w:rPr>
          <w:rStyle w:val="datesWrapper"/>
          <w:rFonts w:asciiTheme="minorHAnsi" w:eastAsia="Arial" w:hAnsiTheme="minorHAnsi" w:cstheme="minorHAnsi"/>
        </w:rPr>
        <w:t xml:space="preserve"> </w:t>
      </w:r>
    </w:p>
    <w:p w14:paraId="0B0B9FEB" w14:textId="108E4DDC" w:rsidR="008B29E3" w:rsidRPr="00310824" w:rsidRDefault="000C6AD0">
      <w:pPr>
        <w:pStyle w:val="spanpaddedline"/>
        <w:tabs>
          <w:tab w:val="right" w:pos="10286"/>
        </w:tabs>
        <w:spacing w:line="280" w:lineRule="atLeast"/>
        <w:rPr>
          <w:rFonts w:asciiTheme="minorHAnsi" w:eastAsia="Arial" w:hAnsiTheme="minorHAnsi" w:cstheme="minorHAnsi"/>
        </w:rPr>
      </w:pPr>
      <w:r>
        <w:rPr>
          <w:rStyle w:val="spancompanyname"/>
          <w:rFonts w:asciiTheme="minorHAnsi" w:eastAsia="Arial" w:hAnsiTheme="minorHAnsi" w:cstheme="minorHAnsi"/>
        </w:rPr>
        <w:t>EVRY</w:t>
      </w:r>
      <w:r w:rsidR="00FF58B4" w:rsidRPr="00310824">
        <w:rPr>
          <w:rStyle w:val="datesWrapper"/>
          <w:rFonts w:asciiTheme="minorHAnsi" w:eastAsia="Arial" w:hAnsiTheme="minorHAnsi" w:cstheme="minorHAnsi"/>
        </w:rPr>
        <w:tab/>
        <w:t xml:space="preserve"> </w:t>
      </w:r>
      <w:r w:rsidR="00FF58B4" w:rsidRPr="00310824">
        <w:rPr>
          <w:rStyle w:val="spanjoblocation"/>
          <w:rFonts w:asciiTheme="minorHAnsi" w:eastAsia="Arial" w:hAnsiTheme="minorHAnsi" w:cstheme="minorHAnsi"/>
        </w:rPr>
        <w:t>UK</w:t>
      </w:r>
    </w:p>
    <w:p w14:paraId="5802A5AE"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Project:</w:t>
      </w:r>
      <w:r w:rsidRPr="00310824">
        <w:rPr>
          <w:rStyle w:val="span"/>
          <w:rFonts w:asciiTheme="minorHAnsi" w:eastAsia="Arial" w:hAnsiTheme="minorHAnsi" w:cstheme="minorHAnsi"/>
        </w:rPr>
        <w:t xml:space="preserve"> Project Arrow &amp;Claim base II Application</w:t>
      </w:r>
    </w:p>
    <w:p w14:paraId="68342B2B" w14:textId="77777777" w:rsidR="008B29E3" w:rsidRPr="00310824"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Domain:</w:t>
      </w:r>
      <w:r w:rsidRPr="00310824">
        <w:rPr>
          <w:rStyle w:val="span"/>
          <w:rFonts w:asciiTheme="minorHAnsi" w:eastAsia="Arial" w:hAnsiTheme="minorHAnsi" w:cstheme="minorHAnsi"/>
        </w:rPr>
        <w:t xml:space="preserve"> Online Banking</w:t>
      </w:r>
    </w:p>
    <w:p w14:paraId="346902BD" w14:textId="4B9D9ADD" w:rsidR="008B29E3" w:rsidRDefault="00FF58B4">
      <w:pPr>
        <w:pStyle w:val="ulli"/>
        <w:numPr>
          <w:ilvl w:val="0"/>
          <w:numId w:val="5"/>
        </w:numPr>
        <w:spacing w:line="280" w:lineRule="atLeast"/>
        <w:ind w:left="640" w:hanging="261"/>
        <w:rPr>
          <w:rStyle w:val="span"/>
          <w:rFonts w:asciiTheme="minorHAnsi" w:eastAsia="Arial" w:hAnsiTheme="minorHAnsi" w:cstheme="minorHAnsi"/>
        </w:rPr>
      </w:pPr>
      <w:r w:rsidRPr="00310824">
        <w:rPr>
          <w:rStyle w:val="Strong1"/>
          <w:rFonts w:asciiTheme="minorHAnsi" w:eastAsia="Arial" w:hAnsiTheme="minorHAnsi" w:cstheme="minorHAnsi"/>
          <w:b/>
          <w:bCs/>
        </w:rPr>
        <w:t>Team</w:t>
      </w:r>
      <w:r w:rsidR="00370E10">
        <w:rPr>
          <w:rStyle w:val="Strong1"/>
          <w:rFonts w:asciiTheme="minorHAnsi" w:eastAsia="Arial" w:hAnsiTheme="minorHAnsi" w:cstheme="minorHAnsi"/>
          <w:b/>
          <w:bCs/>
        </w:rPr>
        <w:t>s</w:t>
      </w:r>
      <w:r w:rsidRPr="00310824">
        <w:rPr>
          <w:rStyle w:val="Strong1"/>
          <w:rFonts w:asciiTheme="minorHAnsi" w:eastAsia="Arial" w:hAnsiTheme="minorHAnsi" w:cstheme="minorHAnsi"/>
          <w:b/>
          <w:bCs/>
        </w:rPr>
        <w:t>:</w:t>
      </w:r>
      <w:r w:rsidRPr="00310824">
        <w:rPr>
          <w:rStyle w:val="span"/>
          <w:rFonts w:asciiTheme="minorHAnsi" w:eastAsia="Arial" w:hAnsiTheme="minorHAnsi" w:cstheme="minorHAnsi"/>
        </w:rPr>
        <w:t xml:space="preserve"> </w:t>
      </w:r>
      <w:r w:rsidR="00370E10">
        <w:rPr>
          <w:rStyle w:val="span"/>
          <w:rFonts w:asciiTheme="minorHAnsi" w:eastAsia="Arial" w:hAnsiTheme="minorHAnsi" w:cstheme="minorHAnsi"/>
        </w:rPr>
        <w:t>2</w:t>
      </w:r>
    </w:p>
    <w:p w14:paraId="784AFD3A" w14:textId="2E5F13C7" w:rsidR="000F0913" w:rsidRDefault="000F0913" w:rsidP="008A6E5E">
      <w:pPr>
        <w:pStyle w:val="ulli"/>
        <w:spacing w:line="280" w:lineRule="atLeast"/>
        <w:ind w:left="640"/>
        <w:rPr>
          <w:rStyle w:val="span"/>
          <w:rFonts w:asciiTheme="minorHAnsi" w:eastAsia="Arial" w:hAnsiTheme="minorHAnsi" w:cstheme="minorHAnsi"/>
        </w:rPr>
      </w:pPr>
      <w:r>
        <w:rPr>
          <w:rStyle w:val="Strong1"/>
          <w:rFonts w:asciiTheme="minorHAnsi" w:eastAsia="Arial" w:hAnsiTheme="minorHAnsi" w:cstheme="minorHAnsi"/>
          <w:b/>
          <w:bCs/>
        </w:rPr>
        <w:t>Responsibilities</w:t>
      </w:r>
    </w:p>
    <w:p w14:paraId="2585CF10" w14:textId="305AEB73" w:rsidR="00AE6B63" w:rsidRPr="00140A58" w:rsidRDefault="00AE6B63">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Partner with Product Owner to prioritize work through the backlog and manage other scrum artifacts</w:t>
      </w:r>
    </w:p>
    <w:p w14:paraId="2B076927" w14:textId="40320F04" w:rsidR="00AE6B63" w:rsidRPr="00140A58" w:rsidRDefault="00385F26">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Reviewing sprint progress to ensure the latest work status is captured and updated as appropriate</w:t>
      </w:r>
    </w:p>
    <w:p w14:paraId="5B76E2FE" w14:textId="71E90F6F" w:rsidR="00FD6CB6" w:rsidRPr="00140A58" w:rsidRDefault="00FD6CB6">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Ensuring teams manage work and priorities effectively, all team members are engaged, and all work is captured in the backlog</w:t>
      </w:r>
    </w:p>
    <w:p w14:paraId="1501FA7B" w14:textId="282F7593" w:rsidR="00FD6CB6" w:rsidRPr="00140A58" w:rsidRDefault="00BD3E63">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Driving members to anticipate and resolve potential blockers (e.g., resource constraints), and ensuring impediments and blockers are removed or escalated as needed</w:t>
      </w:r>
    </w:p>
    <w:p w14:paraId="3FBE4B04" w14:textId="1532A1D9" w:rsidR="00BD3E63" w:rsidRPr="00140A58" w:rsidRDefault="00BD3E63">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lastRenderedPageBreak/>
        <w:t>Measuring output over time – e.g. creating burn-down charts</w:t>
      </w:r>
    </w:p>
    <w:p w14:paraId="5277CF3B" w14:textId="48B1C525" w:rsidR="006C7C12" w:rsidRPr="00140A58" w:rsidRDefault="006C7C12">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Identify continuous improvement opportunities and best practices to progress the work</w:t>
      </w:r>
    </w:p>
    <w:p w14:paraId="66E4FCF2" w14:textId="2FBF3B06" w:rsidR="006C7C12" w:rsidRPr="00140A58" w:rsidRDefault="00D0500B">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Acting as the process owner for the team, and maintaining the relationship with the project's key stakeholders</w:t>
      </w:r>
    </w:p>
    <w:p w14:paraId="56482AD2" w14:textId="388749E4" w:rsidR="00D0500B" w:rsidRPr="00140A58" w:rsidRDefault="00D0500B">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Building a culture of continuous improvement and a safe environment where problems can be raised without fear of blame, retribution, or being judged</w:t>
      </w:r>
    </w:p>
    <w:p w14:paraId="392A877F" w14:textId="14E098D5" w:rsidR="00D0500B" w:rsidRPr="00140A58" w:rsidRDefault="00D0500B">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Facilitating discussion, decision making, and conflict resolution</w:t>
      </w:r>
    </w:p>
    <w:p w14:paraId="0753EB64" w14:textId="430F861B" w:rsidR="00D0500B" w:rsidRPr="00140A58" w:rsidRDefault="008A06F5">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Encouraging the team to build relationships to promote internal and external communication, improving transparency, and sharing information with all interested parties</w:t>
      </w:r>
    </w:p>
    <w:p w14:paraId="45988722" w14:textId="79AFC795" w:rsidR="008A06F5" w:rsidRPr="00140A58" w:rsidRDefault="008A06F5">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Increasing productivity, frequency, and quality, and driving continuous improvement</w:t>
      </w:r>
    </w:p>
    <w:p w14:paraId="67889956" w14:textId="5F63F602" w:rsidR="008A06F5" w:rsidRPr="00140A58" w:rsidRDefault="00AB5A50">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Help the team to self-organize and get the most out of their combined skills</w:t>
      </w:r>
    </w:p>
    <w:p w14:paraId="18E19B0C" w14:textId="41FEEAF1" w:rsidR="00AB5A50" w:rsidRPr="00140A58" w:rsidRDefault="002425E8">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Facilitate the different Scrum meetings and other discussions and do conflict resolutions.</w:t>
      </w:r>
    </w:p>
    <w:p w14:paraId="6B87FDA9" w14:textId="61CC8006" w:rsidR="002425E8" w:rsidRPr="00140A58" w:rsidRDefault="002425E8">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Support the team as a servant leader whenever possible and lead by example.</w:t>
      </w:r>
    </w:p>
    <w:p w14:paraId="7D5858AB" w14:textId="5827C7A2" w:rsidR="002425E8" w:rsidRPr="00140A58" w:rsidRDefault="002425E8">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Protecting the team from outside interruptions and distractions</w:t>
      </w:r>
    </w:p>
    <w:p w14:paraId="09227B5B" w14:textId="0CE59493" w:rsidR="00C23891" w:rsidRPr="00140A58" w:rsidRDefault="00AA4470">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Help the teams implement changes effectively</w:t>
      </w:r>
    </w:p>
    <w:p w14:paraId="5E818CBD" w14:textId="16E47888" w:rsidR="00AA4470" w:rsidRPr="00140A58" w:rsidRDefault="00AA4470">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To support and provide cover for our Software Delivery Manager</w:t>
      </w:r>
    </w:p>
    <w:p w14:paraId="55F0A47D" w14:textId="61393521" w:rsidR="00AA4470" w:rsidRPr="00140A58" w:rsidRDefault="00ED2B72">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Ensure deliverables are up to quality standards at the end of each sprint</w:t>
      </w:r>
    </w:p>
    <w:p w14:paraId="6AB82DF1" w14:textId="55ECE07E" w:rsidR="00ED2B72" w:rsidRPr="00140A58" w:rsidRDefault="00ED2B72">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Help build a productive environment where our software squads own the domains they represent and enjoy facilitating outcomes and value to the business.</w:t>
      </w:r>
    </w:p>
    <w:p w14:paraId="7B6D2BA5" w14:textId="580371D4" w:rsidR="005C387F" w:rsidRPr="00140A58" w:rsidRDefault="005C387F">
      <w:pPr>
        <w:pStyle w:val="ulli"/>
        <w:numPr>
          <w:ilvl w:val="0"/>
          <w:numId w:val="5"/>
        </w:numPr>
        <w:spacing w:line="280" w:lineRule="atLeast"/>
        <w:ind w:left="640" w:hanging="261"/>
        <w:rPr>
          <w:rFonts w:asciiTheme="minorHAnsi" w:eastAsia="Arial" w:hAnsiTheme="minorHAnsi" w:cstheme="minorHAnsi"/>
        </w:rPr>
      </w:pPr>
      <w:r w:rsidRPr="00140A58">
        <w:rPr>
          <w:rFonts w:asciiTheme="minorHAnsi" w:hAnsiTheme="minorHAnsi" w:cstheme="minorHAnsi"/>
          <w:color w:val="202124"/>
          <w:shd w:val="clear" w:color="auto" w:fill="FFFFFF"/>
        </w:rPr>
        <w:t>Supporting project managers to deliver the project across the full lifecycle, to required cost, timescale and quality parameters.</w:t>
      </w:r>
    </w:p>
    <w:p w14:paraId="7028DB0F" w14:textId="4213335D" w:rsidR="00D54E2F" w:rsidRPr="00140A58" w:rsidRDefault="00D54E2F">
      <w:pPr>
        <w:pStyle w:val="ulli"/>
        <w:numPr>
          <w:ilvl w:val="0"/>
          <w:numId w:val="5"/>
        </w:numPr>
        <w:spacing w:line="280" w:lineRule="atLeast"/>
        <w:ind w:left="640" w:hanging="261"/>
        <w:rPr>
          <w:rStyle w:val="span"/>
          <w:rFonts w:asciiTheme="minorHAnsi" w:eastAsia="Arial" w:hAnsiTheme="minorHAnsi" w:cstheme="minorHAnsi"/>
        </w:rPr>
      </w:pPr>
      <w:r w:rsidRPr="00140A58">
        <w:rPr>
          <w:rFonts w:asciiTheme="minorHAnsi" w:hAnsiTheme="minorHAnsi" w:cstheme="minorHAnsi"/>
          <w:color w:val="202124"/>
          <w:shd w:val="clear" w:color="auto" w:fill="FFFFFF"/>
        </w:rPr>
        <w:t>Manage stakeholder engagement to ensure clarity of requirements and removing ambiguity to encourage collaboration both internally in the team and externally with stakeholders. Facilitate scrum meetings and ceremonies e.g. sprint planning, stand-ups, sprint reviews</w:t>
      </w:r>
    </w:p>
    <w:p w14:paraId="58F58C69"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Education</w:t>
      </w:r>
    </w:p>
    <w:p w14:paraId="5F188A55" w14:textId="77777777" w:rsidR="008B29E3" w:rsidRPr="00310824" w:rsidRDefault="00FF58B4">
      <w:pPr>
        <w:pStyle w:val="divdocumentsinglecolumn"/>
        <w:tabs>
          <w:tab w:val="right" w:pos="10286"/>
        </w:tabs>
        <w:spacing w:line="280" w:lineRule="atLeast"/>
        <w:rPr>
          <w:rFonts w:asciiTheme="minorHAnsi" w:eastAsia="Arial" w:hAnsiTheme="minorHAnsi" w:cstheme="minorHAnsi"/>
        </w:rPr>
      </w:pPr>
      <w:r w:rsidRPr="00310824">
        <w:rPr>
          <w:rStyle w:val="spandegree"/>
          <w:rFonts w:asciiTheme="minorHAnsi" w:eastAsia="Arial" w:hAnsiTheme="minorHAnsi" w:cstheme="minorHAnsi"/>
        </w:rPr>
        <w:t>MBA</w:t>
      </w:r>
      <w:r w:rsidRPr="00310824">
        <w:rPr>
          <w:rStyle w:val="span"/>
          <w:rFonts w:asciiTheme="minorHAnsi" w:eastAsia="Arial" w:hAnsiTheme="minorHAnsi" w:cstheme="minorHAnsi"/>
        </w:rPr>
        <w:t xml:space="preserve">: </w:t>
      </w:r>
      <w:r w:rsidRPr="00310824">
        <w:rPr>
          <w:rStyle w:val="spanprogramline"/>
          <w:rFonts w:asciiTheme="minorHAnsi" w:eastAsia="Arial" w:hAnsiTheme="minorHAnsi" w:cstheme="minorHAnsi"/>
        </w:rPr>
        <w:t>Business &amp; Project Management</w:t>
      </w:r>
      <w:r w:rsidRPr="00310824">
        <w:rPr>
          <w:rStyle w:val="singlecolumnspanpaddedlinenth-child1"/>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dates"/>
          <w:rFonts w:asciiTheme="minorHAnsi" w:eastAsia="Arial" w:hAnsiTheme="minorHAnsi" w:cstheme="minorHAnsi"/>
        </w:rPr>
        <w:t>2016</w:t>
      </w:r>
      <w:r w:rsidRPr="00310824">
        <w:rPr>
          <w:rStyle w:val="datesWrapper"/>
          <w:rFonts w:asciiTheme="minorHAnsi" w:eastAsia="Arial" w:hAnsiTheme="minorHAnsi" w:cstheme="minorHAnsi"/>
        </w:rPr>
        <w:t xml:space="preserve"> </w:t>
      </w:r>
    </w:p>
    <w:p w14:paraId="4B7FD830" w14:textId="77777777" w:rsidR="008B29E3" w:rsidRPr="00310824" w:rsidRDefault="00FF58B4">
      <w:pPr>
        <w:pStyle w:val="spanpaddedline"/>
        <w:tabs>
          <w:tab w:val="right" w:pos="10286"/>
        </w:tabs>
        <w:spacing w:line="280" w:lineRule="atLeast"/>
        <w:rPr>
          <w:rFonts w:asciiTheme="minorHAnsi" w:eastAsia="Arial" w:hAnsiTheme="minorHAnsi" w:cstheme="minorHAnsi"/>
        </w:rPr>
      </w:pPr>
      <w:r w:rsidRPr="00310824">
        <w:rPr>
          <w:rStyle w:val="spancompanyname"/>
          <w:rFonts w:asciiTheme="minorHAnsi" w:eastAsia="Arial" w:hAnsiTheme="minorHAnsi" w:cstheme="minorHAnsi"/>
          <w:b w:val="0"/>
          <w:bCs w:val="0"/>
        </w:rPr>
        <w:t>Kingston University</w:t>
      </w:r>
      <w:r w:rsidRPr="00310824">
        <w:rPr>
          <w:rFonts w:asciiTheme="minorHAnsi" w:eastAsia="Arial" w:hAnsiTheme="minorHAnsi" w:cstheme="minorHAnsi"/>
        </w:rPr>
        <w:t xml:space="preserve"> </w:t>
      </w:r>
      <w:r w:rsidRPr="00310824">
        <w:rPr>
          <w:rStyle w:val="datesWrapper"/>
          <w:rFonts w:asciiTheme="minorHAnsi" w:eastAsia="Arial" w:hAnsiTheme="minorHAnsi" w:cstheme="minorHAnsi"/>
        </w:rPr>
        <w:tab/>
        <w:t xml:space="preserve"> </w:t>
      </w:r>
      <w:r w:rsidRPr="00310824">
        <w:rPr>
          <w:rStyle w:val="spanjoblocation"/>
          <w:rFonts w:asciiTheme="minorHAnsi" w:eastAsia="Arial" w:hAnsiTheme="minorHAnsi" w:cstheme="minorHAnsi"/>
          <w:b w:val="0"/>
          <w:bCs w:val="0"/>
        </w:rPr>
        <w:t>Kingston upon Thames</w:t>
      </w:r>
      <w:r w:rsidRPr="00310824">
        <w:rPr>
          <w:rStyle w:val="span"/>
          <w:rFonts w:asciiTheme="minorHAnsi" w:eastAsia="Arial" w:hAnsiTheme="minorHAnsi" w:cstheme="minorHAnsi"/>
        </w:rPr>
        <w:t xml:space="preserve">, </w:t>
      </w:r>
      <w:r w:rsidRPr="00310824">
        <w:rPr>
          <w:rStyle w:val="spanjoblocation"/>
          <w:rFonts w:asciiTheme="minorHAnsi" w:eastAsia="Arial" w:hAnsiTheme="minorHAnsi" w:cstheme="minorHAnsi"/>
          <w:b w:val="0"/>
          <w:bCs w:val="0"/>
        </w:rPr>
        <w:t>KTT</w:t>
      </w:r>
      <w:r w:rsidRPr="00310824">
        <w:rPr>
          <w:rStyle w:val="datesWrapper"/>
          <w:rFonts w:asciiTheme="minorHAnsi" w:eastAsia="Arial" w:hAnsiTheme="minorHAnsi" w:cstheme="minorHAnsi"/>
        </w:rPr>
        <w:t xml:space="preserve"> </w:t>
      </w:r>
    </w:p>
    <w:p w14:paraId="02958634"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Certifications</w:t>
      </w:r>
    </w:p>
    <w:p w14:paraId="3D4A276C" w14:textId="77777777" w:rsidR="008B29E3" w:rsidRPr="00310824" w:rsidRDefault="00FF58B4">
      <w:pPr>
        <w:pStyle w:val="ulli"/>
        <w:numPr>
          <w:ilvl w:val="0"/>
          <w:numId w:val="6"/>
        </w:numPr>
        <w:pBdr>
          <w:left w:val="none" w:sz="0" w:space="0" w:color="auto"/>
        </w:pBd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Certified Scrum Master</w:t>
      </w:r>
    </w:p>
    <w:p w14:paraId="60D72C5B" w14:textId="77777777" w:rsidR="008B29E3" w:rsidRPr="00310824" w:rsidRDefault="00FF58B4">
      <w:pPr>
        <w:pStyle w:val="ulli"/>
        <w:numPr>
          <w:ilvl w:val="0"/>
          <w:numId w:val="6"/>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ISTQB Certified Tester</w:t>
      </w:r>
    </w:p>
    <w:p w14:paraId="39CD92E6" w14:textId="77777777" w:rsidR="008B29E3" w:rsidRPr="00310824" w:rsidRDefault="00FF58B4">
      <w:pPr>
        <w:pStyle w:val="ulli"/>
        <w:numPr>
          <w:ilvl w:val="0"/>
          <w:numId w:val="6"/>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PMP</w:t>
      </w:r>
    </w:p>
    <w:p w14:paraId="2ECC05FC"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Tools</w:t>
      </w:r>
    </w:p>
    <w:p w14:paraId="640E6B50" w14:textId="77777777" w:rsidR="008B29E3" w:rsidRPr="00310824" w:rsidRDefault="00FF58B4">
      <w:pPr>
        <w:pStyle w:val="ulli"/>
        <w:numPr>
          <w:ilvl w:val="0"/>
          <w:numId w:val="9"/>
        </w:numPr>
        <w:pBdr>
          <w:left w:val="none" w:sz="0" w:space="0" w:color="auto"/>
        </w:pBd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Atlassian Jira</w:t>
      </w:r>
    </w:p>
    <w:p w14:paraId="1837C2F1"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Confluence</w:t>
      </w:r>
    </w:p>
    <w:p w14:paraId="2E3E5A17"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Dynatrace</w:t>
      </w:r>
    </w:p>
    <w:p w14:paraId="2912E339"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Grafana</w:t>
      </w:r>
    </w:p>
    <w:p w14:paraId="54A3C46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Splunk</w:t>
      </w:r>
    </w:p>
    <w:p w14:paraId="29B2237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Kubernetes</w:t>
      </w:r>
    </w:p>
    <w:p w14:paraId="32087995"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Prometheus</w:t>
      </w:r>
    </w:p>
    <w:p w14:paraId="0A2D16A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TFS</w:t>
      </w:r>
    </w:p>
    <w:p w14:paraId="7ECBEAF9"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Test Rail</w:t>
      </w:r>
    </w:p>
    <w:p w14:paraId="70024385"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Trello</w:t>
      </w:r>
    </w:p>
    <w:p w14:paraId="21E5494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RML (Replay Markup Language)</w:t>
      </w:r>
    </w:p>
    <w:p w14:paraId="74388A98"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Spotlight</w:t>
      </w:r>
    </w:p>
    <w:p w14:paraId="3829E1B4"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SQL</w:t>
      </w:r>
    </w:p>
    <w:p w14:paraId="39C4933A"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Visual Basic</w:t>
      </w:r>
    </w:p>
    <w:p w14:paraId="4550F3EF"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Web services</w:t>
      </w:r>
    </w:p>
    <w:p w14:paraId="4DAAE5D3"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Gantt Chart</w:t>
      </w:r>
    </w:p>
    <w:p w14:paraId="303FACDD" w14:textId="77777777" w:rsidR="008B29E3" w:rsidRPr="00310824"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lastRenderedPageBreak/>
        <w:t>Velocity chart</w:t>
      </w:r>
    </w:p>
    <w:p w14:paraId="15D772A1" w14:textId="4FD99FF4" w:rsidR="008B29E3" w:rsidRDefault="00FF58B4">
      <w:pPr>
        <w:pStyle w:val="ulli"/>
        <w:numPr>
          <w:ilvl w:val="0"/>
          <w:numId w:val="9"/>
        </w:numPr>
        <w:spacing w:line="280" w:lineRule="atLeast"/>
        <w:ind w:left="640" w:hanging="261"/>
        <w:rPr>
          <w:rFonts w:asciiTheme="minorHAnsi" w:eastAsia="Arial" w:hAnsiTheme="minorHAnsi" w:cstheme="minorHAnsi"/>
        </w:rPr>
      </w:pPr>
      <w:r w:rsidRPr="00310824">
        <w:rPr>
          <w:rFonts w:asciiTheme="minorHAnsi" w:eastAsia="Arial" w:hAnsiTheme="minorHAnsi" w:cstheme="minorHAnsi"/>
        </w:rPr>
        <w:t>Release Burn down chart</w:t>
      </w:r>
    </w:p>
    <w:p w14:paraId="6ADA3D4A" w14:textId="56EDD956" w:rsidR="000349EA" w:rsidRPr="00310824" w:rsidRDefault="000349EA">
      <w:pPr>
        <w:pStyle w:val="ulli"/>
        <w:numPr>
          <w:ilvl w:val="0"/>
          <w:numId w:val="9"/>
        </w:numPr>
        <w:spacing w:line="280" w:lineRule="atLeast"/>
        <w:ind w:left="640" w:hanging="261"/>
        <w:rPr>
          <w:rFonts w:asciiTheme="minorHAnsi" w:eastAsia="Arial" w:hAnsiTheme="minorHAnsi" w:cstheme="minorHAnsi"/>
        </w:rPr>
      </w:pPr>
      <w:r>
        <w:rPr>
          <w:rFonts w:asciiTheme="minorHAnsi" w:eastAsia="Arial" w:hAnsiTheme="minorHAnsi" w:cstheme="minorHAnsi"/>
        </w:rPr>
        <w:t>Mural</w:t>
      </w:r>
    </w:p>
    <w:p w14:paraId="055543E3" w14:textId="77777777" w:rsidR="008B29E3" w:rsidRPr="00310824" w:rsidRDefault="00FF58B4">
      <w:pPr>
        <w:pStyle w:val="divdocumentdivsectiontitle"/>
        <w:spacing w:before="200" w:after="40"/>
        <w:jc w:val="center"/>
        <w:rPr>
          <w:rFonts w:asciiTheme="minorHAnsi" w:eastAsia="Arial" w:hAnsiTheme="minorHAnsi" w:cstheme="minorHAnsi"/>
          <w:b/>
          <w:bCs/>
          <w:color w:val="auto"/>
          <w:sz w:val="24"/>
          <w:szCs w:val="24"/>
        </w:rPr>
      </w:pPr>
      <w:r w:rsidRPr="00310824">
        <w:rPr>
          <w:rFonts w:asciiTheme="minorHAnsi" w:eastAsia="Arial" w:hAnsiTheme="minorHAnsi" w:cstheme="minorHAnsi"/>
          <w:b/>
          <w:bCs/>
          <w:color w:val="auto"/>
          <w:sz w:val="24"/>
          <w:szCs w:val="24"/>
        </w:rPr>
        <w:t>Awards</w:t>
      </w:r>
    </w:p>
    <w:p w14:paraId="331A1430" w14:textId="11AC662E"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Service Excellence Award, 2022</w:t>
      </w:r>
    </w:p>
    <w:p w14:paraId="0A853C2C" w14:textId="512B019E"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Result Driven Award, 2022</w:t>
      </w:r>
    </w:p>
    <w:p w14:paraId="34622972" w14:textId="79E9FC49"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Result Driven, 2021</w:t>
      </w:r>
    </w:p>
    <w:p w14:paraId="34DCBC80" w14:textId="20808052" w:rsidR="008B29E3" w:rsidRPr="00310824" w:rsidRDefault="00FF58B4" w:rsidP="00BC717A">
      <w:pPr>
        <w:pStyle w:val="p"/>
        <w:numPr>
          <w:ilvl w:val="0"/>
          <w:numId w:val="10"/>
        </w:numPr>
        <w:spacing w:line="280" w:lineRule="atLeast"/>
        <w:rPr>
          <w:rFonts w:asciiTheme="minorHAnsi" w:eastAsia="Arial" w:hAnsiTheme="minorHAnsi" w:cstheme="minorHAnsi"/>
        </w:rPr>
      </w:pPr>
      <w:r w:rsidRPr="00310824">
        <w:rPr>
          <w:rFonts w:asciiTheme="minorHAnsi" w:eastAsia="Arial" w:hAnsiTheme="minorHAnsi" w:cstheme="minorHAnsi"/>
        </w:rPr>
        <w:t>Insightful Expertise, 2021</w:t>
      </w:r>
    </w:p>
    <w:sectPr w:rsidR="008B29E3" w:rsidRPr="00310824">
      <w:pgSz w:w="11906" w:h="16838"/>
      <w:pgMar w:top="480" w:right="800" w:bottom="4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6602DE28">
      <w:start w:val="1"/>
      <w:numFmt w:val="bullet"/>
      <w:lvlText w:val=""/>
      <w:lvlJc w:val="left"/>
      <w:pPr>
        <w:ind w:left="1494" w:hanging="360"/>
      </w:pPr>
      <w:rPr>
        <w:rFonts w:ascii="Symbol" w:hAnsi="Symbol"/>
      </w:rPr>
    </w:lvl>
    <w:lvl w:ilvl="1" w:tplc="57523A0E">
      <w:start w:val="1"/>
      <w:numFmt w:val="bullet"/>
      <w:lvlText w:val="o"/>
      <w:lvlJc w:val="left"/>
      <w:pPr>
        <w:tabs>
          <w:tab w:val="num" w:pos="2214"/>
        </w:tabs>
        <w:ind w:left="2214" w:hanging="360"/>
      </w:pPr>
      <w:rPr>
        <w:rFonts w:ascii="Courier New" w:hAnsi="Courier New"/>
      </w:rPr>
    </w:lvl>
    <w:lvl w:ilvl="2" w:tplc="B9907C6A">
      <w:start w:val="1"/>
      <w:numFmt w:val="bullet"/>
      <w:lvlText w:val=""/>
      <w:lvlJc w:val="left"/>
      <w:pPr>
        <w:tabs>
          <w:tab w:val="num" w:pos="2934"/>
        </w:tabs>
        <w:ind w:left="2934" w:hanging="360"/>
      </w:pPr>
      <w:rPr>
        <w:rFonts w:ascii="Wingdings" w:hAnsi="Wingdings"/>
      </w:rPr>
    </w:lvl>
    <w:lvl w:ilvl="3" w:tplc="6EC85FC4">
      <w:start w:val="1"/>
      <w:numFmt w:val="bullet"/>
      <w:lvlText w:val=""/>
      <w:lvlJc w:val="left"/>
      <w:pPr>
        <w:tabs>
          <w:tab w:val="num" w:pos="3654"/>
        </w:tabs>
        <w:ind w:left="3654" w:hanging="360"/>
      </w:pPr>
      <w:rPr>
        <w:rFonts w:ascii="Symbol" w:hAnsi="Symbol"/>
      </w:rPr>
    </w:lvl>
    <w:lvl w:ilvl="4" w:tplc="69B0FB6E">
      <w:start w:val="1"/>
      <w:numFmt w:val="bullet"/>
      <w:lvlText w:val="o"/>
      <w:lvlJc w:val="left"/>
      <w:pPr>
        <w:tabs>
          <w:tab w:val="num" w:pos="4374"/>
        </w:tabs>
        <w:ind w:left="4374" w:hanging="360"/>
      </w:pPr>
      <w:rPr>
        <w:rFonts w:ascii="Courier New" w:hAnsi="Courier New"/>
      </w:rPr>
    </w:lvl>
    <w:lvl w:ilvl="5" w:tplc="5B82E33A">
      <w:start w:val="1"/>
      <w:numFmt w:val="bullet"/>
      <w:lvlText w:val=""/>
      <w:lvlJc w:val="left"/>
      <w:pPr>
        <w:tabs>
          <w:tab w:val="num" w:pos="5094"/>
        </w:tabs>
        <w:ind w:left="5094" w:hanging="360"/>
      </w:pPr>
      <w:rPr>
        <w:rFonts w:ascii="Wingdings" w:hAnsi="Wingdings"/>
      </w:rPr>
    </w:lvl>
    <w:lvl w:ilvl="6" w:tplc="B88C8088">
      <w:start w:val="1"/>
      <w:numFmt w:val="bullet"/>
      <w:lvlText w:val=""/>
      <w:lvlJc w:val="left"/>
      <w:pPr>
        <w:tabs>
          <w:tab w:val="num" w:pos="5814"/>
        </w:tabs>
        <w:ind w:left="5814" w:hanging="360"/>
      </w:pPr>
      <w:rPr>
        <w:rFonts w:ascii="Symbol" w:hAnsi="Symbol"/>
      </w:rPr>
    </w:lvl>
    <w:lvl w:ilvl="7" w:tplc="763C41BC">
      <w:start w:val="1"/>
      <w:numFmt w:val="bullet"/>
      <w:lvlText w:val="o"/>
      <w:lvlJc w:val="left"/>
      <w:pPr>
        <w:tabs>
          <w:tab w:val="num" w:pos="6534"/>
        </w:tabs>
        <w:ind w:left="6534" w:hanging="360"/>
      </w:pPr>
      <w:rPr>
        <w:rFonts w:ascii="Courier New" w:hAnsi="Courier New"/>
      </w:rPr>
    </w:lvl>
    <w:lvl w:ilvl="8" w:tplc="49B2AE80">
      <w:start w:val="1"/>
      <w:numFmt w:val="bullet"/>
      <w:lvlText w:val=""/>
      <w:lvlJc w:val="left"/>
      <w:pPr>
        <w:tabs>
          <w:tab w:val="num" w:pos="7254"/>
        </w:tabs>
        <w:ind w:left="7254" w:hanging="360"/>
      </w:pPr>
      <w:rPr>
        <w:rFonts w:ascii="Wingdings" w:hAnsi="Wingdings"/>
      </w:rPr>
    </w:lvl>
  </w:abstractNum>
  <w:abstractNum w:abstractNumId="1" w15:restartNumberingAfterBreak="0">
    <w:nsid w:val="00000002"/>
    <w:multiLevelType w:val="hybridMultilevel"/>
    <w:tmpl w:val="00000002"/>
    <w:lvl w:ilvl="0" w:tplc="142642DC">
      <w:start w:val="1"/>
      <w:numFmt w:val="bullet"/>
      <w:lvlText w:val=""/>
      <w:lvlJc w:val="left"/>
      <w:pPr>
        <w:ind w:left="720" w:hanging="360"/>
      </w:pPr>
      <w:rPr>
        <w:rFonts w:ascii="Symbol" w:hAnsi="Symbol"/>
      </w:rPr>
    </w:lvl>
    <w:lvl w:ilvl="1" w:tplc="6108E7AE">
      <w:start w:val="1"/>
      <w:numFmt w:val="bullet"/>
      <w:lvlText w:val="o"/>
      <w:lvlJc w:val="left"/>
      <w:pPr>
        <w:tabs>
          <w:tab w:val="num" w:pos="1440"/>
        </w:tabs>
        <w:ind w:left="1440" w:hanging="360"/>
      </w:pPr>
      <w:rPr>
        <w:rFonts w:ascii="Courier New" w:hAnsi="Courier New"/>
      </w:rPr>
    </w:lvl>
    <w:lvl w:ilvl="2" w:tplc="B4A0F4DC">
      <w:start w:val="1"/>
      <w:numFmt w:val="bullet"/>
      <w:lvlText w:val=""/>
      <w:lvlJc w:val="left"/>
      <w:pPr>
        <w:tabs>
          <w:tab w:val="num" w:pos="2160"/>
        </w:tabs>
        <w:ind w:left="2160" w:hanging="360"/>
      </w:pPr>
      <w:rPr>
        <w:rFonts w:ascii="Wingdings" w:hAnsi="Wingdings"/>
      </w:rPr>
    </w:lvl>
    <w:lvl w:ilvl="3" w:tplc="4A3A1B78">
      <w:start w:val="1"/>
      <w:numFmt w:val="bullet"/>
      <w:lvlText w:val=""/>
      <w:lvlJc w:val="left"/>
      <w:pPr>
        <w:tabs>
          <w:tab w:val="num" w:pos="2880"/>
        </w:tabs>
        <w:ind w:left="2880" w:hanging="360"/>
      </w:pPr>
      <w:rPr>
        <w:rFonts w:ascii="Symbol" w:hAnsi="Symbol"/>
      </w:rPr>
    </w:lvl>
    <w:lvl w:ilvl="4" w:tplc="11D2E284">
      <w:start w:val="1"/>
      <w:numFmt w:val="bullet"/>
      <w:lvlText w:val="o"/>
      <w:lvlJc w:val="left"/>
      <w:pPr>
        <w:tabs>
          <w:tab w:val="num" w:pos="3600"/>
        </w:tabs>
        <w:ind w:left="3600" w:hanging="360"/>
      </w:pPr>
      <w:rPr>
        <w:rFonts w:ascii="Courier New" w:hAnsi="Courier New"/>
      </w:rPr>
    </w:lvl>
    <w:lvl w:ilvl="5" w:tplc="73CA7788">
      <w:start w:val="1"/>
      <w:numFmt w:val="bullet"/>
      <w:lvlText w:val=""/>
      <w:lvlJc w:val="left"/>
      <w:pPr>
        <w:tabs>
          <w:tab w:val="num" w:pos="4320"/>
        </w:tabs>
        <w:ind w:left="4320" w:hanging="360"/>
      </w:pPr>
      <w:rPr>
        <w:rFonts w:ascii="Wingdings" w:hAnsi="Wingdings"/>
      </w:rPr>
    </w:lvl>
    <w:lvl w:ilvl="6" w:tplc="04F2386E">
      <w:start w:val="1"/>
      <w:numFmt w:val="bullet"/>
      <w:lvlText w:val=""/>
      <w:lvlJc w:val="left"/>
      <w:pPr>
        <w:tabs>
          <w:tab w:val="num" w:pos="5040"/>
        </w:tabs>
        <w:ind w:left="5040" w:hanging="360"/>
      </w:pPr>
      <w:rPr>
        <w:rFonts w:ascii="Symbol" w:hAnsi="Symbol"/>
      </w:rPr>
    </w:lvl>
    <w:lvl w:ilvl="7" w:tplc="3358064C">
      <w:start w:val="1"/>
      <w:numFmt w:val="bullet"/>
      <w:lvlText w:val="o"/>
      <w:lvlJc w:val="left"/>
      <w:pPr>
        <w:tabs>
          <w:tab w:val="num" w:pos="5760"/>
        </w:tabs>
        <w:ind w:left="5760" w:hanging="360"/>
      </w:pPr>
      <w:rPr>
        <w:rFonts w:ascii="Courier New" w:hAnsi="Courier New"/>
      </w:rPr>
    </w:lvl>
    <w:lvl w:ilvl="8" w:tplc="E2A2DB7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14E4D85C">
      <w:start w:val="1"/>
      <w:numFmt w:val="bullet"/>
      <w:lvlText w:val=""/>
      <w:lvlJc w:val="left"/>
      <w:pPr>
        <w:ind w:left="720" w:hanging="360"/>
      </w:pPr>
      <w:rPr>
        <w:rFonts w:ascii="Symbol" w:hAnsi="Symbol"/>
      </w:rPr>
    </w:lvl>
    <w:lvl w:ilvl="1" w:tplc="E5F8FCAC">
      <w:start w:val="1"/>
      <w:numFmt w:val="bullet"/>
      <w:lvlText w:val="o"/>
      <w:lvlJc w:val="left"/>
      <w:pPr>
        <w:tabs>
          <w:tab w:val="num" w:pos="1440"/>
        </w:tabs>
        <w:ind w:left="1440" w:hanging="360"/>
      </w:pPr>
      <w:rPr>
        <w:rFonts w:ascii="Courier New" w:hAnsi="Courier New"/>
      </w:rPr>
    </w:lvl>
    <w:lvl w:ilvl="2" w:tplc="1C4034B6">
      <w:start w:val="1"/>
      <w:numFmt w:val="bullet"/>
      <w:lvlText w:val=""/>
      <w:lvlJc w:val="left"/>
      <w:pPr>
        <w:tabs>
          <w:tab w:val="num" w:pos="2160"/>
        </w:tabs>
        <w:ind w:left="2160" w:hanging="360"/>
      </w:pPr>
      <w:rPr>
        <w:rFonts w:ascii="Wingdings" w:hAnsi="Wingdings"/>
      </w:rPr>
    </w:lvl>
    <w:lvl w:ilvl="3" w:tplc="990275A4">
      <w:start w:val="1"/>
      <w:numFmt w:val="bullet"/>
      <w:lvlText w:val=""/>
      <w:lvlJc w:val="left"/>
      <w:pPr>
        <w:tabs>
          <w:tab w:val="num" w:pos="2880"/>
        </w:tabs>
        <w:ind w:left="2880" w:hanging="360"/>
      </w:pPr>
      <w:rPr>
        <w:rFonts w:ascii="Symbol" w:hAnsi="Symbol"/>
      </w:rPr>
    </w:lvl>
    <w:lvl w:ilvl="4" w:tplc="8D3A75A2">
      <w:start w:val="1"/>
      <w:numFmt w:val="bullet"/>
      <w:lvlText w:val="o"/>
      <w:lvlJc w:val="left"/>
      <w:pPr>
        <w:tabs>
          <w:tab w:val="num" w:pos="3600"/>
        </w:tabs>
        <w:ind w:left="3600" w:hanging="360"/>
      </w:pPr>
      <w:rPr>
        <w:rFonts w:ascii="Courier New" w:hAnsi="Courier New"/>
      </w:rPr>
    </w:lvl>
    <w:lvl w:ilvl="5" w:tplc="4D86766A">
      <w:start w:val="1"/>
      <w:numFmt w:val="bullet"/>
      <w:lvlText w:val=""/>
      <w:lvlJc w:val="left"/>
      <w:pPr>
        <w:tabs>
          <w:tab w:val="num" w:pos="4320"/>
        </w:tabs>
        <w:ind w:left="4320" w:hanging="360"/>
      </w:pPr>
      <w:rPr>
        <w:rFonts w:ascii="Wingdings" w:hAnsi="Wingdings"/>
      </w:rPr>
    </w:lvl>
    <w:lvl w:ilvl="6" w:tplc="5D248162">
      <w:start w:val="1"/>
      <w:numFmt w:val="bullet"/>
      <w:lvlText w:val=""/>
      <w:lvlJc w:val="left"/>
      <w:pPr>
        <w:tabs>
          <w:tab w:val="num" w:pos="5040"/>
        </w:tabs>
        <w:ind w:left="5040" w:hanging="360"/>
      </w:pPr>
      <w:rPr>
        <w:rFonts w:ascii="Symbol" w:hAnsi="Symbol"/>
      </w:rPr>
    </w:lvl>
    <w:lvl w:ilvl="7" w:tplc="05526B42">
      <w:start w:val="1"/>
      <w:numFmt w:val="bullet"/>
      <w:lvlText w:val="o"/>
      <w:lvlJc w:val="left"/>
      <w:pPr>
        <w:tabs>
          <w:tab w:val="num" w:pos="5760"/>
        </w:tabs>
        <w:ind w:left="5760" w:hanging="360"/>
      </w:pPr>
      <w:rPr>
        <w:rFonts w:ascii="Courier New" w:hAnsi="Courier New"/>
      </w:rPr>
    </w:lvl>
    <w:lvl w:ilvl="8" w:tplc="4C20FE6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946B78E">
      <w:start w:val="1"/>
      <w:numFmt w:val="bullet"/>
      <w:lvlText w:val=""/>
      <w:lvlJc w:val="left"/>
      <w:pPr>
        <w:ind w:left="720" w:hanging="360"/>
      </w:pPr>
      <w:rPr>
        <w:rFonts w:ascii="Symbol" w:hAnsi="Symbol"/>
      </w:rPr>
    </w:lvl>
    <w:lvl w:ilvl="1" w:tplc="37529092">
      <w:start w:val="1"/>
      <w:numFmt w:val="bullet"/>
      <w:lvlText w:val="o"/>
      <w:lvlJc w:val="left"/>
      <w:pPr>
        <w:tabs>
          <w:tab w:val="num" w:pos="1440"/>
        </w:tabs>
        <w:ind w:left="1440" w:hanging="360"/>
      </w:pPr>
      <w:rPr>
        <w:rFonts w:ascii="Courier New" w:hAnsi="Courier New"/>
      </w:rPr>
    </w:lvl>
    <w:lvl w:ilvl="2" w:tplc="A61877B2">
      <w:start w:val="1"/>
      <w:numFmt w:val="bullet"/>
      <w:lvlText w:val=""/>
      <w:lvlJc w:val="left"/>
      <w:pPr>
        <w:tabs>
          <w:tab w:val="num" w:pos="2160"/>
        </w:tabs>
        <w:ind w:left="2160" w:hanging="360"/>
      </w:pPr>
      <w:rPr>
        <w:rFonts w:ascii="Wingdings" w:hAnsi="Wingdings"/>
      </w:rPr>
    </w:lvl>
    <w:lvl w:ilvl="3" w:tplc="7D8604CE">
      <w:start w:val="1"/>
      <w:numFmt w:val="bullet"/>
      <w:lvlText w:val=""/>
      <w:lvlJc w:val="left"/>
      <w:pPr>
        <w:tabs>
          <w:tab w:val="num" w:pos="2880"/>
        </w:tabs>
        <w:ind w:left="2880" w:hanging="360"/>
      </w:pPr>
      <w:rPr>
        <w:rFonts w:ascii="Symbol" w:hAnsi="Symbol"/>
      </w:rPr>
    </w:lvl>
    <w:lvl w:ilvl="4" w:tplc="C3AADCB8">
      <w:start w:val="1"/>
      <w:numFmt w:val="bullet"/>
      <w:lvlText w:val="o"/>
      <w:lvlJc w:val="left"/>
      <w:pPr>
        <w:tabs>
          <w:tab w:val="num" w:pos="3600"/>
        </w:tabs>
        <w:ind w:left="3600" w:hanging="360"/>
      </w:pPr>
      <w:rPr>
        <w:rFonts w:ascii="Courier New" w:hAnsi="Courier New"/>
      </w:rPr>
    </w:lvl>
    <w:lvl w:ilvl="5" w:tplc="3192376E">
      <w:start w:val="1"/>
      <w:numFmt w:val="bullet"/>
      <w:lvlText w:val=""/>
      <w:lvlJc w:val="left"/>
      <w:pPr>
        <w:tabs>
          <w:tab w:val="num" w:pos="4320"/>
        </w:tabs>
        <w:ind w:left="4320" w:hanging="360"/>
      </w:pPr>
      <w:rPr>
        <w:rFonts w:ascii="Wingdings" w:hAnsi="Wingdings"/>
      </w:rPr>
    </w:lvl>
    <w:lvl w:ilvl="6" w:tplc="C31EC7E2">
      <w:start w:val="1"/>
      <w:numFmt w:val="bullet"/>
      <w:lvlText w:val=""/>
      <w:lvlJc w:val="left"/>
      <w:pPr>
        <w:tabs>
          <w:tab w:val="num" w:pos="5040"/>
        </w:tabs>
        <w:ind w:left="5040" w:hanging="360"/>
      </w:pPr>
      <w:rPr>
        <w:rFonts w:ascii="Symbol" w:hAnsi="Symbol"/>
      </w:rPr>
    </w:lvl>
    <w:lvl w:ilvl="7" w:tplc="A4B2ED52">
      <w:start w:val="1"/>
      <w:numFmt w:val="bullet"/>
      <w:lvlText w:val="o"/>
      <w:lvlJc w:val="left"/>
      <w:pPr>
        <w:tabs>
          <w:tab w:val="num" w:pos="5760"/>
        </w:tabs>
        <w:ind w:left="5760" w:hanging="360"/>
      </w:pPr>
      <w:rPr>
        <w:rFonts w:ascii="Courier New" w:hAnsi="Courier New"/>
      </w:rPr>
    </w:lvl>
    <w:lvl w:ilvl="8" w:tplc="ECB224E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13749F80">
      <w:start w:val="1"/>
      <w:numFmt w:val="bullet"/>
      <w:lvlText w:val=""/>
      <w:lvlJc w:val="left"/>
      <w:pPr>
        <w:ind w:left="720" w:hanging="360"/>
      </w:pPr>
      <w:rPr>
        <w:rFonts w:ascii="Symbol" w:hAnsi="Symbol"/>
      </w:rPr>
    </w:lvl>
    <w:lvl w:ilvl="1" w:tplc="89B44C6E">
      <w:start w:val="1"/>
      <w:numFmt w:val="bullet"/>
      <w:lvlText w:val="o"/>
      <w:lvlJc w:val="left"/>
      <w:pPr>
        <w:tabs>
          <w:tab w:val="num" w:pos="1440"/>
        </w:tabs>
        <w:ind w:left="1440" w:hanging="360"/>
      </w:pPr>
      <w:rPr>
        <w:rFonts w:ascii="Courier New" w:hAnsi="Courier New"/>
      </w:rPr>
    </w:lvl>
    <w:lvl w:ilvl="2" w:tplc="8C4E3824">
      <w:start w:val="1"/>
      <w:numFmt w:val="bullet"/>
      <w:lvlText w:val=""/>
      <w:lvlJc w:val="left"/>
      <w:pPr>
        <w:tabs>
          <w:tab w:val="num" w:pos="2160"/>
        </w:tabs>
        <w:ind w:left="2160" w:hanging="360"/>
      </w:pPr>
      <w:rPr>
        <w:rFonts w:ascii="Wingdings" w:hAnsi="Wingdings"/>
      </w:rPr>
    </w:lvl>
    <w:lvl w:ilvl="3" w:tplc="5008A37A">
      <w:start w:val="1"/>
      <w:numFmt w:val="bullet"/>
      <w:lvlText w:val=""/>
      <w:lvlJc w:val="left"/>
      <w:pPr>
        <w:tabs>
          <w:tab w:val="num" w:pos="2880"/>
        </w:tabs>
        <w:ind w:left="2880" w:hanging="360"/>
      </w:pPr>
      <w:rPr>
        <w:rFonts w:ascii="Symbol" w:hAnsi="Symbol"/>
      </w:rPr>
    </w:lvl>
    <w:lvl w:ilvl="4" w:tplc="11B827E4">
      <w:start w:val="1"/>
      <w:numFmt w:val="bullet"/>
      <w:lvlText w:val="o"/>
      <w:lvlJc w:val="left"/>
      <w:pPr>
        <w:tabs>
          <w:tab w:val="num" w:pos="3600"/>
        </w:tabs>
        <w:ind w:left="3600" w:hanging="360"/>
      </w:pPr>
      <w:rPr>
        <w:rFonts w:ascii="Courier New" w:hAnsi="Courier New"/>
      </w:rPr>
    </w:lvl>
    <w:lvl w:ilvl="5" w:tplc="A54A949E">
      <w:start w:val="1"/>
      <w:numFmt w:val="bullet"/>
      <w:lvlText w:val=""/>
      <w:lvlJc w:val="left"/>
      <w:pPr>
        <w:tabs>
          <w:tab w:val="num" w:pos="4320"/>
        </w:tabs>
        <w:ind w:left="4320" w:hanging="360"/>
      </w:pPr>
      <w:rPr>
        <w:rFonts w:ascii="Wingdings" w:hAnsi="Wingdings"/>
      </w:rPr>
    </w:lvl>
    <w:lvl w:ilvl="6" w:tplc="D43C919C">
      <w:start w:val="1"/>
      <w:numFmt w:val="bullet"/>
      <w:lvlText w:val=""/>
      <w:lvlJc w:val="left"/>
      <w:pPr>
        <w:tabs>
          <w:tab w:val="num" w:pos="5040"/>
        </w:tabs>
        <w:ind w:left="5040" w:hanging="360"/>
      </w:pPr>
      <w:rPr>
        <w:rFonts w:ascii="Symbol" w:hAnsi="Symbol"/>
      </w:rPr>
    </w:lvl>
    <w:lvl w:ilvl="7" w:tplc="80CEBC1C">
      <w:start w:val="1"/>
      <w:numFmt w:val="bullet"/>
      <w:lvlText w:val="o"/>
      <w:lvlJc w:val="left"/>
      <w:pPr>
        <w:tabs>
          <w:tab w:val="num" w:pos="5760"/>
        </w:tabs>
        <w:ind w:left="5760" w:hanging="360"/>
      </w:pPr>
      <w:rPr>
        <w:rFonts w:ascii="Courier New" w:hAnsi="Courier New"/>
      </w:rPr>
    </w:lvl>
    <w:lvl w:ilvl="8" w:tplc="14A454FC">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FDE8304A">
      <w:start w:val="1"/>
      <w:numFmt w:val="bullet"/>
      <w:lvlText w:val=""/>
      <w:lvlJc w:val="left"/>
      <w:pPr>
        <w:ind w:left="720" w:hanging="360"/>
      </w:pPr>
      <w:rPr>
        <w:rFonts w:ascii="Symbol" w:hAnsi="Symbol"/>
      </w:rPr>
    </w:lvl>
    <w:lvl w:ilvl="1" w:tplc="094A979E">
      <w:start w:val="1"/>
      <w:numFmt w:val="bullet"/>
      <w:lvlText w:val="o"/>
      <w:lvlJc w:val="left"/>
      <w:pPr>
        <w:tabs>
          <w:tab w:val="num" w:pos="1440"/>
        </w:tabs>
        <w:ind w:left="1440" w:hanging="360"/>
      </w:pPr>
      <w:rPr>
        <w:rFonts w:ascii="Courier New" w:hAnsi="Courier New"/>
      </w:rPr>
    </w:lvl>
    <w:lvl w:ilvl="2" w:tplc="F36ADAB8">
      <w:start w:val="1"/>
      <w:numFmt w:val="bullet"/>
      <w:lvlText w:val=""/>
      <w:lvlJc w:val="left"/>
      <w:pPr>
        <w:tabs>
          <w:tab w:val="num" w:pos="2160"/>
        </w:tabs>
        <w:ind w:left="2160" w:hanging="360"/>
      </w:pPr>
      <w:rPr>
        <w:rFonts w:ascii="Wingdings" w:hAnsi="Wingdings"/>
      </w:rPr>
    </w:lvl>
    <w:lvl w:ilvl="3" w:tplc="686C905C">
      <w:start w:val="1"/>
      <w:numFmt w:val="bullet"/>
      <w:lvlText w:val=""/>
      <w:lvlJc w:val="left"/>
      <w:pPr>
        <w:tabs>
          <w:tab w:val="num" w:pos="2880"/>
        </w:tabs>
        <w:ind w:left="2880" w:hanging="360"/>
      </w:pPr>
      <w:rPr>
        <w:rFonts w:ascii="Symbol" w:hAnsi="Symbol"/>
      </w:rPr>
    </w:lvl>
    <w:lvl w:ilvl="4" w:tplc="C39A6E9A">
      <w:start w:val="1"/>
      <w:numFmt w:val="bullet"/>
      <w:lvlText w:val="o"/>
      <w:lvlJc w:val="left"/>
      <w:pPr>
        <w:tabs>
          <w:tab w:val="num" w:pos="3600"/>
        </w:tabs>
        <w:ind w:left="3600" w:hanging="360"/>
      </w:pPr>
      <w:rPr>
        <w:rFonts w:ascii="Courier New" w:hAnsi="Courier New"/>
      </w:rPr>
    </w:lvl>
    <w:lvl w:ilvl="5" w:tplc="72467F86">
      <w:start w:val="1"/>
      <w:numFmt w:val="bullet"/>
      <w:lvlText w:val=""/>
      <w:lvlJc w:val="left"/>
      <w:pPr>
        <w:tabs>
          <w:tab w:val="num" w:pos="4320"/>
        </w:tabs>
        <w:ind w:left="4320" w:hanging="360"/>
      </w:pPr>
      <w:rPr>
        <w:rFonts w:ascii="Wingdings" w:hAnsi="Wingdings"/>
      </w:rPr>
    </w:lvl>
    <w:lvl w:ilvl="6" w:tplc="D61221F6">
      <w:start w:val="1"/>
      <w:numFmt w:val="bullet"/>
      <w:lvlText w:val=""/>
      <w:lvlJc w:val="left"/>
      <w:pPr>
        <w:tabs>
          <w:tab w:val="num" w:pos="5040"/>
        </w:tabs>
        <w:ind w:left="5040" w:hanging="360"/>
      </w:pPr>
      <w:rPr>
        <w:rFonts w:ascii="Symbol" w:hAnsi="Symbol"/>
      </w:rPr>
    </w:lvl>
    <w:lvl w:ilvl="7" w:tplc="4280A3C2">
      <w:start w:val="1"/>
      <w:numFmt w:val="bullet"/>
      <w:lvlText w:val="o"/>
      <w:lvlJc w:val="left"/>
      <w:pPr>
        <w:tabs>
          <w:tab w:val="num" w:pos="5760"/>
        </w:tabs>
        <w:ind w:left="5760" w:hanging="360"/>
      </w:pPr>
      <w:rPr>
        <w:rFonts w:ascii="Courier New" w:hAnsi="Courier New"/>
      </w:rPr>
    </w:lvl>
    <w:lvl w:ilvl="8" w:tplc="F52EA85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B3267038">
      <w:start w:val="1"/>
      <w:numFmt w:val="bullet"/>
      <w:lvlText w:val=""/>
      <w:lvlJc w:val="left"/>
      <w:pPr>
        <w:ind w:left="720" w:hanging="360"/>
      </w:pPr>
      <w:rPr>
        <w:rFonts w:ascii="Symbol" w:hAnsi="Symbol"/>
      </w:rPr>
    </w:lvl>
    <w:lvl w:ilvl="1" w:tplc="B15A4C64">
      <w:start w:val="1"/>
      <w:numFmt w:val="bullet"/>
      <w:lvlText w:val="o"/>
      <w:lvlJc w:val="left"/>
      <w:pPr>
        <w:tabs>
          <w:tab w:val="num" w:pos="1440"/>
        </w:tabs>
        <w:ind w:left="1440" w:hanging="360"/>
      </w:pPr>
      <w:rPr>
        <w:rFonts w:ascii="Courier New" w:hAnsi="Courier New"/>
      </w:rPr>
    </w:lvl>
    <w:lvl w:ilvl="2" w:tplc="FAE23908">
      <w:start w:val="1"/>
      <w:numFmt w:val="bullet"/>
      <w:lvlText w:val=""/>
      <w:lvlJc w:val="left"/>
      <w:pPr>
        <w:tabs>
          <w:tab w:val="num" w:pos="2160"/>
        </w:tabs>
        <w:ind w:left="2160" w:hanging="360"/>
      </w:pPr>
      <w:rPr>
        <w:rFonts w:ascii="Wingdings" w:hAnsi="Wingdings"/>
      </w:rPr>
    </w:lvl>
    <w:lvl w:ilvl="3" w:tplc="71565536">
      <w:start w:val="1"/>
      <w:numFmt w:val="bullet"/>
      <w:lvlText w:val=""/>
      <w:lvlJc w:val="left"/>
      <w:pPr>
        <w:tabs>
          <w:tab w:val="num" w:pos="2880"/>
        </w:tabs>
        <w:ind w:left="2880" w:hanging="360"/>
      </w:pPr>
      <w:rPr>
        <w:rFonts w:ascii="Symbol" w:hAnsi="Symbol"/>
      </w:rPr>
    </w:lvl>
    <w:lvl w:ilvl="4" w:tplc="8286D9AC">
      <w:start w:val="1"/>
      <w:numFmt w:val="bullet"/>
      <w:lvlText w:val="o"/>
      <w:lvlJc w:val="left"/>
      <w:pPr>
        <w:tabs>
          <w:tab w:val="num" w:pos="3600"/>
        </w:tabs>
        <w:ind w:left="3600" w:hanging="360"/>
      </w:pPr>
      <w:rPr>
        <w:rFonts w:ascii="Courier New" w:hAnsi="Courier New"/>
      </w:rPr>
    </w:lvl>
    <w:lvl w:ilvl="5" w:tplc="541C09EE">
      <w:start w:val="1"/>
      <w:numFmt w:val="bullet"/>
      <w:lvlText w:val=""/>
      <w:lvlJc w:val="left"/>
      <w:pPr>
        <w:tabs>
          <w:tab w:val="num" w:pos="4320"/>
        </w:tabs>
        <w:ind w:left="4320" w:hanging="360"/>
      </w:pPr>
      <w:rPr>
        <w:rFonts w:ascii="Wingdings" w:hAnsi="Wingdings"/>
      </w:rPr>
    </w:lvl>
    <w:lvl w:ilvl="6" w:tplc="38265830">
      <w:start w:val="1"/>
      <w:numFmt w:val="bullet"/>
      <w:lvlText w:val=""/>
      <w:lvlJc w:val="left"/>
      <w:pPr>
        <w:tabs>
          <w:tab w:val="num" w:pos="5040"/>
        </w:tabs>
        <w:ind w:left="5040" w:hanging="360"/>
      </w:pPr>
      <w:rPr>
        <w:rFonts w:ascii="Symbol" w:hAnsi="Symbol"/>
      </w:rPr>
    </w:lvl>
    <w:lvl w:ilvl="7" w:tplc="89A29062">
      <w:start w:val="1"/>
      <w:numFmt w:val="bullet"/>
      <w:lvlText w:val="o"/>
      <w:lvlJc w:val="left"/>
      <w:pPr>
        <w:tabs>
          <w:tab w:val="num" w:pos="5760"/>
        </w:tabs>
        <w:ind w:left="5760" w:hanging="360"/>
      </w:pPr>
      <w:rPr>
        <w:rFonts w:ascii="Courier New" w:hAnsi="Courier New"/>
      </w:rPr>
    </w:lvl>
    <w:lvl w:ilvl="8" w:tplc="AD6EE37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92A41E8E">
      <w:start w:val="1"/>
      <w:numFmt w:val="bullet"/>
      <w:lvlText w:val=""/>
      <w:lvlJc w:val="left"/>
      <w:pPr>
        <w:ind w:left="720" w:hanging="360"/>
      </w:pPr>
      <w:rPr>
        <w:rFonts w:ascii="Symbol" w:hAnsi="Symbol"/>
      </w:rPr>
    </w:lvl>
    <w:lvl w:ilvl="1" w:tplc="A8EA9192">
      <w:start w:val="1"/>
      <w:numFmt w:val="bullet"/>
      <w:lvlText w:val="o"/>
      <w:lvlJc w:val="left"/>
      <w:pPr>
        <w:tabs>
          <w:tab w:val="num" w:pos="1440"/>
        </w:tabs>
        <w:ind w:left="1440" w:hanging="360"/>
      </w:pPr>
      <w:rPr>
        <w:rFonts w:ascii="Courier New" w:hAnsi="Courier New"/>
      </w:rPr>
    </w:lvl>
    <w:lvl w:ilvl="2" w:tplc="333E3376">
      <w:start w:val="1"/>
      <w:numFmt w:val="bullet"/>
      <w:lvlText w:val=""/>
      <w:lvlJc w:val="left"/>
      <w:pPr>
        <w:tabs>
          <w:tab w:val="num" w:pos="2160"/>
        </w:tabs>
        <w:ind w:left="2160" w:hanging="360"/>
      </w:pPr>
      <w:rPr>
        <w:rFonts w:ascii="Wingdings" w:hAnsi="Wingdings"/>
      </w:rPr>
    </w:lvl>
    <w:lvl w:ilvl="3" w:tplc="8888322E">
      <w:start w:val="1"/>
      <w:numFmt w:val="bullet"/>
      <w:lvlText w:val=""/>
      <w:lvlJc w:val="left"/>
      <w:pPr>
        <w:tabs>
          <w:tab w:val="num" w:pos="2880"/>
        </w:tabs>
        <w:ind w:left="2880" w:hanging="360"/>
      </w:pPr>
      <w:rPr>
        <w:rFonts w:ascii="Symbol" w:hAnsi="Symbol"/>
      </w:rPr>
    </w:lvl>
    <w:lvl w:ilvl="4" w:tplc="99E43A76">
      <w:start w:val="1"/>
      <w:numFmt w:val="bullet"/>
      <w:lvlText w:val="o"/>
      <w:lvlJc w:val="left"/>
      <w:pPr>
        <w:tabs>
          <w:tab w:val="num" w:pos="3600"/>
        </w:tabs>
        <w:ind w:left="3600" w:hanging="360"/>
      </w:pPr>
      <w:rPr>
        <w:rFonts w:ascii="Courier New" w:hAnsi="Courier New"/>
      </w:rPr>
    </w:lvl>
    <w:lvl w:ilvl="5" w:tplc="258CE5C8">
      <w:start w:val="1"/>
      <w:numFmt w:val="bullet"/>
      <w:lvlText w:val=""/>
      <w:lvlJc w:val="left"/>
      <w:pPr>
        <w:tabs>
          <w:tab w:val="num" w:pos="4320"/>
        </w:tabs>
        <w:ind w:left="4320" w:hanging="360"/>
      </w:pPr>
      <w:rPr>
        <w:rFonts w:ascii="Wingdings" w:hAnsi="Wingdings"/>
      </w:rPr>
    </w:lvl>
    <w:lvl w:ilvl="6" w:tplc="B276D302">
      <w:start w:val="1"/>
      <w:numFmt w:val="bullet"/>
      <w:lvlText w:val=""/>
      <w:lvlJc w:val="left"/>
      <w:pPr>
        <w:tabs>
          <w:tab w:val="num" w:pos="5040"/>
        </w:tabs>
        <w:ind w:left="5040" w:hanging="360"/>
      </w:pPr>
      <w:rPr>
        <w:rFonts w:ascii="Symbol" w:hAnsi="Symbol"/>
      </w:rPr>
    </w:lvl>
    <w:lvl w:ilvl="7" w:tplc="B58E7A3E">
      <w:start w:val="1"/>
      <w:numFmt w:val="bullet"/>
      <w:lvlText w:val="o"/>
      <w:lvlJc w:val="left"/>
      <w:pPr>
        <w:tabs>
          <w:tab w:val="num" w:pos="5760"/>
        </w:tabs>
        <w:ind w:left="5760" w:hanging="360"/>
      </w:pPr>
      <w:rPr>
        <w:rFonts w:ascii="Courier New" w:hAnsi="Courier New"/>
      </w:rPr>
    </w:lvl>
    <w:lvl w:ilvl="8" w:tplc="438A663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21CA3EA">
      <w:start w:val="1"/>
      <w:numFmt w:val="bullet"/>
      <w:lvlText w:val=""/>
      <w:lvlJc w:val="left"/>
      <w:pPr>
        <w:ind w:left="720" w:hanging="360"/>
      </w:pPr>
      <w:rPr>
        <w:rFonts w:ascii="Symbol" w:hAnsi="Symbol"/>
      </w:rPr>
    </w:lvl>
    <w:lvl w:ilvl="1" w:tplc="C18CC92E">
      <w:start w:val="1"/>
      <w:numFmt w:val="bullet"/>
      <w:lvlText w:val="o"/>
      <w:lvlJc w:val="left"/>
      <w:pPr>
        <w:tabs>
          <w:tab w:val="num" w:pos="1440"/>
        </w:tabs>
        <w:ind w:left="1440" w:hanging="360"/>
      </w:pPr>
      <w:rPr>
        <w:rFonts w:ascii="Courier New" w:hAnsi="Courier New"/>
      </w:rPr>
    </w:lvl>
    <w:lvl w:ilvl="2" w:tplc="A0428C90">
      <w:start w:val="1"/>
      <w:numFmt w:val="bullet"/>
      <w:lvlText w:val=""/>
      <w:lvlJc w:val="left"/>
      <w:pPr>
        <w:tabs>
          <w:tab w:val="num" w:pos="2160"/>
        </w:tabs>
        <w:ind w:left="2160" w:hanging="360"/>
      </w:pPr>
      <w:rPr>
        <w:rFonts w:ascii="Wingdings" w:hAnsi="Wingdings"/>
      </w:rPr>
    </w:lvl>
    <w:lvl w:ilvl="3" w:tplc="F67209B6">
      <w:start w:val="1"/>
      <w:numFmt w:val="bullet"/>
      <w:lvlText w:val=""/>
      <w:lvlJc w:val="left"/>
      <w:pPr>
        <w:tabs>
          <w:tab w:val="num" w:pos="2880"/>
        </w:tabs>
        <w:ind w:left="2880" w:hanging="360"/>
      </w:pPr>
      <w:rPr>
        <w:rFonts w:ascii="Symbol" w:hAnsi="Symbol"/>
      </w:rPr>
    </w:lvl>
    <w:lvl w:ilvl="4" w:tplc="E5DE3A50">
      <w:start w:val="1"/>
      <w:numFmt w:val="bullet"/>
      <w:lvlText w:val="o"/>
      <w:lvlJc w:val="left"/>
      <w:pPr>
        <w:tabs>
          <w:tab w:val="num" w:pos="3600"/>
        </w:tabs>
        <w:ind w:left="3600" w:hanging="360"/>
      </w:pPr>
      <w:rPr>
        <w:rFonts w:ascii="Courier New" w:hAnsi="Courier New"/>
      </w:rPr>
    </w:lvl>
    <w:lvl w:ilvl="5" w:tplc="6C6CF8F4">
      <w:start w:val="1"/>
      <w:numFmt w:val="bullet"/>
      <w:lvlText w:val=""/>
      <w:lvlJc w:val="left"/>
      <w:pPr>
        <w:tabs>
          <w:tab w:val="num" w:pos="4320"/>
        </w:tabs>
        <w:ind w:left="4320" w:hanging="360"/>
      </w:pPr>
      <w:rPr>
        <w:rFonts w:ascii="Wingdings" w:hAnsi="Wingdings"/>
      </w:rPr>
    </w:lvl>
    <w:lvl w:ilvl="6" w:tplc="2CA2C1B0">
      <w:start w:val="1"/>
      <w:numFmt w:val="bullet"/>
      <w:lvlText w:val=""/>
      <w:lvlJc w:val="left"/>
      <w:pPr>
        <w:tabs>
          <w:tab w:val="num" w:pos="5040"/>
        </w:tabs>
        <w:ind w:left="5040" w:hanging="360"/>
      </w:pPr>
      <w:rPr>
        <w:rFonts w:ascii="Symbol" w:hAnsi="Symbol"/>
      </w:rPr>
    </w:lvl>
    <w:lvl w:ilvl="7" w:tplc="03DEBA44">
      <w:start w:val="1"/>
      <w:numFmt w:val="bullet"/>
      <w:lvlText w:val="o"/>
      <w:lvlJc w:val="left"/>
      <w:pPr>
        <w:tabs>
          <w:tab w:val="num" w:pos="5760"/>
        </w:tabs>
        <w:ind w:left="5760" w:hanging="360"/>
      </w:pPr>
      <w:rPr>
        <w:rFonts w:ascii="Courier New" w:hAnsi="Courier New"/>
      </w:rPr>
    </w:lvl>
    <w:lvl w:ilvl="8" w:tplc="40100222">
      <w:start w:val="1"/>
      <w:numFmt w:val="bullet"/>
      <w:lvlText w:val=""/>
      <w:lvlJc w:val="left"/>
      <w:pPr>
        <w:tabs>
          <w:tab w:val="num" w:pos="6480"/>
        </w:tabs>
        <w:ind w:left="6480" w:hanging="360"/>
      </w:pPr>
      <w:rPr>
        <w:rFonts w:ascii="Wingdings" w:hAnsi="Wingdings"/>
      </w:rPr>
    </w:lvl>
  </w:abstractNum>
  <w:abstractNum w:abstractNumId="9" w15:restartNumberingAfterBreak="0">
    <w:nsid w:val="006960B3"/>
    <w:multiLevelType w:val="hybridMultilevel"/>
    <w:tmpl w:val="FA764854"/>
    <w:lvl w:ilvl="0" w:tplc="08090001">
      <w:start w:val="1"/>
      <w:numFmt w:val="bullet"/>
      <w:lvlText w:val=""/>
      <w:lvlJc w:val="left"/>
      <w:pPr>
        <w:ind w:left="1360" w:hanging="360"/>
      </w:pPr>
      <w:rPr>
        <w:rFonts w:ascii="Symbol" w:hAnsi="Symbol" w:hint="default"/>
      </w:rPr>
    </w:lvl>
    <w:lvl w:ilvl="1" w:tplc="08090003">
      <w:start w:val="1"/>
      <w:numFmt w:val="bullet"/>
      <w:lvlText w:val="o"/>
      <w:lvlJc w:val="left"/>
      <w:pPr>
        <w:ind w:left="2080" w:hanging="360"/>
      </w:pPr>
      <w:rPr>
        <w:rFonts w:ascii="Courier New" w:hAnsi="Courier New" w:cs="Courier New" w:hint="default"/>
      </w:rPr>
    </w:lvl>
    <w:lvl w:ilvl="2" w:tplc="08090005">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10" w15:restartNumberingAfterBreak="0">
    <w:nsid w:val="176D7308"/>
    <w:multiLevelType w:val="multilevel"/>
    <w:tmpl w:val="7282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81D5A"/>
    <w:multiLevelType w:val="hybridMultilevel"/>
    <w:tmpl w:val="CBC4BD16"/>
    <w:lvl w:ilvl="0" w:tplc="F642C49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EC3B9E"/>
    <w:multiLevelType w:val="hybridMultilevel"/>
    <w:tmpl w:val="B2A62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F729E4"/>
    <w:multiLevelType w:val="hybridMultilevel"/>
    <w:tmpl w:val="42A052F4"/>
    <w:lvl w:ilvl="0" w:tplc="08090001">
      <w:start w:val="1"/>
      <w:numFmt w:val="bullet"/>
      <w:lvlText w:val=""/>
      <w:lvlJc w:val="left"/>
      <w:pPr>
        <w:ind w:left="720" w:hanging="360"/>
      </w:pPr>
      <w:rPr>
        <w:rFonts w:ascii="Symbol" w:hAnsi="Symbol" w:hint="default"/>
      </w:rPr>
    </w:lvl>
    <w:lvl w:ilvl="1" w:tplc="6108E7AE">
      <w:start w:val="1"/>
      <w:numFmt w:val="bullet"/>
      <w:lvlText w:val="o"/>
      <w:lvlJc w:val="left"/>
      <w:pPr>
        <w:tabs>
          <w:tab w:val="num" w:pos="1440"/>
        </w:tabs>
        <w:ind w:left="1440" w:hanging="360"/>
      </w:pPr>
      <w:rPr>
        <w:rFonts w:ascii="Courier New" w:hAnsi="Courier New"/>
      </w:rPr>
    </w:lvl>
    <w:lvl w:ilvl="2" w:tplc="B4A0F4DC">
      <w:start w:val="1"/>
      <w:numFmt w:val="bullet"/>
      <w:lvlText w:val=""/>
      <w:lvlJc w:val="left"/>
      <w:pPr>
        <w:tabs>
          <w:tab w:val="num" w:pos="2160"/>
        </w:tabs>
        <w:ind w:left="2160" w:hanging="360"/>
      </w:pPr>
      <w:rPr>
        <w:rFonts w:ascii="Wingdings" w:hAnsi="Wingdings"/>
      </w:rPr>
    </w:lvl>
    <w:lvl w:ilvl="3" w:tplc="4A3A1B78">
      <w:start w:val="1"/>
      <w:numFmt w:val="bullet"/>
      <w:lvlText w:val=""/>
      <w:lvlJc w:val="left"/>
      <w:pPr>
        <w:tabs>
          <w:tab w:val="num" w:pos="2880"/>
        </w:tabs>
        <w:ind w:left="2880" w:hanging="360"/>
      </w:pPr>
      <w:rPr>
        <w:rFonts w:ascii="Symbol" w:hAnsi="Symbol"/>
      </w:rPr>
    </w:lvl>
    <w:lvl w:ilvl="4" w:tplc="11D2E284">
      <w:start w:val="1"/>
      <w:numFmt w:val="bullet"/>
      <w:lvlText w:val="o"/>
      <w:lvlJc w:val="left"/>
      <w:pPr>
        <w:tabs>
          <w:tab w:val="num" w:pos="3600"/>
        </w:tabs>
        <w:ind w:left="3600" w:hanging="360"/>
      </w:pPr>
      <w:rPr>
        <w:rFonts w:ascii="Courier New" w:hAnsi="Courier New"/>
      </w:rPr>
    </w:lvl>
    <w:lvl w:ilvl="5" w:tplc="73CA7788">
      <w:start w:val="1"/>
      <w:numFmt w:val="bullet"/>
      <w:lvlText w:val=""/>
      <w:lvlJc w:val="left"/>
      <w:pPr>
        <w:tabs>
          <w:tab w:val="num" w:pos="4320"/>
        </w:tabs>
        <w:ind w:left="4320" w:hanging="360"/>
      </w:pPr>
      <w:rPr>
        <w:rFonts w:ascii="Wingdings" w:hAnsi="Wingdings"/>
      </w:rPr>
    </w:lvl>
    <w:lvl w:ilvl="6" w:tplc="04F2386E">
      <w:start w:val="1"/>
      <w:numFmt w:val="bullet"/>
      <w:lvlText w:val=""/>
      <w:lvlJc w:val="left"/>
      <w:pPr>
        <w:tabs>
          <w:tab w:val="num" w:pos="5040"/>
        </w:tabs>
        <w:ind w:left="5040" w:hanging="360"/>
      </w:pPr>
      <w:rPr>
        <w:rFonts w:ascii="Symbol" w:hAnsi="Symbol"/>
      </w:rPr>
    </w:lvl>
    <w:lvl w:ilvl="7" w:tplc="3358064C">
      <w:start w:val="1"/>
      <w:numFmt w:val="bullet"/>
      <w:lvlText w:val="o"/>
      <w:lvlJc w:val="left"/>
      <w:pPr>
        <w:tabs>
          <w:tab w:val="num" w:pos="5760"/>
        </w:tabs>
        <w:ind w:left="5760" w:hanging="360"/>
      </w:pPr>
      <w:rPr>
        <w:rFonts w:ascii="Courier New" w:hAnsi="Courier New"/>
      </w:rPr>
    </w:lvl>
    <w:lvl w:ilvl="8" w:tplc="E2A2DB7A">
      <w:start w:val="1"/>
      <w:numFmt w:val="bullet"/>
      <w:lvlText w:val=""/>
      <w:lvlJc w:val="left"/>
      <w:pPr>
        <w:tabs>
          <w:tab w:val="num" w:pos="6480"/>
        </w:tabs>
        <w:ind w:left="6480" w:hanging="360"/>
      </w:pPr>
      <w:rPr>
        <w:rFonts w:ascii="Wingdings" w:hAnsi="Wingdings"/>
      </w:rPr>
    </w:lvl>
  </w:abstractNum>
  <w:abstractNum w:abstractNumId="14" w15:restartNumberingAfterBreak="0">
    <w:nsid w:val="4ECB7D21"/>
    <w:multiLevelType w:val="multilevel"/>
    <w:tmpl w:val="393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10833"/>
    <w:multiLevelType w:val="multilevel"/>
    <w:tmpl w:val="743C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13"/>
  </w:num>
  <w:num w:numId="13">
    <w:abstractNumId w:val="14"/>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E3"/>
    <w:rsid w:val="00011014"/>
    <w:rsid w:val="000227B0"/>
    <w:rsid w:val="000269E7"/>
    <w:rsid w:val="000349EA"/>
    <w:rsid w:val="00036313"/>
    <w:rsid w:val="0004451E"/>
    <w:rsid w:val="00044DD3"/>
    <w:rsid w:val="0007726C"/>
    <w:rsid w:val="000B2589"/>
    <w:rsid w:val="000B68F8"/>
    <w:rsid w:val="000C6AD0"/>
    <w:rsid w:val="000C7719"/>
    <w:rsid w:val="000D65F9"/>
    <w:rsid w:val="000F0913"/>
    <w:rsid w:val="000F43CC"/>
    <w:rsid w:val="000F55C7"/>
    <w:rsid w:val="00104DA4"/>
    <w:rsid w:val="00131907"/>
    <w:rsid w:val="00135DF7"/>
    <w:rsid w:val="00140A58"/>
    <w:rsid w:val="00172020"/>
    <w:rsid w:val="00181EBE"/>
    <w:rsid w:val="001B306E"/>
    <w:rsid w:val="001B7559"/>
    <w:rsid w:val="001C2843"/>
    <w:rsid w:val="00232FA8"/>
    <w:rsid w:val="002425E8"/>
    <w:rsid w:val="00245F28"/>
    <w:rsid w:val="00246BA5"/>
    <w:rsid w:val="00251762"/>
    <w:rsid w:val="002708BB"/>
    <w:rsid w:val="00275A5C"/>
    <w:rsid w:val="00291BD9"/>
    <w:rsid w:val="002B156D"/>
    <w:rsid w:val="002B6826"/>
    <w:rsid w:val="002C6DED"/>
    <w:rsid w:val="002F2141"/>
    <w:rsid w:val="00307E7B"/>
    <w:rsid w:val="00310824"/>
    <w:rsid w:val="00313711"/>
    <w:rsid w:val="003146D5"/>
    <w:rsid w:val="00342F98"/>
    <w:rsid w:val="0034306A"/>
    <w:rsid w:val="00370E10"/>
    <w:rsid w:val="00385F26"/>
    <w:rsid w:val="003A0107"/>
    <w:rsid w:val="003A2CD5"/>
    <w:rsid w:val="003C02C6"/>
    <w:rsid w:val="003C2E3F"/>
    <w:rsid w:val="00414958"/>
    <w:rsid w:val="00437FA3"/>
    <w:rsid w:val="00441922"/>
    <w:rsid w:val="00472093"/>
    <w:rsid w:val="00477BC0"/>
    <w:rsid w:val="004813C6"/>
    <w:rsid w:val="004A0890"/>
    <w:rsid w:val="004B33E9"/>
    <w:rsid w:val="004B4333"/>
    <w:rsid w:val="004B67C2"/>
    <w:rsid w:val="004C5651"/>
    <w:rsid w:val="004D5620"/>
    <w:rsid w:val="004E774D"/>
    <w:rsid w:val="0050229C"/>
    <w:rsid w:val="00566227"/>
    <w:rsid w:val="0057713F"/>
    <w:rsid w:val="005B1B47"/>
    <w:rsid w:val="005B51F7"/>
    <w:rsid w:val="005C387F"/>
    <w:rsid w:val="00611EB0"/>
    <w:rsid w:val="00632091"/>
    <w:rsid w:val="0063334F"/>
    <w:rsid w:val="006412AF"/>
    <w:rsid w:val="00662C7E"/>
    <w:rsid w:val="00662E6A"/>
    <w:rsid w:val="0067021C"/>
    <w:rsid w:val="0069130C"/>
    <w:rsid w:val="006A30A7"/>
    <w:rsid w:val="006A62F6"/>
    <w:rsid w:val="006C7C12"/>
    <w:rsid w:val="006D23E8"/>
    <w:rsid w:val="006F0D8E"/>
    <w:rsid w:val="006F37EC"/>
    <w:rsid w:val="006F6C54"/>
    <w:rsid w:val="00712EB4"/>
    <w:rsid w:val="007170DD"/>
    <w:rsid w:val="007323E3"/>
    <w:rsid w:val="007448CC"/>
    <w:rsid w:val="00761893"/>
    <w:rsid w:val="007738CE"/>
    <w:rsid w:val="00780CB6"/>
    <w:rsid w:val="0078250B"/>
    <w:rsid w:val="007A62B4"/>
    <w:rsid w:val="007C4F7E"/>
    <w:rsid w:val="007D33C3"/>
    <w:rsid w:val="008177A7"/>
    <w:rsid w:val="0082604E"/>
    <w:rsid w:val="00831137"/>
    <w:rsid w:val="00845D5C"/>
    <w:rsid w:val="008604BB"/>
    <w:rsid w:val="0088515A"/>
    <w:rsid w:val="0089089F"/>
    <w:rsid w:val="008A06F5"/>
    <w:rsid w:val="008A6E5E"/>
    <w:rsid w:val="008B0B89"/>
    <w:rsid w:val="008B29E3"/>
    <w:rsid w:val="008B5BDC"/>
    <w:rsid w:val="008E29BA"/>
    <w:rsid w:val="009030B4"/>
    <w:rsid w:val="009355D5"/>
    <w:rsid w:val="0094164A"/>
    <w:rsid w:val="0094527E"/>
    <w:rsid w:val="00946CCC"/>
    <w:rsid w:val="0095223F"/>
    <w:rsid w:val="0095379E"/>
    <w:rsid w:val="00963907"/>
    <w:rsid w:val="009A7C35"/>
    <w:rsid w:val="009B4227"/>
    <w:rsid w:val="009B6967"/>
    <w:rsid w:val="009C1697"/>
    <w:rsid w:val="009D5B75"/>
    <w:rsid w:val="009E1433"/>
    <w:rsid w:val="009E1A8B"/>
    <w:rsid w:val="009F54C2"/>
    <w:rsid w:val="00A008B3"/>
    <w:rsid w:val="00A02E5B"/>
    <w:rsid w:val="00A077A0"/>
    <w:rsid w:val="00A57041"/>
    <w:rsid w:val="00A86E5B"/>
    <w:rsid w:val="00AA4470"/>
    <w:rsid w:val="00AB5A50"/>
    <w:rsid w:val="00AE073D"/>
    <w:rsid w:val="00AE5630"/>
    <w:rsid w:val="00AE6263"/>
    <w:rsid w:val="00AE6B63"/>
    <w:rsid w:val="00B04C49"/>
    <w:rsid w:val="00B1022C"/>
    <w:rsid w:val="00B30CBF"/>
    <w:rsid w:val="00B44AC0"/>
    <w:rsid w:val="00B44B99"/>
    <w:rsid w:val="00B5678C"/>
    <w:rsid w:val="00B632D4"/>
    <w:rsid w:val="00B663B3"/>
    <w:rsid w:val="00B86869"/>
    <w:rsid w:val="00BA252A"/>
    <w:rsid w:val="00BA65CB"/>
    <w:rsid w:val="00BC66AC"/>
    <w:rsid w:val="00BC717A"/>
    <w:rsid w:val="00BD1B28"/>
    <w:rsid w:val="00BD3E63"/>
    <w:rsid w:val="00BE053A"/>
    <w:rsid w:val="00BE14FC"/>
    <w:rsid w:val="00BE5200"/>
    <w:rsid w:val="00BF641B"/>
    <w:rsid w:val="00C23891"/>
    <w:rsid w:val="00C510FB"/>
    <w:rsid w:val="00C53C42"/>
    <w:rsid w:val="00C94947"/>
    <w:rsid w:val="00CA720E"/>
    <w:rsid w:val="00CC3302"/>
    <w:rsid w:val="00CD1211"/>
    <w:rsid w:val="00CF2A04"/>
    <w:rsid w:val="00D03E8A"/>
    <w:rsid w:val="00D0500B"/>
    <w:rsid w:val="00D14A05"/>
    <w:rsid w:val="00D22887"/>
    <w:rsid w:val="00D45377"/>
    <w:rsid w:val="00D54E2F"/>
    <w:rsid w:val="00D629E9"/>
    <w:rsid w:val="00D6498D"/>
    <w:rsid w:val="00D67CDF"/>
    <w:rsid w:val="00DA1A4B"/>
    <w:rsid w:val="00DC27C8"/>
    <w:rsid w:val="00DD163C"/>
    <w:rsid w:val="00DE672E"/>
    <w:rsid w:val="00DF5C7C"/>
    <w:rsid w:val="00E1585F"/>
    <w:rsid w:val="00E16C54"/>
    <w:rsid w:val="00E21F1D"/>
    <w:rsid w:val="00E26076"/>
    <w:rsid w:val="00E27329"/>
    <w:rsid w:val="00E44EDD"/>
    <w:rsid w:val="00E53E7B"/>
    <w:rsid w:val="00E6014E"/>
    <w:rsid w:val="00E610B4"/>
    <w:rsid w:val="00E831AC"/>
    <w:rsid w:val="00E85F04"/>
    <w:rsid w:val="00E964C7"/>
    <w:rsid w:val="00EA268C"/>
    <w:rsid w:val="00EC00B1"/>
    <w:rsid w:val="00EC0F1F"/>
    <w:rsid w:val="00EC4125"/>
    <w:rsid w:val="00EC6592"/>
    <w:rsid w:val="00ED2B72"/>
    <w:rsid w:val="00ED46C8"/>
    <w:rsid w:val="00EE58C8"/>
    <w:rsid w:val="00EF06B4"/>
    <w:rsid w:val="00F2599C"/>
    <w:rsid w:val="00F563AE"/>
    <w:rsid w:val="00F63125"/>
    <w:rsid w:val="00F70F5E"/>
    <w:rsid w:val="00F825CB"/>
    <w:rsid w:val="00FA2E34"/>
    <w:rsid w:val="00FA5081"/>
    <w:rsid w:val="00FA7784"/>
    <w:rsid w:val="00FB004E"/>
    <w:rsid w:val="00FB74C1"/>
    <w:rsid w:val="00FC77D4"/>
    <w:rsid w:val="00FD6CB6"/>
    <w:rsid w:val="00FF58B4"/>
    <w:rsid w:val="00FF7C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1191"/>
  <w15:docId w15:val="{63DC9F71-46B7-4BB8-A0CF-B85300FA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28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ocumentname">
    <w:name w:val="document_name"/>
    <w:basedOn w:val="Normal"/>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300" w:lineRule="atLeast"/>
      <w:jc w:val="center"/>
    </w:pPr>
    <w:rPr>
      <w:sz w:val="20"/>
      <w:szCs w:val="20"/>
    </w:rPr>
  </w:style>
  <w:style w:type="character" w:customStyle="1" w:styleId="documenttxtBold">
    <w:name w:val="document_txtBold"/>
    <w:basedOn w:val="DefaultParagraphFont"/>
    <w:rPr>
      <w:b/>
      <w:bCs/>
    </w:rPr>
  </w:style>
  <w:style w:type="paragraph" w:customStyle="1" w:styleId="divdocumentdivheading">
    <w:name w:val="div_document_div_heading"/>
    <w:basedOn w:val="Normal"/>
  </w:style>
  <w:style w:type="paragraph" w:customStyle="1" w:styleId="divdocumentdivsectiontitle">
    <w:name w:val="div_document_div_sectiontitle"/>
    <w:basedOn w:val="Normal"/>
    <w:pPr>
      <w:pBdr>
        <w:top w:val="single" w:sz="12" w:space="0" w:color="000000"/>
        <w:bottom w:val="single" w:sz="16" w:space="4" w:color="000000"/>
      </w:pBdr>
      <w:spacing w:line="280" w:lineRule="atLeast"/>
    </w:pPr>
    <w:rPr>
      <w:color w:val="000000"/>
      <w:sz w:val="22"/>
      <w:szCs w:val="22"/>
    </w:rPr>
  </w:style>
  <w:style w:type="paragraph" w:customStyle="1" w:styleId="divdocumentsinglecolumn">
    <w:name w:val="div_document_singlecolumn"/>
    <w:basedOn w:val="Normal"/>
  </w:style>
  <w:style w:type="paragraph" w:customStyle="1" w:styleId="p">
    <w:name w:val="p"/>
    <w:basedOn w:val="Normal"/>
  </w:style>
  <w:style w:type="paragraph" w:customStyle="1" w:styleId="ulli">
    <w:name w:val="ul_li"/>
    <w:basedOn w:val="Normal"/>
    <w:pPr>
      <w:pBdr>
        <w:left w:val="none" w:sz="0" w:space="3" w:color="auto"/>
      </w:pBdr>
    </w:p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b/>
      <w:bCs/>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panjoblocation">
    <w:name w:val="span_joblocation"/>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table" w:customStyle="1" w:styleId="divdocumenttable">
    <w:name w:val="div_document_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630680">
      <w:bodyDiv w:val="1"/>
      <w:marLeft w:val="0"/>
      <w:marRight w:val="0"/>
      <w:marTop w:val="0"/>
      <w:marBottom w:val="0"/>
      <w:divBdr>
        <w:top w:val="none" w:sz="0" w:space="0" w:color="auto"/>
        <w:left w:val="none" w:sz="0" w:space="0" w:color="auto"/>
        <w:bottom w:val="none" w:sz="0" w:space="0" w:color="auto"/>
        <w:right w:val="none" w:sz="0" w:space="0" w:color="auto"/>
      </w:divBdr>
    </w:div>
    <w:div w:id="1784228373">
      <w:bodyDiv w:val="1"/>
      <w:marLeft w:val="0"/>
      <w:marRight w:val="0"/>
      <w:marTop w:val="0"/>
      <w:marBottom w:val="0"/>
      <w:divBdr>
        <w:top w:val="none" w:sz="0" w:space="0" w:color="auto"/>
        <w:left w:val="none" w:sz="0" w:space="0" w:color="auto"/>
        <w:bottom w:val="none" w:sz="0" w:space="0" w:color="auto"/>
        <w:right w:val="none" w:sz="0" w:space="0" w:color="auto"/>
      </w:divBdr>
    </w:div>
    <w:div w:id="183502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5AB67C0DA0F54F986F9186E0CEC7A5" ma:contentTypeVersion="11" ma:contentTypeDescription="Create a new document." ma:contentTypeScope="" ma:versionID="265735edf1894068fc12ac1d08db7078">
  <xsd:schema xmlns:xsd="http://www.w3.org/2001/XMLSchema" xmlns:xs="http://www.w3.org/2001/XMLSchema" xmlns:p="http://schemas.microsoft.com/office/2006/metadata/properties" xmlns:ns3="c60eb51e-dc51-4eec-b395-0328396350c4" targetNamespace="http://schemas.microsoft.com/office/2006/metadata/properties" ma:root="true" ma:fieldsID="78d4a4fcd145c29625d607a10f18dc83" ns3:_="">
    <xsd:import namespace="c60eb51e-dc51-4eec-b395-0328396350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eb51e-dc51-4eec-b395-032839635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3696EF-7C70-4FDA-98BC-45517B2173AB}">
  <ds:schemaRefs>
    <ds:schemaRef ds:uri="http://schemas.microsoft.com/sharepoint/v3/contenttype/forms"/>
  </ds:schemaRefs>
</ds:datastoreItem>
</file>

<file path=customXml/itemProps2.xml><?xml version="1.0" encoding="utf-8"?>
<ds:datastoreItem xmlns:ds="http://schemas.openxmlformats.org/officeDocument/2006/customXml" ds:itemID="{C8B91C11-7613-40EE-B653-786C276A9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eb51e-dc51-4eec-b395-032839635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5F24CA-C298-4D50-AD2B-7D9AA06BA59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c60eb51e-dc51-4eec-b395-0328396350c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SWETHA RAVINDRA</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SWETHA RAVINDRA</dc:title>
  <dc:creator>Ravindra, Swetha (ESI)</dc:creator>
  <cp:lastModifiedBy>Ravindra, Swetha (ESI)</cp:lastModifiedBy>
  <cp:revision>3</cp:revision>
  <dcterms:created xsi:type="dcterms:W3CDTF">2022-11-23T15:46:00Z</dcterms:created>
  <dcterms:modified xsi:type="dcterms:W3CDTF">2022-11-23T15:47:00Z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b4a15107-a529-48b1-9465-6402733df23d</vt:lpwstr>
  </property>
  <property fmtid="{D5CDD505-2E9C-101B-9397-08002B2CF9AE}" pid="3" name="x1ye=0">
    <vt:lpwstr>+IYAAB+LCAAAAAAABAAUmsdyo1AQRT+IBRnEkpxzZkfOOfP149m5ylbx9Lr79jmyYITiMYLgWZxGSJTgUQwiee5HUTAG8xSNYHLqTwVGVjYzxsIsb/xBw3aeGjk0UbdcOKbIVLZp9V4zIWbcWmhZpmoez2wLIS9Q2MseW5ewHS43MS8m6JhFKYMmTMX9E78jrkk/yAQ5ARKNDLVFxi5tqVgba+Tz7T4MTZY4mZNMVQzH971o3i2nEbD8l3OuDJ5</vt:lpwstr>
  </property>
  <property fmtid="{D5CDD505-2E9C-101B-9397-08002B2CF9AE}" pid="4" name="x1ye=1">
    <vt:lpwstr>omWbOzwnz5CLuV/9+QEFRCOo74eg/TeMKd0+VkHaWitMd1mLNv8XLAVtL6qxpaHZIz61ASqc626GKoBquBA26wwZOxDdiBnH8Wb4PnBaCC4TOmtFb6FytI8Ltk/1lCkf5WZTMFFsHpWvr67GhK1jl9EA+Ogqo1ypE2gNKEVNNAj7wIQr7gSO0cz3fzzTlom9e6XC3VEIROdmuyYs0+TC+myFuhB82tXYHrs9FVV7ONNDVRV5n/GhHau4HJhdLZR</vt:lpwstr>
  </property>
  <property fmtid="{D5CDD505-2E9C-101B-9397-08002B2CF9AE}" pid="5" name="x1ye=10">
    <vt:lpwstr>8AwMODQxztCI0Yx5mnWRSh9QbprISZknMUIrU8fNWviSTLFG4b7G43rHe4CkkoCoKuhkIJK4VoNLH+Ks9Myup6ZGbOfyE7w6PLZVO3ShM61vZx77neLd0aZzQukokSZBXcC8/QEohZ0FiUSBlLymdivpJRqX5IN4cHgeo7FYk/PpSiqzRQPymI3SIaWzLluxPZAZQjmP/FcjaYqX+n1mPDrP5XWz8CGlh5j6sz2hXMIaRUAhIKk+gDD7Esa5Drx</vt:lpwstr>
  </property>
  <property fmtid="{D5CDD505-2E9C-101B-9397-08002B2CF9AE}" pid="6" name="x1ye=100">
    <vt:lpwstr>Sa06fn/MZYaa7JnKcZ6zOxktjDlRFmDaow1fY+fonzHJ5t8jbKQEy9CzFLjAoAlXh1cOfJmLzJOI9/hIhx3vBoQS61DTENScdpaUFRXiwEIDkFaqodS0pmPLV/hnfEIe+pAVft2jCOdxDZc248QQcA7a6ElWZkf2UVeAm/dn7lmZt25SUQDsHFh8JmKws60mnTOEt7amdgoJidyzL7BdAmauoWyeDGUpI/3itPO7QYFyYeoy6QAZTb812qErQvh</vt:lpwstr>
  </property>
  <property fmtid="{D5CDD505-2E9C-101B-9397-08002B2CF9AE}" pid="7" name="x1ye=101">
    <vt:lpwstr>S/C5lcnlPnbz672ndDz9HQ6lTmsWfxJLVleISeeqK3ul5iKRFXALZtU5G9hNQQMvOzfdzUrnfhUAWOr16Gz2tKAeOsaOqYM/4UfsatH4uXG/w8GKNMCTJo7HNRNazkw/FyUDaM76ZR5ceX5hhtTEpCSrMtubmIdfAGB+hhEM4jwNlzfzeYdqhiZb18lIR0+TgcllZWPKr8IF56MKRErQGvJoBA4ouJI9H2YdA6pSxJIOkLLWyqteg7c3WstAYms</vt:lpwstr>
  </property>
  <property fmtid="{D5CDD505-2E9C-101B-9397-08002B2CF9AE}" pid="8" name="x1ye=102">
    <vt:lpwstr>ge39C3i5JhrNKUyZASzrtWnrUMBNA8P25HPUd2z+ujOGJB5n6OqW6XydfuoDL1Rbl+SvZ78PbM9FW+B3u9JXl73F7mUvyJHP8TOkypa5Fr7ViElj/giVJM4hgfKeDh8i1DsuLmb9fEU1aXYhni8skHm2lyKKcc6ORWA5HcZDRt2H+z9jx5kGQ4Z4I/+cVkwkc5I5NlWojPXjQvhvi747h3jT8Q1k1VPt3gIFUav1Z9pF/AdPQCOcW9imXyAL3Jt</vt:lpwstr>
  </property>
  <property fmtid="{D5CDD505-2E9C-101B-9397-08002B2CF9AE}" pid="9" name="x1ye=103">
    <vt:lpwstr>Yk610uWwtbfWhqq0YwYh2A1i/qB5hJp7XXS8YCT1HqhDsPedSToCmpcXqpa8qm+oVQYIxdMYaWfFp3q+JaV+dVYcCKBEu9NGq/JGqQAGuoGTw48OzUg6dctxmoCVSLXhh1rgbW/vYj4WcOlk0OjN6LSq0CL4ZerKYcgVxFGc0ktBUguXWiQe6GwJQvyQ0qjfD2F9AX/B9hjuI5uOzmesfENZN9mrVQh0tLmi3vQs11xe8ip8C0l2zOZy9BqDVA4</vt:lpwstr>
  </property>
  <property fmtid="{D5CDD505-2E9C-101B-9397-08002B2CF9AE}" pid="10" name="x1ye=104">
    <vt:lpwstr>VCWNHtUsoY+mDqAPDB7lCGSTh/+aEies4LwrnoLru+64egOFWXpZ+1FAmPi4Ll1UkWC+CIqRSA1GFjw0Avpr1igRp+yug5fui2Ans1+bpWoacJV94L94V8lNM7CJaKUB1lMYSEIpZimv3h9O8G2t/HIoFCTZgMs18ZOfy8+MFY92GOat8l277fJTX71JTSTavyjZCGSTt7EDzNjbhj6qvvYIGwIjGxXDpDlu2p6le9e1ffwAdCJTfDe74+S6aX4</vt:lpwstr>
  </property>
  <property fmtid="{D5CDD505-2E9C-101B-9397-08002B2CF9AE}" pid="11" name="x1ye=105">
    <vt:lpwstr>ElGqumh/Q9tmqtz4OGI/kOiUS5UlDWfp8cvYePnTafXb8e4jniIBM8fTLjropObqm/UJTBMMZlYUPC6d1NRe8admfSxxYRqMJ8RNR9r1Zgli3Gpdufln+fL1ToLhzqRvkw3kfXuywTkkyFKxpi7FBsV7j6D4KVFc+WF8fMe9GeFwYwK+LiJTUO4vXpab7OeXt7jm/AXx8LzyCIXDVQQHAoPa8uYv5io2jXQcGw/dLjmeAhEFceDsJ97djiheZYz</vt:lpwstr>
  </property>
  <property fmtid="{D5CDD505-2E9C-101B-9397-08002B2CF9AE}" pid="12" name="x1ye=106">
    <vt:lpwstr>85/o97vlH9fZ5K43TJq1Qvi/r0ZJ92rD0u2HZ1t68JULzeLa2v01qtVpLQLs96YqWPhPNfzJGr/WuOSFwSyjx/1nSEN0d9LnIn6x80nM0DKRlC2S7irmpPL071ozio71e18TvWtrI1eYjhJqu4IZlkngAYRwb81f94S+uJDMarrj4m83hgfv9hG7okbxdABa4dsQ7W7VY0EBMGXUyttW8HzCWPwwSmXAdyEsh8lg7ca+44ET+p/V0XNrsvbebfs</vt:lpwstr>
  </property>
  <property fmtid="{D5CDD505-2E9C-101B-9397-08002B2CF9AE}" pid="13" name="x1ye=107">
    <vt:lpwstr>/3d4uSq12ELA9Bzv0esweRyH1yP9GP4LI1NcGeXkIIrZ0O6/1BekZ4Yk0TdvJegB8REV9JCTvxVQQyp5GR3+WxSTTNfPtAX1wMuU3b9mQxybIKxO33B4oayKPRe/eQPYtA45F1CAD//3ZfhSQs9FMNWCQAHmdHJtDV5K+bDLt3xM+HCLSSYPiQ0jP5ekTJvZXaHCppguaTULPHCe3DW2eDyusta+fD3EE3nKPZI9U89AcGcdV0+PQWFhIiqscpR</vt:lpwstr>
  </property>
  <property fmtid="{D5CDD505-2E9C-101B-9397-08002B2CF9AE}" pid="14" name="x1ye=108">
    <vt:lpwstr>amIoFo8sWAEo6zgFV/UGXluBqnpeXtM6BhZbPbYaI76UzAqk1T4qQ9vnzW51Zum27C6zfy5t8dgTYzgp8BK+wZbiU33K4FMcfqAHFgfxHeH3WxT2lbIZvaerTTmSY40IfT37e0FAqGO89dWBLf2h6qdxscYYBTRq/VvPUHBvWo6GqGOq6oX2ZvZKxCT44l6Pvr3x+4I2p4DKb4JepqxTILjs6uK4JAzsOgASuFrPsnrGMIvh/ZMSMPQR2lR4+K7</vt:lpwstr>
  </property>
  <property fmtid="{D5CDD505-2E9C-101B-9397-08002B2CF9AE}" pid="15" name="x1ye=109">
    <vt:lpwstr>YspSsI3L1UYXNvL1+Kg+AKps8eV8OflHgfQreet5w/313X1BT9245YyxqV5ybwWPQZQo6sdRTveMZFpb5A89cu56kqGdRtyQi8mSzAQ2xXKYwLeQLK2pVSNSLqJ55pGl9yoMJmy6CmSUJ2EtX8ixspByHqAiRDcC/eyJLx6vmxkbPDxntE4Yj27QMhsrKjHPmzXdzbfPax0nxYzewLKEOne5LznVDFl4QRjMfjYVWnejmQn/3gKJhq24cj4PQbz</vt:lpwstr>
  </property>
  <property fmtid="{D5CDD505-2E9C-101B-9397-08002B2CF9AE}" pid="16" name="x1ye=11">
    <vt:lpwstr>ujIccrek7/ky/LuOfZNANBu6rSGJc/o5+erSSd7y0OLi0jjjjBVaK2/+nQLiCWBn68W2rJnRPVzPceg6LGNWA7Z+IxdN3kbhGrWlrdcdOoEs9zTP/Cu5jKZ2jCJZ/DhBqBcG01NUmgABt0WdtOsX72ejZ1Wt4BV4wMZtYOmgeu9rSAPpT4p2nG+r3QSNWpkyqskHn4gmt+DHXJ6zE2l5yX2opRy9iSr1yDP2KDFH+TvFeqVRA+s0HlSJ8z1QPzf</vt:lpwstr>
  </property>
  <property fmtid="{D5CDD505-2E9C-101B-9397-08002B2CF9AE}" pid="17" name="x1ye=110">
    <vt:lpwstr>PzvOpJHsgCwz0YftJ31Cbs+40lCC7EAY9KG08UNRQ342uk8FZREbOKwGZBE0c5Q01/eueYOS5loexiIA6KNhQoJUeR4HNa7jwkJnq94BIgePebRfLH0CcfNMz1G3GEjXU5+oBYqNG20nmamiXbqb7FBEt9/DZadJurTo9AAy6+5AB53RC2VMyzD0dvnN5Lnx7s4a/vg+zZDo1veVx8nhiEUbE/hMa+0LzLZhMWNwaiax+MQtzqoibcn1L5mxcu1</vt:lpwstr>
  </property>
  <property fmtid="{D5CDD505-2E9C-101B-9397-08002B2CF9AE}" pid="18" name="x1ye=111">
    <vt:lpwstr>8EaGpw9UAHH+kGnB2z52SPHvPVhI+KZ6g5O+jmhR7o9Hs5PiMBS6Pcjhw6plgreceB7D+Xv3FObciciDaMINaM7G8w5C3QbI4JdI6AfSuoIjxJV+i2/7cmvS7F32abjR9DWNOBYlOgXYAwgnpSAjCp9QQUyDW9MaYnxsBVqlit658r7eks0jfdolUxcqNnSE7IASrmu1PP1XVK6DJjJDHEA1BjAH5IROXW27xx3BSiyf4o5R6/GViZHDjcZ3s1M</vt:lpwstr>
  </property>
  <property fmtid="{D5CDD505-2E9C-101B-9397-08002B2CF9AE}" pid="19" name="x1ye=112">
    <vt:lpwstr>oioWioofmT/u+MG5YOSInWQZB3OTt9gisTB/xuwMDTgXhuqIgrGFHTQCJim3zdpwH3Ll8PrHLyC0Z86Qf5HoylD2+lg57UW8u0IxLCGVOdJwjfoS1pv73GIVDVRHJYkvAYDQV0otdt1vmZGA+TRPXyLddM4VqRTe7H32ZHxoyNobfpGEKK3qPFUVkz/PwUZt73o8HW4NsUjCA1VlDjfA3NWAtSXrg50+KqNv30D/pezta1wopgsXNyjdIojG8hq</vt:lpwstr>
  </property>
  <property fmtid="{D5CDD505-2E9C-101B-9397-08002B2CF9AE}" pid="20" name="x1ye=113">
    <vt:lpwstr>J6LzLhOJQaRgMzANGnE8BdBYinx93/qAmrwTjaBc8tcCBYvujM3V/v1Sorwp/jPSbGHFTg2ZV4rf9pBmRiIoJZkxMuhyHCTdFKYZlkD8zULGhPGXBl3wvDna/RNUfXcm8xBeKl8CAA+bwruIn/7WQhxlZUw2SjgTab1AlFIGvyXq691jevjXhna6ms2HWejYJDYdG8bRy9PNLqfMnYnUHtP3mfC0aPRvmS3KQy/TCmXMvc8brVQsxgGOI4laCeR</vt:lpwstr>
  </property>
  <property fmtid="{D5CDD505-2E9C-101B-9397-08002B2CF9AE}" pid="21" name="x1ye=114">
    <vt:lpwstr>ZXEdnvgqLWL6DUlK07Em0sOFIlIYqgOeL8dL9k6hjQFAiWF6bmSrOdhHPOEpSOSRUwEwiITxxxPuUOzd2jwnFsAeIjm6htHRTgXfSdclcnfFcmZKWFEzmmrI1IyDb1bZy5vlmnr4BSYX2AVezJc6ILyz8kgPhEqr7n9Ca2SPk1mviJaH0ARu3tmAGICC30ZMGSnfpve1eYWlVSI4WgTDeJMVof3otu4/OuowJStmZnvZzMSqbfz8tkO/Qwc+fWd</vt:lpwstr>
  </property>
  <property fmtid="{D5CDD505-2E9C-101B-9397-08002B2CF9AE}" pid="22" name="x1ye=115">
    <vt:lpwstr>JN37cObjF+nn2aktZWQfpmKwB5p4Bd5djanfiOb4wcN00QI7pwaL12ggOGDq58l8GFo/4DU0+ROuFbNAgPW6exELeju03TCdP5UPVUSHccnyo8osqvLsT7kJXN/7SqArrGjM219rwTpbhP+HY2QDIiBt8aHeo3t4dyFMlb1sAlJY/B45+0QJ1pSbH9gsWCFubgBcbHS9qmasbLyX6uvB5WfVTzOmNqMLEYDg4kcLIpDbntpKkJnVk0IpDb9WC5V</vt:lpwstr>
  </property>
  <property fmtid="{D5CDD505-2E9C-101B-9397-08002B2CF9AE}" pid="23" name="x1ye=116">
    <vt:lpwstr>EcEDTuEwdah3bV+yoRf1gwn55smoVjA49i/QlP23JA7diX75wnngVyWhTTwwOrVpIU8WW9AqfvWpVYS5gseTdraodfH67O0fWoXMv17eTlwdP0S96yHd8Y4hyuQEmBVGUyEkw7TEzTt1iJcY6zw4BXet0MRKnL3W5gAg63Ic3w+dpk7HF/nv0FKuAFDdqZrkeLkXeeTYT7vfrH8IIMyoBCXIW+ouqWCcAEB7IoWGcNTrtUZrAtEHOojA52+7SGk</vt:lpwstr>
  </property>
  <property fmtid="{D5CDD505-2E9C-101B-9397-08002B2CF9AE}" pid="24" name="x1ye=117">
    <vt:lpwstr>3HPfOCxzAztvFe1v7Zt4ke10RH2D7U6cSUx+cq3lDwJ4ZrsISN4v4onhDUxcnOviUwNHhGxWrhN4BW4g20hIDLZ2Rm9xvdHfdT0wGnq0OxGRJiQoNGJViRMW7AThk0irjqHUglsAQA1a0bde+Ej+nfJyVRNhxkvG77bW7XWisskNzV2rt/R92ziTiUi/endlxIJlY9L/5KcLaaZh+ePGcj3Ee9BvmdQdXvFevZ1QAb35eXI3my7iCuCTTm5WIib</vt:lpwstr>
  </property>
  <property fmtid="{D5CDD505-2E9C-101B-9397-08002B2CF9AE}" pid="25" name="x1ye=118">
    <vt:lpwstr>ZkIXRbZ+/ex1MJ2E/ZkIp/0hnL/vxT7wW0PMuAKyN+BjoDTnVcm8Kl8u0Cnd75hhrzTm6B9Xl6TbF31BwJNDQfKbZZomyJ+r9SlPnv73Uy0AMo22gSf5zmlc8ROP4o4xduatfLEZdgDCXLbinP+8Cqs+kVlRwWCgXbBCznTypo1dofwD5+h5EKPs1VkqtCHCDwkybY/cTt9mhE5VSc+yWgzKzhrKPMDfF6NeYrHk+9ghzY37LDleCzMeN7IEsqP</vt:lpwstr>
  </property>
  <property fmtid="{D5CDD505-2E9C-101B-9397-08002B2CF9AE}" pid="26" name="x1ye=119">
    <vt:lpwstr>EP/vcfg52Qgv3+AJWJHAVROt5Sr7ZlojPiNCA6wsiiFsuvNimDcV7R9P5MZN+7QYZFiGGZzxYdVCEFx5boff7Ck+/9STCjXvZBKojn4RAnQEe45snCYjzVcvSZDyBRk7oBwf6MvqdngI3BkEZBB/AWdapMHF7Jk2sFKESfW4IfSn8zzxNPct3su8iGxo/CxYedsJmEBYS/iompKKSzmw/5nv4T7NkRx5jHYMJZVdDSQISyUMSNzMi3dQ0Rlg+qp</vt:lpwstr>
  </property>
  <property fmtid="{D5CDD505-2E9C-101B-9397-08002B2CF9AE}" pid="27" name="x1ye=12">
    <vt:lpwstr>LcXRke4mOLCtzndqRgyLX3UvpeVx+ZCFYl3xOAqttmYJdH/pmjEQ4ZNIs+Qx8kL+cVF6gMc2o/n5ofVxo8/OumZGBMhR8rgv5u1kg3pusl6p2Ljr2rg5l/SH0EhmiyJuVApNvhJa7Oz4XzYvPPizusiK6TTsJTol4V+rix/bHjB/CwbzFqrPyMiPVOhzxm2P4Hjfot9DnWFk6AALSlpAqu/LnKW5FJ4rR483Ph2yxadMrDh477FWgWErCezDcEP</vt:lpwstr>
  </property>
  <property fmtid="{D5CDD505-2E9C-101B-9397-08002B2CF9AE}" pid="28" name="x1ye=120">
    <vt:lpwstr>U7bowYb0R3MAbb+CnGDuHt1eNPT0OYNm/XytdYr071PR0CdvpCcZWeX6kI3PkI94wzH/nRmPJG9vWemBVGpC360HiywjMI44aqirg9fZ/3R6En18QydFfIV3AarlsJLwqe4XQl3P1Pl+TM4z1Zg8VHa8zRQNcbssC9y1jpY1BeyOOK3dauGBvJWP79I5eIpWTfDeqtZFYnhu7O/xt+Ptxn1OB6dEubWvJegqosRa+xGKl3zdxpRCzQf23BXApbN</vt:lpwstr>
  </property>
  <property fmtid="{D5CDD505-2E9C-101B-9397-08002B2CF9AE}" pid="29" name="x1ye=121">
    <vt:lpwstr>983Y0JTCKNMV5vpbJoH8OztAUGMSOx0/Ng+KOw3mnMprzTDm5p4Emy2EFcFw7ovrGFFQfLW3vwhQpqO4u6E4mGZBMATDUWrWsdwAY5/xIUx5BUKOCjN1Wuu0vA7LZymLQx0O3yQJg/T07mY3XOHvs0o3rxtpJxgea+Zw5MSet8LcGq4Pr+ieoI5Zs8WURfadH+ER4aPPXETai04Gdy50rbn+ByF1T7qdTMt0n58/6M+LYIyzsuHeBVbQM0sj22y</vt:lpwstr>
  </property>
  <property fmtid="{D5CDD505-2E9C-101B-9397-08002B2CF9AE}" pid="30" name="x1ye=122">
    <vt:lpwstr>Xjp0spU3X8Rtx+oDEhYQ/YPvuh8m98LRna2XZIPvNNv6lJO/QF1kqYYv1Vfnoi+3uTVrGkHmz4xY6Kh6im3yFD4Zz5NDDVxDSNxtNiUfjEG85Oxba9DUOkeXatIO/kmCv7iNwtvXp/J2/ZY0LM+YQkIckvN4byGz0ceiZCs9wXgPrjZ/K6rD8Xqwf8PfnCzrRS2UpHaaBrOcfgznBb7GtyUaqy0q7Q4XThbuffJgSfNaZJ0lMzktPvl9I5+u/HE</vt:lpwstr>
  </property>
  <property fmtid="{D5CDD505-2E9C-101B-9397-08002B2CF9AE}" pid="31" name="x1ye=123">
    <vt:lpwstr>2H/8AfnXO4Ry6Z1fLNbQBUsopejnCPmUZ8vBtvJdbzeqh5eqFp+enYft+UBCFkmv5kokPk8pMerO8TWubk7UWZ8JqiPXY8w+aK4YNJEH6CRf4GBwVPV80pFkmv/vbtTFV6spHNYtM8bvz+e6NzLoBoaryGAiAtJm4rGwfYUPJy1m3DWxvX3gA0Q5kjnz1JuAnFQJjwZ2DREySR5LR5OyVA+kJsx3qXXYX87LNcvFDsxNuw59soLKPb7wnvSb/s3</vt:lpwstr>
  </property>
  <property fmtid="{D5CDD505-2E9C-101B-9397-08002B2CF9AE}" pid="32" name="x1ye=124">
    <vt:lpwstr>Z7dvR5PSwUwEpJXZrHMzt8fvnLa5gtwlaaawNTF0WMHxsrQvYv/aRu3lhBXYCUUf/Rn07j2OhmIxC4q0TfAOrV/Gk+dYTdWWwUlGrmxYz/KicF8twOabBRsmspLzEHv3sNiUYgxA9mAlSGWzqFlRF3hFYX/Ep/ShKIMhnfVTGIr4A0PHChG9kcymc1FWZTqHSURulbOWK9+3ffxwVQh/7fEbdv3awzz7k6ka5VWXY857WO2y4M9GLvMF57F7Pe9</vt:lpwstr>
  </property>
  <property fmtid="{D5CDD505-2E9C-101B-9397-08002B2CF9AE}" pid="33" name="x1ye=125">
    <vt:lpwstr>fYi5AnGlhKbktKaPjS37OGH1FUfwMnON5fc7xrNqDKvY2XNJCkF/WJlHO0RrnWO9ZGvajNjJxM1uqxrWBsH509pnYYZiJfDmdTt5okjnut4Wic0BG2nxcr1gM/Jp2JVV+u5hrcFAdZI3sxQ5JssPT17FHcHSCY85SoxRJgP5h11Oaaz5lSfIDth8ZkdU423brpfxpRISbOROnqf72WVTb4Kav7/E2chLBw9z6sQY5h+ghLcvU2Stl3lE8CrzJgv</vt:lpwstr>
  </property>
  <property fmtid="{D5CDD505-2E9C-101B-9397-08002B2CF9AE}" pid="34" name="x1ye=126">
    <vt:lpwstr>vHzaJpjkDOHFxWuW86Yh2cT90UC/esaAZmbFcoZYEqEOnEx49TiCJigzaTxOn5bb/2peIGPT+tscxMVdwEOCEtjwNiCj+W5AD9vTGwzYm92I0xJEJ4ObaWONl346E8V38qMeG51p5P29mIyESnoLSe8TfVmI9QntolojcD9eIt1XF9B0FK2yvAs9PyWlGbjn3ggvyICaXb9BwSjdFJBHc7WUrHYrBqkcDHPkFW/vL9cLAtVvF5M/BdkfD4sciKf</vt:lpwstr>
  </property>
  <property fmtid="{D5CDD505-2E9C-101B-9397-08002B2CF9AE}" pid="35" name="x1ye=127">
    <vt:lpwstr>/sfBKngry/hw9dprgiBvr13fudQ9wRm1XrtvWgOWUM5/tzyKRmz8lMyI62PIyTvMYLIg99X6GM3xFw1dinVzwfN5pnJUP7RxsrOtbg9LPCLpuR9YFd+dYGrLXzeJt3v26diOYnnF/MBrlOz4z0nqpCF9e5mJO/dHPDoguKon7cm1sUWVqfrl40LQN0ob9qFuiGLMswNc/Jjaj+70VWiOVNuZ0lXMfNb34WjAl3+bM7eMo97Zu6RWlAKKx7gutH6</vt:lpwstr>
  </property>
  <property fmtid="{D5CDD505-2E9C-101B-9397-08002B2CF9AE}" pid="36" name="x1ye=128">
    <vt:lpwstr>ZjN1nS3I01Ud6jaNOKyhU3SO7l7kS86GfVF9YHt+TwLsXAHkq429/PJ9rbJlepBHvEJiLNsNYztzbK1HyVS7XNz+nH8uP/+Epc4RJiWxEskmjZpFX2g8VFjEueZc07lg37j27Irz9J1bTohUrJzE5LAdnL352DKRCKDZZ5bVQzADqW04wJr1Cks84Y0vRJnL2TKwL4sxuwwq85gDRYXDbrb4urKKJKqwOrke6FdhFfzn3iA8gCjZevrrpgQzi4K</vt:lpwstr>
  </property>
  <property fmtid="{D5CDD505-2E9C-101B-9397-08002B2CF9AE}" pid="37" name="x1ye=129">
    <vt:lpwstr>ahH6cuPrlJ7KCZ266Q8KDqPr4iTPIhqHD5wcw2CheDlyZ94G1pJfOEY72Du0EPHzEhvH0oIg6cWvh+rcz6achl9Ujg1663RrPdipB0XGVWPeyJSscyinE0tvPOsiXHAQ1QjB5D5AROk5pLKxUZiy8M5vM2nEQDnTKMcddkPCk0ZPTIgnFlFKVWPFEqK8vQNSelNV6LPjNWidjY1jdIsT+r0Dp1NhNuEGPH3UlrSTfhokZprqawTqqZKSrJ7qK0v</vt:lpwstr>
  </property>
  <property fmtid="{D5CDD505-2E9C-101B-9397-08002B2CF9AE}" pid="38" name="x1ye=13">
    <vt:lpwstr>sLbFp7JvopPxKdchsjWw3VIaXBnY9S0f/Dgpp+8njKxHy72PRSsIMKVSxly0bHDQMqc1Q0TPuzcVVXrPSUwkwr86+0zyAHfuZPpQonXsYc+lBgZDZ3xURbdQYKwTZMtbY8KqVy1+f/OEs0l+GXh09XX06D1jdPpquYABh4Fv8Z6oe3DEWJ4FiVK0JChfc22yy2AsCX+BCKJic1YWoFZr7/P29UQosZMnk7b+gOciDJRCEAnNWYaZuEcrbNcpSor</vt:lpwstr>
  </property>
  <property fmtid="{D5CDD505-2E9C-101B-9397-08002B2CF9AE}" pid="39" name="x1ye=130">
    <vt:lpwstr>JV25SqFsoa6I0IP5ZseDq/emdF708KUzN27fQs0Fyg6PYjW7vW7PTxkVKR7b5B+uT5E+tF+Avme/7NphXz1q8iyKjCndevYdP9LJ5CTumX/OmxzLT0iKDRYuzHthdnRSLgaY15nFvOrVIiiuo9gMlpnGj1svzq6cZWQzi2XBUKeLlQiJo+X8t9IQQDo7pvW5UxzsasI1sjNstXOmsYKyyKEFhgclqynLEikqy69uqEGgNnQw+cqyiub43s1LMtI</vt:lpwstr>
  </property>
  <property fmtid="{D5CDD505-2E9C-101B-9397-08002B2CF9AE}" pid="40" name="x1ye=131">
    <vt:lpwstr>H75UVYdrmwWx3NTInTLP0PCaqbwOMjrgkMQ+euFJFLz5Oe4LuM6foD7UBwwiNJNEtXOQkJcqW5ywEhcIHBDIEMlb8GeWaX9QnkA/e3A4prxCgxKk56IUxxeXaAaPGgbh3l7y85SvVeR9feur/X7lk4Q3813eCCe+NIrMO9SyD+Fv+/N7culMEicF2YNu/PebOZrypnhAXrr5f6O3q0lcdBR/DrYH2fRjV8WXygKFljlo8QXp3fMyDlznuH1fTxS</vt:lpwstr>
  </property>
  <property fmtid="{D5CDD505-2E9C-101B-9397-08002B2CF9AE}" pid="41" name="x1ye=132">
    <vt:lpwstr>caR20++GrfWeiOlkrqSnVb5KDDzDgEbCrBf7dEfxEytOekphas2Wdy0c1pt+JIV3ol2C9/bsJfuvXAae9MUi02wwDQhgWwbhQ3x1+TRsaQXpjNrtSPVwUl4sKSccxYSHC5LPavjhtDpOsh13p7/F+zfxxM+DJZZSUbDPeUdLvjV/K6OEVsdtjAexZlaklhsLEXlu6j9ShvEWiziLEz7A/BZUH3OVDIETJ/29dVY26nkQ0LOwpIY6Q0ZJnQKXSqQ</vt:lpwstr>
  </property>
  <property fmtid="{D5CDD505-2E9C-101B-9397-08002B2CF9AE}" pid="42" name="x1ye=133">
    <vt:lpwstr>9NQLoStBo0XZkp/7Y2gOoBa7a3XVbLjL5DcssuGNoOmZXzWbgviVZr21aVhShxYUHLDgYDruo2+dYhRAUPE92ebI1u5bMEHG2vF19n0dBcg7W9q0SU4RJuR3f8bf8ntXXeRkKF+OTKHbWp4QNtIBc48Jo8NgIwMebQJlP5j744Mx09DXBKFX+VWwmiarCUBBdEAMEQcPgD4SICNIooZ3RGIz0fXD1n7eHe27VGRQ/DUPu4O8Mr1g6uNgaX8bji/</vt:lpwstr>
  </property>
  <property fmtid="{D5CDD505-2E9C-101B-9397-08002B2CF9AE}" pid="43" name="x1ye=134">
    <vt:lpwstr>xflA3ZpxTAK/Q7SEAYKgp7WlhyTERji/TBG7d8Y/31gCBd2UnzH6GMbKS37BaVH/5RlIXOuef3V+C03NVhHdeQNs5B3w+PO+ktbmQ7krDXG9DaG7EHaVXgn4IeYObBQQozS3vHEIxPSttUX5OxmvJx9LdhVMoRZV+vw7dMaHdHzIREF0xsl6OF7v4vAzHf6Wu4zoMIkpjptDHwdO4cfxTa+l+xuzz/Zo4BQeGCJ1VACtfRF1OQU67ssRj/pGyAN</vt:lpwstr>
  </property>
  <property fmtid="{D5CDD505-2E9C-101B-9397-08002B2CF9AE}" pid="44" name="x1ye=135">
    <vt:lpwstr>G1dgF+GHFzu0hk3Zb+jSH5ZWUe2SuageZ7b4XLN01TWFqXdH1qoChk+repljU/dQpHGQRZZik01cWWunyjELmy82F9uJkx/l3R3wGJx72utFjcS9epyr8qcrAARsbBgt1FhN7ByAMXCddeZeoJ7bIpjO0svL90OwOkrQzv3Tcaf28S3r1PZP2uZOpOuXS6JKdcvIuqlH40xRxbHTqResfYmf2NOgGElos7YKTaXLfKrb9oCYLrP7Q209JBuQUVe</vt:lpwstr>
  </property>
  <property fmtid="{D5CDD505-2E9C-101B-9397-08002B2CF9AE}" pid="45" name="x1ye=136">
    <vt:lpwstr>lhX5fvJdJ0f2aXoMKwTrr5cd1VPOBLLaSR+2UkBjkNEld7pSnnFnPqiud97kLJ9OYHSFA9M9wlIJ7g9XR6KegzQleiZXj3VAh9pwXVW8ie2R8ZoZ9oo4l3Pk2L27/M2vet+oDbQ9xXTQalNpzXknYXsOmKlnJYNJen7bokak4qleUs3cXH4bmGFJkfLughTjdXQrWQq9ge+N4K1e7VMNm+lMHpv5c1rAvt37U6R1tvWx2vyCZjRG5A1YhH3Hvbk</vt:lpwstr>
  </property>
  <property fmtid="{D5CDD505-2E9C-101B-9397-08002B2CF9AE}" pid="46" name="x1ye=137">
    <vt:lpwstr>dyue/f/8Bv7bMdfiGAAA=</vt:lpwstr>
  </property>
  <property fmtid="{D5CDD505-2E9C-101B-9397-08002B2CF9AE}" pid="47" name="x1ye=14">
    <vt:lpwstr>K/6qc+RT1AlfWoZai/pbpSCGBn3Ly2dQYSU34lMwA0in2WA9I7eak7ZVNSo3RG2FAffzcQNZrrQxjWaB/VoQJ5AiIdR2bdV6riZUOyFYiqYWbWMAeCaAVAaFize9RQCUc390nLIZuN5cR1SoscfCqHPyWSy+cSWBXKjmtFSWY3IzQMSHXsPTh7MJcuFYGy3ZwKYBPt3VAb191rhEi9Tn4tf6mPz/Y769H+t83ejviBDBxQXDYfouxNPT7j6zRt/</vt:lpwstr>
  </property>
  <property fmtid="{D5CDD505-2E9C-101B-9397-08002B2CF9AE}" pid="48" name="x1ye=15">
    <vt:lpwstr>Llc9xIcx400QgwlaeMSUy8xqEz0D8jgDT/j6Yf6k4GV9dTzkPRWuibfht6i1XLKf5aRekkrsV+SN+QeK6qx7sLjnE+dHH+rrZwxcg8O8+/Ak/BB/Vy0wJ/ZEt5PIQhujhs79OFPZ7Eckp6BH8e1SMCVZnY3Lr6UlTeLMQo5ZbxCoNDS8RqG4IR19WszrAWVVv+uEfZNK3MNmW9f5AKYxSEy6HJTVK+PBs9VvqRK7xlYl8heckp+a1ClKZUZJjsD</vt:lpwstr>
  </property>
  <property fmtid="{D5CDD505-2E9C-101B-9397-08002B2CF9AE}" pid="49" name="x1ye=16">
    <vt:lpwstr>NdcNp6cCoMfhv+vngwK9GvWuXZOqK0C1rhwaI4AYTOQp/K07pH3tDQTvxJv7LHsLrUp/j0LtjAufzfg3c2cRIXqEYGs4zwLGu88Je/oOYzhU3mLxN1l63nqp/Pm62Qk2/HcJIy08/QraXAhgNpFEmBw0qMEgj/m0Hb4SyroQnKPTGVqGwdgSOJUB0AgLjrnwfy4Riji6YENAbI9vLqAa/UouAPw5b2lkYNqnprabduHFYlHQiDu1nJn+lZQ6I1d</vt:lpwstr>
  </property>
  <property fmtid="{D5CDD505-2E9C-101B-9397-08002B2CF9AE}" pid="50" name="x1ye=17">
    <vt:lpwstr>aTSSqTbTaizpPM3C3vWxZcYi/jAl9FnMA9yHtC7io8L+XbgbBp3gn3FBsieacdM5cENfRnasrziy6rjO23WdqR3v3BiTfhJMPkBGnwI6lNJBagp2UNgRgCkytbXvjeSObkMjsVh00LPCUFM4xu+McuInl5stdVdoU0Y3skS5gCWW6uKn3aSgEvPyKpvRC7PKs9OagTk37W11WCx4rvHYjaPyJiEfZ/A7uOmFn1sCkQlAXOmLYCi3DVX4RaLYm9h</vt:lpwstr>
  </property>
  <property fmtid="{D5CDD505-2E9C-101B-9397-08002B2CF9AE}" pid="51" name="x1ye=18">
    <vt:lpwstr>YKSOMTx3g9FWPOJybTyd4GDQEGgCuw5HrEpSfm56A9AQs4EFzxdU3JKJesBVgSFTgRN8iGBci2B96yFUid1dTUCjrUqfmAMbrzrBS2BQr75lHVQzHnoozvcehaOwFCr93TRitWt6IXhvJOCdLy5MM6ecPfoCiiEVHm70Nx9xGx0BsqatgrS2Q6gw/SOGeQPzY2tIY7kSOEHpQfVz3dJBnNfbJCkkgH5LJSo3f+67Q/MyHU6MtGQDdBzOFRodi2k</vt:lpwstr>
  </property>
  <property fmtid="{D5CDD505-2E9C-101B-9397-08002B2CF9AE}" pid="52" name="x1ye=19">
    <vt:lpwstr>De8Fygy7vBMKaPnqeEZdc4o3t6jvYwfFReZSg1uDOk2cXVej4vzx6/ocSPzmoD+/sgZa7daZPXqQ45q8x85DONVjvZZNmDdjcDgkHLtpX/pNnvjhb7o45I5774o5ktRrEr1FDB9PfS7LDrWOnOdRc5Z8od/8C+ufoaOMutq8mKlfG1Rmt03AM7wAQp3HhRO44dTF1lw8eS5IGjecYjimShiUvZWaScdGBeLbtRfWZZkzWePoaIHvXu+oRpmTYAQ</vt:lpwstr>
  </property>
  <property fmtid="{D5CDD505-2E9C-101B-9397-08002B2CF9AE}" pid="53" name="x1ye=2">
    <vt:lpwstr>d8fmeYJP2CoFzyagqXeNbkG/GMIadYXCVlJgI4MEro+ymqe84ChUho2cffQaUUuy1wEhYwaaDOukkkX7CFiNXRG+4yRyaSvZO+zt9bwQpE5J+LcYOtNYvoL7XJ7D5lZEaMnWDeXmF1+P39fGUh8RgM7HIJHO8XMj+LOHz0q0WWtbwiQ6dNqF9UhYz2c2At5coiFbCRCJpgllIInMuK7X7sy5ghtZitNiUhYhxhza3DB2+CjzwqAUHJIW8YBgyyu</vt:lpwstr>
  </property>
  <property fmtid="{D5CDD505-2E9C-101B-9397-08002B2CF9AE}" pid="54" name="x1ye=20">
    <vt:lpwstr>UNFJUV6FP1DIvsrUBfvIJgxjLIBb8qu62lJv1rFsD+lW6okJcFn51x1jyauMdNS62kdsDIXTwAs145w/IlNnJlw+IEAZEMBqWqRrYGeH7/DSxMtzF7MI3ESyZc6H84bYUPXqjiFhbjQbErAwGN3BV4zTLYDmHxKr9bmvabM8f3Mp339mrBVj7otZczXnzfci1JsA8oiHvIUo6AroFv6yL3HUkij9Xo9rRA+8YQ0zsV6tP+w13JPnV10K+JppZ6W</vt:lpwstr>
  </property>
  <property fmtid="{D5CDD505-2E9C-101B-9397-08002B2CF9AE}" pid="55" name="x1ye=21">
    <vt:lpwstr>7cwmqiSEWUFTRnRa4qgdEJ3zrY1S1nSNvwcMr6j9zyU9MxH4ECugwnXEVOIthXeJ409KZjrhCaqKCAmK2ic8tl1hfOWjUD+FEvys7ACNSHnp+0QVZ4SMQ2o/qdevjYgqgipQCZrlPzy/8Eft+/23Ogh7LngnQcsYZ6mnzgQKHv/2QvUPG3kFw/LX7LOygW6KsSa+4PwhoQF0iigpxj5jcYFC+AaXwjxHqJzpWEKU2ZpkfIF2DMvgR1Z0Zv7l3ny</vt:lpwstr>
  </property>
  <property fmtid="{D5CDD505-2E9C-101B-9397-08002B2CF9AE}" pid="56" name="x1ye=22">
    <vt:lpwstr>YXJa1y8y8z3rQ8QnSlLi2YniGBi3kvfpSoEGm6aQlRN9T9O1Vct7WkRKuOogSC9WS+7mWDGFM1D3R2m4CYYPmw88TyOQImsbshLE6jVxghwnvcMeTVBWtSQsnJjJj7oKXJaKxHY0hzrvYT/FGGuIPjQ70T+LBTg78f2/2ZAUDeagUMvLGhzkdL4FePZ7kmwyD8vI9dZxyZOrguHE7cU2Kppt4BsqzdOxpdXWSW07HYOQiq4jGYjMuahOUESHlfN</vt:lpwstr>
  </property>
  <property fmtid="{D5CDD505-2E9C-101B-9397-08002B2CF9AE}" pid="57" name="x1ye=23">
    <vt:lpwstr>HpnLWmBheYIDFswSEWN31uBOkt25StgJjkQ2VOaELvnAkb09BsNpkAl7aaEN7WExNofdT2cEbMlz0cbaVSm6+NYCN1ohEk+iEiCErtlWP6uRnQ57m44PtzTvpamPawJyq+kTsE8+9A09qbQaqHlDHvADSLLIPTqecDLLKl5zBfGUobh5jH8HaTrfrK3z39mWAgrTIciZpaNuFlCQznv8mmVAYc7/sfDbQkOf4c6EkbNEFySgBAN51s11ADGfUOO</vt:lpwstr>
  </property>
  <property fmtid="{D5CDD505-2E9C-101B-9397-08002B2CF9AE}" pid="58" name="x1ye=24">
    <vt:lpwstr>am8FPL2xUbMnoyPe7AgvsNXBFv/YlwMnURzcGFmo8qcKGR4kCpXhLqjQV8qtr8nUfqrppF9JEBJ8EJeHhks4zprHCMcEiO9VRNU2eYINtCjE1TjXIa8XHbwqy7Cyj3PYfn+rxxV6MR3kgoQD06WFIlzEjfmNiHkunwNwRDXZamkSOctOW1+aP7odv2hcxvPgMylHkEFxEVDWGbeyR36o8/t3Ia5iRmUm2AuiY/xd0s1L1o37Z64kMAdYVXTUVfB</vt:lpwstr>
  </property>
  <property fmtid="{D5CDD505-2E9C-101B-9397-08002B2CF9AE}" pid="59" name="x1ye=25">
    <vt:lpwstr>L5xLw+gBnZm7YAv2i7bdAN1u4e514Hp+LJfUDvNGyeHw717ZmFPpH3Yi4c1xfAscvigQhYTXq1AnXARN29x535AU17hclfHqrDRKIKPw8wkXFslVdOofeK6LUwOh21VEMyO7r2kwz1YsKPGH3p+nkX7TUFkvwRW1yPoX9vawZm0VHKWb/SFVY6Ys0MkD/IC5tOdDo5VG8lUpu/zhhdQwADYmTxGKdAOeA4/XRIKgegdXHtWZjo54XvnEUBsmp4C</vt:lpwstr>
  </property>
  <property fmtid="{D5CDD505-2E9C-101B-9397-08002B2CF9AE}" pid="60" name="x1ye=26">
    <vt:lpwstr>7nWhaVhGH4z/Dths2mu6YLaBuVhOhcQZhei+aN0Op9Wog8S6GSO+BAxDK/tTOgKLJ3NDWKH1oDs2oxodzl9KeIvvYnKAou7IeqbPhJTm7EIG5fKtduEgGizRdO9fdE3lBTE0LjgEG9O9+9PQDOUnLfdm0fytHAni83714JfHrs4899PXFCbFPMFmnFYAyOcdtyOGBTJjNgH+GSVNWPfGYXiWg47H5w8e7r3x9PcuH478xHPzUBg44HaNE5kMkgT</vt:lpwstr>
  </property>
  <property fmtid="{D5CDD505-2E9C-101B-9397-08002B2CF9AE}" pid="61" name="x1ye=27">
    <vt:lpwstr>jMipo1Svizej98hIzTAC3/rmV+C+WVU6NSbtI+7exjjmTgQtbTFKTz35hnbR30IvT12OpCxse1/0jTuq/Br2kX+u2ubSUkRkv2RlnTk+Vs1IPaMnPT3bKnr/Xb3M8pi9CKBEk7toetmZYGdpkYbS7i2a6kCeN6MdDiNNIxH1sCuNZyITYIj3JmuzPidIJ6mHAmB+QHfNtihKTp4EY+9pbd9gE1926xYePPVSeQG5qrH5L31Q3h67Z4p3ajV+vtP</vt:lpwstr>
  </property>
  <property fmtid="{D5CDD505-2E9C-101B-9397-08002B2CF9AE}" pid="62" name="x1ye=28">
    <vt:lpwstr>OzPmr/jYIjkTWOTX4ooknLa9ggWKVZ9WVpogniNmJqZ9Q42Cmx0KhAqHQMNs4GUnHjayDbfM2QMUtKMj19eK2oM0/Jmiw8Pj/w/WfS4ErSsLzIxcNudWnHiewYa3iHo0D64GFEKv825bd32LtwI+5L/lX5czJRZ/IxXQFHM7hTMbzI1UmNZphrNx/m79pX/zmxdtq3y2wzI7Jq0yG4cri93t73SLG8vyH34qV5aPtRShBh3kIErwQyxTDxTxs+V</vt:lpwstr>
  </property>
  <property fmtid="{D5CDD505-2E9C-101B-9397-08002B2CF9AE}" pid="63" name="x1ye=29">
    <vt:lpwstr>zKKtooRREpQAoamfBeVGFYjuZDbHQKOhXlbDe1v6u8fOXnqtnzC6OWjbIlg5L1xuVd45Vq3AX94kGJBetZT0948/1NACBeK8bNvNQVq3T9ey4kNyX+dE8VbxK+F34TYzg/37A0Hzt4VhH72PVs26gz8P5mjodJSiGm+318HHRCUYUuf91l7r187kl9KZgaOFJ56yU7QXZRpLSX8mS9g+2nAdJ23od7y6QAbHqM3JfP9Z3kJkYzRzRJdEtOwaiZw</vt:lpwstr>
  </property>
  <property fmtid="{D5CDD505-2E9C-101B-9397-08002B2CF9AE}" pid="64" name="x1ye=3">
    <vt:lpwstr>LNL8AWez8bc50PSVDyOtyZRDSbOpf06pmuWooqP/OUGjGkEJcGARNcFjrBo8UxIcBLJuXBL62VFG5VSDeMx5DWW/PeuP0pB9LXLu/SnYNEPXOvtGO06un8cJhsfCnUssA/ERkJW8rEfk5znzOu98S5IqBrkT4r11mCfBPzoaBdaGtQGjgI0vDU5XLRPpJukttcyQLzAPJnoyZ08CF8S9nv1k7KIgqlHbaUx0ZQT/5MvN9uNWj/8wUl0X1dgX6KV</vt:lpwstr>
  </property>
  <property fmtid="{D5CDD505-2E9C-101B-9397-08002B2CF9AE}" pid="65" name="x1ye=30">
    <vt:lpwstr>UGwMq1noXOVmF8JJgHm8IrSycbfiT3Bzhx5hVVIGL1SwJE05OA3aLa4OWmCPDYM98sS1AG4j/AtwWw4wmyQJS8syd/hiDkV1cn6gGXfydq8Ak1DgBZjaXX84L3hsV04acxntQOJEWsRM6TU4dIDE9uPo3Btkg3OP2vdqWpwqMfJ6vaoGwdmENlhSUnIVQDANRl/+62smFkEeOTGm9AJJEF5bR08ghxbJfvOoLEgU9eqhYq2tLDSv0EINcZkHp42</vt:lpwstr>
  </property>
  <property fmtid="{D5CDD505-2E9C-101B-9397-08002B2CF9AE}" pid="66" name="x1ye=31">
    <vt:lpwstr>PSFv1xoESlFOX9kb9Y5S2pDL3JMCLE/isuizR3aigYeuNKYMXcT77dD53C7Bpii9YccGxw9hIjU9E+XaZae/oqZepvLmr6KyqYRvyTq0+AeVuzZKGh9yO0Bd1/QuD7N/HV18PbEqlGNOuXxIsGN/TkKzNIDL8+YFvmgqeAMRvBaGjXjStt7ka+abf5sZ9eZtqewasLx7Kr0Ak/u9ybBc1gg/k+eURnjnSOZ5roDGPyPIDrzRiOrYDLqEpa/eDGi</vt:lpwstr>
  </property>
  <property fmtid="{D5CDD505-2E9C-101B-9397-08002B2CF9AE}" pid="67" name="x1ye=32">
    <vt:lpwstr>KScDfg42paHJ/USbC/zoZP5j6VWkgP7aAGpBmjvhopqWI+mYf7sAQ816ANwEsht3x9KxkrjB0gBnD/GbdvQXXFoaXoEdZXtO3MnpvgfOy0qQcYg32srw7XJ6uyyCe/HVwGRDEwcr/VoXjM5LwJigyr+4+D0fZmDpmDzezZvdUT5n65wFmbytokmm2YTgFqzb9ScImTJeMPfJKNo2CX2lyvTmVw690Le1obIY7b15t52r09rrd9zVAWVwLcHzN/v</vt:lpwstr>
  </property>
  <property fmtid="{D5CDD505-2E9C-101B-9397-08002B2CF9AE}" pid="68" name="x1ye=33">
    <vt:lpwstr>CvgdieoB93B8x5rWD2k966x4w2GEhpPGpXCm9Z2RlqTGmxu2+wzv+kJD/6+JMoWf2NyNohAnHYO/Y924Rm4wggGS5WwZ0xHL9MgiapsCEhfA76MTkzO739vp7EIbUW5fk5AVJmwrx6aXAj9JLwk+OlLUCnAnu6EyNmm3tzeNt8/A5+A8FN21IsYjD4pOuXMhybJQ9u5+6JCm1bS5DFEpN/m2R/qDNmz35ungPfepUISz4VjSfSYYF6gmuRw2Hj1</vt:lpwstr>
  </property>
  <property fmtid="{D5CDD505-2E9C-101B-9397-08002B2CF9AE}" pid="69" name="x1ye=34">
    <vt:lpwstr>2mADbY7mtiOB0KP3sG/yTWm04w34WkmS25Iapv2Q+uagiWWUPLwvANbER7vGqsVwIcBWiwXyx5lrrE+qxEQqe1sMAE/RN6XzvXkNd8JRhWPmYUeXy4T2wgTvm17LLcmc2M5XmRwQ8GHV3/jf0cPaJ3bgrDtDRcOTltp+J7+s49aJ7jnjdqeR7VS5hS9B+dJ5X+pyioYdCDOJ3ipvHku91hmHWPQsFL2pw6Sk+HDMHLLDcIxGDvH/oeu1orFQofd</vt:lpwstr>
  </property>
  <property fmtid="{D5CDD505-2E9C-101B-9397-08002B2CF9AE}" pid="70" name="x1ye=35">
    <vt:lpwstr>S5IsbX+NtfM2B97fOM5z+lK5Pky8aZkit7N4FA8FV5lXX6ILEV7mJc4zGG0g9CTU6qzuh9hdx5//HUY372cycNF2/LXjSGjsTygktCuLytCBWRQSDgmIzODkSC8VTJQxzzDBnx7FPAZaC9RKNZIMJ0vYFyU1Y93Twsx/hMGpyiAqF9SnWtew27iJTD5c3nTQmoSCNmhDHvOZmCn99G50+cK6eZvAezEmcX0sJZe/ZKP3VtmKjL+8JZPuCpCWmWV</vt:lpwstr>
  </property>
  <property fmtid="{D5CDD505-2E9C-101B-9397-08002B2CF9AE}" pid="71" name="x1ye=36">
    <vt:lpwstr>9Yo0yRzLdEYwmWbxAE2tzpiAzRDKBDR5hnqRodCXv95O62txUMQw9whxkwXhKS8vYizajJs6tldW344qqQHEsz8m/gVych3agGoe9al3glIDnRc02k0zxD9cgXeOMaH+qWtSVgxnsrpWQDCt3Mj3bdU/DR61i27JmnVt1a7EkjQCxrnjsVCEr1uTTSNpR2KEocQ0ptwsyA9Y8aOtUIcnY9SKo1ayusqRg8iRri7UcseNZvTah256gWabN1znIRq</vt:lpwstr>
  </property>
  <property fmtid="{D5CDD505-2E9C-101B-9397-08002B2CF9AE}" pid="72" name="x1ye=37">
    <vt:lpwstr>gmwBNlnjtdvXdjT5y+gGtd6KhKxLGBRNxlTLJF3ii/UMu9QEHcTWYVrPi5b6pMZ38ymu/ZoKaRZYMZ2Iwf9ishfA0gyvAOjeOyeL0iKij6kOFlP2hqgD7MGshDHV9MdNrBF+nEKcRgQhpxZ7/RF8cmKfK08qu5szj8fC6+3nHHXubmHTlzz0UKTK/1DanXzelRRAfc78BM/RPNoWXfD5CLJdJ15AuYp+yTi6zL6vbTmMstpppFhZ3gFKU2cahCU</vt:lpwstr>
  </property>
  <property fmtid="{D5CDD505-2E9C-101B-9397-08002B2CF9AE}" pid="73" name="x1ye=38">
    <vt:lpwstr>uwKu/RHk/hOjANr/pUDGBEhrQW9TKIXl90WLbFixIVJhDhc6IM1tIibcGMmz32Ae77gx59UGM5FScwiEIM+ou4K4C9oL98hf9bnMvEOkjUdFWLMTDL/9Ux6P+QXj8iHbF0hsneOimuXNjfvQP5wbhumMkb5s6pSpJ0ZY1i9wDD51KOPTtei0gpwxKjsaqstr0QTz9YIzeZCbqlz2cjwdYBHbswqQZSMOHehekSjRBgeBPmcfrwLINBX9nAtQrUI</vt:lpwstr>
  </property>
  <property fmtid="{D5CDD505-2E9C-101B-9397-08002B2CF9AE}" pid="74" name="x1ye=39">
    <vt:lpwstr>3vE1S763fG6K+fQwcQa0E/TxT00s78aU3nlaoHOar2x5ZgyipViIvWAYOkt+6VDiMgi6RX9Tfjz0kYUUVfkPYO51Gn+5XiVU52HWR1sFXNCcQtaGBtXDUjUosr41TT8127DyXA/R/8b3V73WeIL5cwyGLHawxS/hCo2SgXvjs4d42Q5zfQ5aOln/+F+7+FAZaQQNGEKJGk0DhlSMeGokS7LkkQjVV0F9Oe4gbLpbyTSkbBaUKl2tDtzrBI37vpd</vt:lpwstr>
  </property>
  <property fmtid="{D5CDD505-2E9C-101B-9397-08002B2CF9AE}" pid="75" name="x1ye=4">
    <vt:lpwstr>PlFkkMAiyl2SvQHHrSYjqbYjUF5Dp8McVfl57Ln/RGy+Vg/vbVfY7HvrolqWZ1eNpuIXxAxAVxk2JmATk3uVkkrsuS0Xka+gPhmqemTXl5vyPG3wTUNXzfiIG5el/zqLhfXFUb9cv2PC7ibrh1n9V6/jgRDDIUetCaTSR273NbAopss7XnAj+5Uddtz5AGxm7QeXv/wYAKy9mscS4ttNARWUM0jb2yJ0QvuLAWBR757p7ohyhChLdBi120egDlR</vt:lpwstr>
  </property>
  <property fmtid="{D5CDD505-2E9C-101B-9397-08002B2CF9AE}" pid="76" name="x1ye=40">
    <vt:lpwstr>aqXMjl4g68qcmrfi0CQonE9g4wJuDcm7AD+6fxFJihiw6S0GQfDj771IZ2mcdtAvt5W2/NAYhLRAp0ytDRQA69OuXY2f+5KNvpPxxuSTpQjQ7gjqjcT+Fj5pvZq1I67vKwt00nuUGla6hYeFXd9amTnvvekz85UH2kfsRYW5ZCQzTH0NYar1yCgbuSBk8wfEDfN+sHlqrHnIioIlUolyA11mYtbU2t+zls5ZWxXQYFngMqA5A8/5IyuY3Q011hr</vt:lpwstr>
  </property>
  <property fmtid="{D5CDD505-2E9C-101B-9397-08002B2CF9AE}" pid="77" name="x1ye=41">
    <vt:lpwstr>nzXlBf+xnXbGCl9Q8f78r7PvsMO3QJyh4v1L8hkWdqmokm0Y8xVqlA3UlDoY0hllvv5v5zwQmazBBbPQffxzD4g8YF5tzaOKUvy81Xn7c9Re0WGkxDuTPQs8qbOLol5+zyEvz6z1FWm6qSZKlTSH+u0NL5z1zcr38F+oqIv1tmYfoLCklHiAmPJAH6+Z+jK5C6bbbrvFrnCF6CVOv2TG56x9sLNzY4dnMya/Rna8Jeh7ry3xFkrNizfcB4s2RI+</vt:lpwstr>
  </property>
  <property fmtid="{D5CDD505-2E9C-101B-9397-08002B2CF9AE}" pid="78" name="x1ye=42">
    <vt:lpwstr>8A4OrEgGWsnh29IrjRp6xeJ/dlx3+JXCrzZvuzWCjx/mXUH5TGmUUiJ1Pon9N5/z+k1vFFXu5kd6GwL4K6pm3ZlX5IYjat/mMg6S8UNPeKQNE3oR4h8CqT3cgQpnA7ZscGUwYQ6pC3GagskbLOUc4E5Lm0dVS4C0zJsnG+zzaonOI11BUNIa0rxI/RZctjXd8goeqVPEIDh5I4v12rahfspPBwYuzNQwku4Uw0MdZyIMlHHhTpDOtUYMpU3clpc</vt:lpwstr>
  </property>
  <property fmtid="{D5CDD505-2E9C-101B-9397-08002B2CF9AE}" pid="79" name="x1ye=43">
    <vt:lpwstr>2ULo6EfDtF6419cjNfOCj5vdYOKcvxZQ1b26BkGC9b+44Ldce6ojGEpTVuZ718yO+JRgXMl3izBmtI+MLsu7ri/GiI46X+TVQKd38htqoAym2KOPjRej7pBzacQpQ24Sajaigq8ygNAMEkyyBLlyBbpLBXoTfdX4AmgfC5/vN5eHPWYtdo6xcLa+XwBSe5nVb6xj8p0NZ8x46dNh0fj19+rf0Z3Ry6tTrFis+C5bYdHmBgEcLmlGi5x+aCEMrp9</vt:lpwstr>
  </property>
  <property fmtid="{D5CDD505-2E9C-101B-9397-08002B2CF9AE}" pid="80" name="x1ye=44">
    <vt:lpwstr>aTcxHQ2F6oJ93xftXTypkJdNkGjwN0IebKZ/nBBm5ZDIPyX5mZQPe752T8EaoYnyI3TA6zkG+571uXPyQW9oH7RIn4ZVDhGyjX3pRnvlIbY/IspGYJkKzOQl3aBN0IWbDP7t6FikMm3+QVnDGLdnePt0ZyUJ8eCB/97FcmGEx0IpDSSk7D21gXn1b12k7TbN2lV3FtUC/gIYS/ZDWwYMtyf9UaLb0GdpZrpo+z9NpsRhP7IFqJqj06vARnF2zQU</vt:lpwstr>
  </property>
  <property fmtid="{D5CDD505-2E9C-101B-9397-08002B2CF9AE}" pid="81" name="x1ye=45">
    <vt:lpwstr>zp15TtU4saQJTu/jEXcx5K30sY1mf4fsRf9VJUuyLyVpPMbpsbNI3ytVLHpQ/V6C1v5/BhQqlZCu0Z7dcaHi1HR6Sch9FykQUV382scqzwHv2GBwu62f2/UDh3N1VUSM8jYlX8UvReCPQPnxv5QsLXWu+dpeWaVdBMHUt9Xlb5a31uUbnN239MV2+Xo3AAE99nNnmW9qPpmqWXTK7LCSDVJDxCkjKkvmfoLggPjSLE0H0E+Lc48yD10h+CtpcB4</vt:lpwstr>
  </property>
  <property fmtid="{D5CDD505-2E9C-101B-9397-08002B2CF9AE}" pid="82" name="x1ye=46">
    <vt:lpwstr>xYwuOz5cOG+0vdVdF6XrAGOpCn3CZHInC9Sox0upUyCHHat4+0zBBwV3VgiwnHLB8qslEhhGoJCa+QTfAIgm3jbO+QRqWbozf3XCmk5PrTjwOvU+bPGA9Jd2Dm94vI+rhzfG5pJWyA/tTlZ0ZVUq+wzRXUApaPRXh0qbfSceOtv2qoyXSWSgwUThwj0i1Qm4vNmsX8LVwYGqeDcBjp3NEFBtnazcapZXxcLjGelfZTr7Wvjf82tW2gHikrrnCUQ</vt:lpwstr>
  </property>
  <property fmtid="{D5CDD505-2E9C-101B-9397-08002B2CF9AE}" pid="83" name="x1ye=47">
    <vt:lpwstr>5SMZxA5dLxS9F8beBWiasedQNxZ9QtJKQfNEPgbyMHIsKUKJjWUd8ZykMt2BLvQdI7w7fVZF2M5h38SrAaKnlfdH7E16ubq31Zm5a6oZNKcWwcMh2P7Ep5DODPi6zHZ7GDs+bkoMp0ISVIOYYtzPN33adGXFPFJzQRbgate+ioDZ0Br8sNq4ty+17K5FnUK8AXgSWXvdkVtX0ihmfjMDs5U05PrkpL/GebfU/lrbJXXeikdwGsH7nXk1oOQQJD6</vt:lpwstr>
  </property>
  <property fmtid="{D5CDD505-2E9C-101B-9397-08002B2CF9AE}" pid="84" name="x1ye=48">
    <vt:lpwstr>oE9uAhT5It8MSG3HM2w31ReK2uHuonzwhydffDFSbkPawC1sJcK2yuJW+0izOJdJ/HRJL47cncjucwV6mkSHiJqn9PKIMiY2ttcu+5FgjtOQah8Te/Q5+jdnugX6iRDeQ+XuHfFnkJy4ggY+ba+ScY0Xc8B5auc7RhZFmpWeECWtHjWK7o4xjDdnfkhO/FVXtPPE4wCjxYYtIUI40yNV0BP1eMjIXffJpngXxiHeZ3T6wEt8AANMvJmEZKya+cO</vt:lpwstr>
  </property>
  <property fmtid="{D5CDD505-2E9C-101B-9397-08002B2CF9AE}" pid="85" name="x1ye=49">
    <vt:lpwstr>PMhRRiG2hwPn+0tVtCctGQKAOYLL6OL5wwZ1C6LFAvr/Yv9WmlVNQVawCZEIEZ7Fq78/J+yW+jSQGqLAX+Xd5v99Tch9YRcfoYIxh5+QZU/t82S7JSL+/ZxWZZLxStpfr8Qu45ZXoHsIWW29mZh4d12KnbWk7d5d59tevQ7T36+5Lg3jmi/pbC+cBChioHV+PPw17I+PBC+QHGrB/qGrwq+EVQ2nWambeOqdkXaYHIHRe6NvpHN6TqDbbBj/JxY</vt:lpwstr>
  </property>
  <property fmtid="{D5CDD505-2E9C-101B-9397-08002B2CF9AE}" pid="86" name="x1ye=5">
    <vt:lpwstr>rQPx8aT5zlsFU3eBYvhJ4hELf6vSXktnVHNSPUTM8faRzND+PK46QQWhbFCbzwMt8QSe+B35I0/UNlDxpd7zdTy3w5RQwEIoUDlAbfnrWZ7R7h6igOUlrn64bM6ispCU0y5vhjE1zloDF9ylQwMNrW6QsEo2/4IEoR6qrdiFB9wmtW2xsVPG3qcasA0CzM50Q+T1bwCBSPHQY7v2VZVLyiaoj5NAjXnptQVWkRoP470FMmg6HsV9x00Ys1Yxe1E</vt:lpwstr>
  </property>
  <property fmtid="{D5CDD505-2E9C-101B-9397-08002B2CF9AE}" pid="87" name="x1ye=50">
    <vt:lpwstr>JE45Qqg5yaWtz22m3pE3xZ8ESgh1/o6OrvYnTerULTW3vOOt0QKAw0B52gpZ5WVZxEN8vxUjy7mQ6yYDZXhGxreux+cbu9MniDXwen/Oma+EB2zKdZD03Ug9R8riz8y7o97D9J8uBPhKW2rnBfCMJ8SdmY5kgXo9wSCRiuCRUam+bQG7v5n8KlrkKeeAbVGOZvFq045f0TnenvFiiTk4aJAs61asRLK9KKVCkSYyzfwAfX8Dyh8DukTGfP8pgpn</vt:lpwstr>
  </property>
  <property fmtid="{D5CDD505-2E9C-101B-9397-08002B2CF9AE}" pid="88" name="x1ye=51">
    <vt:lpwstr>Cg7lmr59YzpRb8XIiAQ4Asb3VKL+OzJY+xnTs3YsQC48kH3jxf+RtvZhaP+QbpitsW621d7vliw1X6C8iQFlwK4ZOv6dK7g2Jlvo3HDBcfFpNSfC7mY/fQSyXuejjGq2P9VG7rCPOibolSi/HrsQEWIKCkM/S1InLCHX74uFnnTZfpMp1nJ9Rf1dJF8ojdsdmNiYa/20yTPiRu2UCzLOsZxZzEeUVZREKuYpS7PGG/W5hFKdYWSqwFFsrV5yU45</vt:lpwstr>
  </property>
  <property fmtid="{D5CDD505-2E9C-101B-9397-08002B2CF9AE}" pid="89" name="x1ye=52">
    <vt:lpwstr>KVtgNI27vzdYmpVyxTfxXmlWti1sUm0L7fF+iMevpznxRiB6XowaEhJhX9JtvdEXtv5YhQea4K0fF38O0JPC+ij7ZcO0xH+SqCrsgNHmDWNu5N4CVt1jS7KVR2DZjrRT9bys02Ayjd3yLlH3kCDTnGPokCcC73+6Wstn8mcYJHjwgU8qeHV5Dk6JKjZtI9X5GOg2F9C5xKDhV8TGGAQXYeSNo1HcqWLFFVYw8asTNCY3gaOQJUamrRDt2eA4xtJ</vt:lpwstr>
  </property>
  <property fmtid="{D5CDD505-2E9C-101B-9397-08002B2CF9AE}" pid="90" name="x1ye=53">
    <vt:lpwstr>g5C3mWDV2WUnxF4HWt4ditjKb5Ex78mt2BPKX0KxapHpGXXkfJ9QGxoM1uf6WGAStdbTtDlkjjHY+9XBSnxO6MKyMaXKhEY8pWtlSRJsJYA36bEpMBppS9GEDESqhuCUoyU90vivUSFW1GICz0Cn/RuocWgErKxG0d2Z+AYskxilks3+/4Rf9ecew1FoaXQZUvn3HJGt1lGPfKNU60yr9iRdSg+beQRX+vdk+fPEE6X58pJVekCCa8rOBLJHcPk</vt:lpwstr>
  </property>
  <property fmtid="{D5CDD505-2E9C-101B-9397-08002B2CF9AE}" pid="91" name="x1ye=54">
    <vt:lpwstr>ZIA5Ayww/fYx++U3zLniver/+zqx8ZocKBDQW4Kot9XbIM+cRAcnsHmF6nSMpiTlh0RvZlcHcphpwoaARISXRZYH9NQNlUetfMn1C1H/SF3JFYEzPFggtEyLw/JeDsPrrsMe362oOIKG0P8M+e9P4Xweqy93oelAREPF7nnM0UBFfUixKekBsAZNuQ9VwkHLLsYtfdnnjRqm8Q33P82mAzROxesVlRrtrNC62x88HvXBrC2abJ5P7EmIXYjSNx6</vt:lpwstr>
  </property>
  <property fmtid="{D5CDD505-2E9C-101B-9397-08002B2CF9AE}" pid="92" name="x1ye=55">
    <vt:lpwstr>JrUwl8y4M/XFP6WNKLEW0SHdfD/PzapXQGD9mBroFbJQqUqe6Ofvrb7aUmMLwNW3rtSPrB5zNvX7goMX4GbNzbCti4p5Nf//0pHVLQTBffy1Qs/4seUwv2SFClM15JR2TtIp5Yvyvz3DsSSZuR9bxzhxfz8yAawH3bAC3PVQKrUSxFyir/nj1KQv+6nje/pfhx2K1jznI6142j1dCEj98eTEQi1/xU1NqW7V2DPcAPGghZf+SW6Uq7sBNlw3Hq1</vt:lpwstr>
  </property>
  <property fmtid="{D5CDD505-2E9C-101B-9397-08002B2CF9AE}" pid="93" name="x1ye=56">
    <vt:lpwstr>mgc/aRBeuSpY+Kc0j0lARsS2aqd7mvWkf7uFPN9Jp66GORrV2gkb5nm4pndL7P3KA0Q+epsf9HmCt/WmycVB9/yk+CZa9tpevHMk1hXzzhZbg7wutK2799WbJ+ObrYWzdszTgoJcalGQ/ucJTiTnYbFzLTipoc/AVFrv9vA8mNtkD0/tfQLQTUxsCruh7RiaEi3CLQ4Uh4+a+ZOdJi2cYPMTuXvwO6mmDMfNvX252tyKn1KNBwliJd7RZ8e7elN</vt:lpwstr>
  </property>
  <property fmtid="{D5CDD505-2E9C-101B-9397-08002B2CF9AE}" pid="94" name="x1ye=57">
    <vt:lpwstr>Is6e4I8PHJIfBl4XZiNwsIe0KVqovrAykWQK6Hx6VfWXzF8kIbV6ovSSB6MJFm7UJ35AqNF0HMtqS2k85DKscWtn6Y8ec5oQ/BCK4FGZuPiS5u3/MKJQOPHRs2OjzKkz+HO4TdcWjCPmvApHV0NPf6jYxrSdoHPFdq2R5+N1+hXdOl9IuCJ3WqJfwqVK7rigiwJu2nnckL+TBzfjl5bUR2ENBp/VFx8ppQPLn/rUgkLdLkt8u0PukZl2loFuB1U</vt:lpwstr>
  </property>
  <property fmtid="{D5CDD505-2E9C-101B-9397-08002B2CF9AE}" pid="95" name="x1ye=58">
    <vt:lpwstr>2X8J+XL0QV7bWeSvyRPfj0vlZzvwTDxVOIzuTkk9m8yJ5z39kOicUpXXKuZTgaNT0sw9pOVdvkR4MlVHgLwU2MYapp9L+fLOAkV3JHnXIL7rwgiBOXljHavKjwVHsYFFJM//jZWCherjtLPP8M3Qh+j148wCal17aloWcipcaXJVrTnmGQC8mzm/XV5P4YND81GxqNBY/V3cAZ2uxYy6sriJdMVoARpPFk8daZeqq88cJj0spg1rdDyEdEtXew9</vt:lpwstr>
  </property>
  <property fmtid="{D5CDD505-2E9C-101B-9397-08002B2CF9AE}" pid="96" name="x1ye=59">
    <vt:lpwstr>x/VF4hn/6BFvwxh8sUlG0TNOYAoboaP3mdiL4JJEyeQUW1P26yYM4hMXlPqLBwN6oIzl1B/F4LFaBaCOyH7Rbm/RH6Gv6JPEbMsm0I5q8ooaAvOMFY8ApOfefW6QDJzyzlmTb5It4XmDZfvOIGYQoGyb4nVCibWK8BzhClQajPhf/ivVsOV47prqzneQZLQbucVD7NvCYP7zB3l3KQhZvwRLkv1czlgMQU2LNs/VPuTzG6s7BK8rOua8h7byA+C</vt:lpwstr>
  </property>
  <property fmtid="{D5CDD505-2E9C-101B-9397-08002B2CF9AE}" pid="97" name="x1ye=6">
    <vt:lpwstr>ONnYI0r3jL7owWXUcbK6UVABPqmLn/BUSZcp6ylfSheuX7sAkSQVHaMoWDbLuZpKDhZ2uRw95I/caZwNG2N1DxBkTZsQJk4RZtoSX6VzDOtbnq3xXEmyQVnRNyPMkZURps8XqQaF4K/Akk7gE1VGDxYVCsRqFO8BlVycZiCcqjo9oRc6CdClJaXDud9f7D4n5mBBmOcV5JmcofZpg589Q3+7FXtJtSRqIAS3tKZc+NEHt5DFFcZjAHYAzKm2HZ4</vt:lpwstr>
  </property>
  <property fmtid="{D5CDD505-2E9C-101B-9397-08002B2CF9AE}" pid="98" name="x1ye=60">
    <vt:lpwstr>25aj1vmJWly/mIWr7z9kiAJMVqU3fCWfyFVXeG6Y+j3LOcGhxLS6K/lXR5jEuszT4n2tk+/B3yyc0NUZ2EDzDmtIFPNW2R+V18xbxtgH8mHCdGZJCMcP9FIf98oKdJZCCAJJfWzJ/xvUCVr36+uNVPimN6AR4bnMaFMutlEaxI/D70chFfVJ3iPUchETMktU3qG3AZJXtiUBCNHRP1uX5IUymQl2DU43Zm5oyad7zkShc7jMibR/R0SIYOepfWF</vt:lpwstr>
  </property>
  <property fmtid="{D5CDD505-2E9C-101B-9397-08002B2CF9AE}" pid="99" name="x1ye=61">
    <vt:lpwstr>Y+j/JL5EBQWwp69HAROloldkPepare7+HTtVikoArk12D/jyL08N+TNedRjnRZqu07RfYxV/g0GuX+dskiYmEf+MzYSrLFkv06vyUt1U7nzyAVr1zv4O9HyrEeM+Qb+S2TtAWcjgOy5qFQGm4Pdne+q4ZdzS/XrZIY+pRQH9jI+8gLlmXTv5x3IfNybyTdpgCG12TEibtcHRVyrECCdZfQEr+huUv+mEFELw7tjzXkqdv3vHPGM/YEtat1gLFJD</vt:lpwstr>
  </property>
  <property fmtid="{D5CDD505-2E9C-101B-9397-08002B2CF9AE}" pid="100" name="x1ye=62">
    <vt:lpwstr>zsxBFSrcj3lWRjJRMJah3LNi9IbtgS+LPWFgpFwQaEk8cHE0uXIfch0/glXV1BzPMHo/bxZxoQzyXgYaZO+3NAOrDZDE5oxEPmqAikL9mKwc+jqxBSJfgyvXCwrXsVoXipPxdz/eA3tT/ppE845ZSPlo2zPfxIvr/ffr0nq2K7boLPMRNnMfyhf2pCcgQIgjmjTZ66k4zWbH2L6Oq3k5Fvu/m3eAWCxHeMmoYglU6IumTuMQuZZUVcU/SmKq5rf</vt:lpwstr>
  </property>
  <property fmtid="{D5CDD505-2E9C-101B-9397-08002B2CF9AE}" pid="101" name="x1ye=63">
    <vt:lpwstr>Z+/dIhvJp/+f3m13caTeyi0VZAgJ2+w/6i5Mew1gs+GzIP9/tvPxm/alb21BqwNxpO5gGxEow0DpinTe3HhrqPwq9BX51pFnTgIJ1UzXYlNZnr6DLt5vum+n2SQW5ndP0jQ9SX9I1kY7k55/pVcHmcu+N5QgarfIE33WdeJwcMxLQ0gUqnhKQdgoljegktCZM9PHVLdThhJSV8zytMqE8qxttSgfyxhYBqs40smMlGi+RXt/hpRGPrGabkb78AF</vt:lpwstr>
  </property>
  <property fmtid="{D5CDD505-2E9C-101B-9397-08002B2CF9AE}" pid="102" name="x1ye=64">
    <vt:lpwstr>fNDNKDo9T5V6JR3RWsqEvObcNzjUdDDHJrQFA/tcZCLPR6LJ3+RmGsT0wA/4Oxm1huPtbCFaDiGnGkUJWMh1ar7/pWHZvNOFsyQvypHDO3mn6Hyc9eDhMYt7lz70kRAopkzQ/yZFeG10nMptsT280b9nnLzA4jEfPF0zGZckOfny2agGa7BU1RagvLvwFTWfh/DeB6dsrqj2exnBVg7B/qogR7LT43nIuUsS/xLaJBuNp1HQxNcatGvH1KCx28d</vt:lpwstr>
  </property>
  <property fmtid="{D5CDD505-2E9C-101B-9397-08002B2CF9AE}" pid="103" name="x1ye=65">
    <vt:lpwstr>KDL0BIqFU/OMqzZ7LNIYu1lANoHyiyAOFX6EMFhZCrvHWEsbTSE75fw1dnZRRuqrDwRrGlWmrCCb3Yn+Qy4YKAsyKsPxN+URWZ3YSDN8GN5tBbHF+Bj5OvdmWJqofwP7pm7xn4PU3d/PX6WPavWT5nTRnvE9U9M6F/RD0bCXqhbTF7mZAYB7OzlVNe4ft2dwWymEVWQioD1QduXEbh0Zsld3eSe91GwmjBWTWmGrLkrB4wCBfgere0Bqng77FlE</vt:lpwstr>
  </property>
  <property fmtid="{D5CDD505-2E9C-101B-9397-08002B2CF9AE}" pid="104" name="x1ye=66">
    <vt:lpwstr>BE/S0+KjrPDjAHZq7tTK3o7QoCH466FMx5sRgMej6QuaT0RZqN02LbHhdpES2cJhGi1/sPkbxAVR1dGdBASDgk88PlqbuXBYCjbhxh8SVz96Qtczk2gMsibVGPr/Z7x/I/6B9HZ7HlKhBF0Q9igAUb4h5cZ8Hd/esf/ab06iyounXu3gkUTfibT3D7qqzyCwxrYzID39OWRB/Sld1rq14cVVXK6POy6Y3VvCV0pP4qAIa/k4xZ8fCadQSLWsArI</vt:lpwstr>
  </property>
  <property fmtid="{D5CDD505-2E9C-101B-9397-08002B2CF9AE}" pid="105" name="x1ye=67">
    <vt:lpwstr>5+CWCEnNldRwSQhuI8LbKSCgeR2AwD9zOlXVWEo9LBvvysNj1ezmcnorD/0QMObYoYTD+LQTtXypnYqM+RHKHBFxTSMBmOYhuvco0Mgi4RfqsrJ5jqejz1/XQ/VNYcc1w1yT4Gzgb0pqIRLeTKYGzGU0KkKPGihQgcHp2WyV6kjCDWQyKE6oaRKvsalOX6ywyCkSUtCwiUCpcr4swLh2hzQHDR/nXgBXZu88/qjP7P59OPgA9x9rnOGdiUSwlkN</vt:lpwstr>
  </property>
  <property fmtid="{D5CDD505-2E9C-101B-9397-08002B2CF9AE}" pid="106" name="x1ye=68">
    <vt:lpwstr>u4PSQ55tUJbZun24e22N0Ok1MUKcvJvU3EfuKzAHK6Hokp+BEfwRWDk4RQQp4jj4SYO8Jk3QAvE9P+nixfDUQUsO0ENSpEdtoaAjPgYAImmeAKyGy8CR9QpjyHU31jOh+VZVnea8WRgrFt3pIZ9ljCTUHcrWrU/Hc+6XVavPscvsIa26pXqZYihsgRNxHDle5NPXEg9CcdTutrcM8I0T6eMXaQME+bZlcGu5me59AH36jG5cF9svaxJz6Rp0mjd</vt:lpwstr>
  </property>
  <property fmtid="{D5CDD505-2E9C-101B-9397-08002B2CF9AE}" pid="107" name="x1ye=69">
    <vt:lpwstr>JYeTZFCIn4l6dcGY7J9CealnPrLj2a9giXnBBVz8AKWf+SELVJ/AzA5BNjIbM3Ji69TPm1to6z+PKWYA/i/HcDnzlZUYIzARvS4tuFSH3jtxnXUxM/nUPl/S5JKASeCiyGb7iA/mQ7C9IV2iF2eTyIAnED+xSnUsgyryUbe+4Q1TS7t7326XV1BTSY9nHPOA08zlA7O9+rm/ogGudcR/GeeibjyeQjw2Gob05umgz5AVv1wIxhAk8qt+ZxQqO8q</vt:lpwstr>
  </property>
  <property fmtid="{D5CDD505-2E9C-101B-9397-08002B2CF9AE}" pid="108" name="x1ye=7">
    <vt:lpwstr>GMXd6aFimFprt/i+0edKEMsolpEEKs4OQL4pMP4nuNg7bIPZmdyRPYCD7Jb3ID019jNcClKmDnAw1VuYxE5wD5D+ELNIzMINtQr/MttsNqMNl0GnlN2wY2JFafgOTb3AJMm9Ip23yBjhW1Bn6Y0a/Xlw99+K6bdFqm5CCG46fpx4WqQ+800OQQQSDAiaS2Wn8hcSKsZXlo30/N5M8KTcS5LrHEb8QvOCuIpWW/ExPCquCE/57OwgD86AfHjWuVv</vt:lpwstr>
  </property>
  <property fmtid="{D5CDD505-2E9C-101B-9397-08002B2CF9AE}" pid="109" name="x1ye=70">
    <vt:lpwstr>D5u5C0wQ+gevZjAkX9TJEs4XyDTFTYS2LKvUTkV598+FvoLwNGiRDTmYk4wzQQh+NPe12JWE6ld6HEGbKCX71tlhah6nOB7ip/6O+PY3UvQj7RVppLYh7mhTRi4DAp+oYY5YOLIYDBqeknqa4AC/Og12jSGOHm8pjpSBHUl/3Z5mWUdwzedHc+fICEz+8MZ9DSvn9foziVvCQnEKAtbrti1xJuW8e4DOEQD/9Kcu7hySeGkmsiMEHVWy9h/IoPw</vt:lpwstr>
  </property>
  <property fmtid="{D5CDD505-2E9C-101B-9397-08002B2CF9AE}" pid="110" name="x1ye=71">
    <vt:lpwstr>dgpcKM/mE9WjUlafRct1y7HDexNyFFomUS6Fr/SQ09++A8NVqNW1oxY3zCrt34UvnqXvgvTSz7T1Mm4tkzdQ6rdOi8BY36xVdJZm3MMr8RfLBok00K0b+TSBkdC55iAxTEGUfZZacz78pg7zp3GvA2r5g0CB8QAPFj9WEFaf55nPgGqQCh7E2HY0vNdtAvIpclrxV3u8dVtvPS+qX6fndwk5nAsQTqC2mxSlv/yod2Lyb02Thi2eT/eP//vqSev</vt:lpwstr>
  </property>
  <property fmtid="{D5CDD505-2E9C-101B-9397-08002B2CF9AE}" pid="111" name="x1ye=72">
    <vt:lpwstr>8Lz+TLOUyDq3Y9fz56FDoJoavnKl8TITIyONR9yRVlIdzJovknZKOtje/AWC3cmF5OXt0JSIZFBdWjkqWCMnxrH2K6m0nSZHZc8lxb958GM6RCGRhcatl9IteGwcr0gStzgZIHqUwAnRxi7EKfWNgTePFQSKTKueLsHrLGktiJxq0Tv/0pABBj0cE+tANHvZijHrUgccN5/s2x3sZwbeIy3Y8s3yuCEkEyKkD+pE945JFEwHeHMf1uPxG/FR25n</vt:lpwstr>
  </property>
  <property fmtid="{D5CDD505-2E9C-101B-9397-08002B2CF9AE}" pid="112" name="x1ye=73">
    <vt:lpwstr>PTJSG00vCg9Wqa/uCgGk/iuqniXP43xD/ssv+3tS2zwCt0mJhmiAit/TppD8JOmLC9lH5RPKkRMrfzn2lp+23cw1oSqpnSXHMYLKLqLJG7wFSTsr6L/PRZsxk3AHnNz4ClrS41jIs+9beTn38pK60DhqEvozrZG9J268qPUM9XPQJolZ709cKdub9wxU7yfzmxml9yTnsl61GGbISvZXKo2cM3yTUQqiPS26OdVxdng3+vpc0j9mgTayMvj6fu3</vt:lpwstr>
  </property>
  <property fmtid="{D5CDD505-2E9C-101B-9397-08002B2CF9AE}" pid="113" name="x1ye=74">
    <vt:lpwstr>a7NFV4V4we0LShtwiy0b4TPfnpJxq2fJX7u7gbU0/VzdBBjrx8PdPzz2IBDPzzGZ6c/KEYb9RcNIq91coGTq+UINMLHvCPx1GNaynKk9m/jaFAQexvxKQCpDbmGflNlTYjihENDtfzl2vHL9AlgqIsdzeQMwCmo8u+pbv/thJ3K+2zNql5e4OGbzzkZchbAt9TrxIqnPEinfrLiy+oFD+En69rn7CTm4DxqEvehyBEK5sScauLXegFiU++2rN+w</vt:lpwstr>
  </property>
  <property fmtid="{D5CDD505-2E9C-101B-9397-08002B2CF9AE}" pid="114" name="x1ye=75">
    <vt:lpwstr>pYq1goLdv2jtT+kYErAkDySY57yGqY2clPEm8ijCWWmuCqdqAr/XpjyRsK40MTnHqrBJNKVRUr4gxvYsCQF2dlKLueeM9mCPpen4L+LoYWVhZVNHgCwRgei6ZFl31Gyo0YYOQEZPMw1dpRw3SLCblNJxdy6ehaAuluwPa9pcK5bMv37BibXgDu5NqN8rcvdKGlAZC+dBthumzVR2kYKkYOxruDnWkkfoY4bQXONsE2z7dyP2a0T/ns6FbH0Yujy</vt:lpwstr>
  </property>
  <property fmtid="{D5CDD505-2E9C-101B-9397-08002B2CF9AE}" pid="115" name="x1ye=76">
    <vt:lpwstr>SqcoF9PihqCesm3Ffas+r6/VPySabz97TfojaKiOgJWdq9W01BlbvhfTvSA9qj4DeTDX8M02fSe2ykolPHImLR0eb6CCyi4xiHbG1d2YzPOz72d9KyRNuSSnwgNzNSQocZJ8Al2nW69K+nh48U1/ASIhko6MSD9pxpzncsnWBtL6D8vnpUrspEwhC/XJOnPCug/AUKi6QKLFHE0st8LCSZ4xR4aULWaQkiu6cekJzMXsY921hX67T1+TBc0QGqz</vt:lpwstr>
  </property>
  <property fmtid="{D5CDD505-2E9C-101B-9397-08002B2CF9AE}" pid="116" name="x1ye=77">
    <vt:lpwstr>9ZRACdRm0ixFpBye1XsyRF4sHcgGMIzYwBuLo8ypvza7OgH92uG6uvhs/SkQEWVt0LqKI05sbtkK0V+0NO2QWV0fb2NXq30wtJiwT3b3NXhLCQfKxKiO/1loYXh+gMtBZ32K7diYWLpMAYXcJ3Ak2/H7pJJcNyRaDW9ZekgBQt9Jmzf5ID98f0v0NBn6F8+EHnHlCkRflx/DJ4hh9DsD0iav3Ms/ryuCBJjcEEOqzdYFwLwiOfhGkUqjnLHqpuw</vt:lpwstr>
  </property>
  <property fmtid="{D5CDD505-2E9C-101B-9397-08002B2CF9AE}" pid="117" name="x1ye=78">
    <vt:lpwstr>BV92HbwfVgk4CY1DOcuW1mK7VvrWUzNqt8uJovB6DRflY7HTIfhkwY2RaTSF2MeSd/QggBgoolP7C2UQxEp8W7ptNgo1mcuyMemKFn8dJsNUm/L9qvDepo3n82mSbrtqxeygJ3NuawXmpqbaubWWDUkiapieTF7HuDOA9oAS1kqEakWqFvBCmeJj+qdV7Zs/Ha91tfyHoeYmy7mOZ3J69NDA8UIYFoeajj+9lQbfY8oAnx5XIHEV3mzJykRbSGL</vt:lpwstr>
  </property>
  <property fmtid="{D5CDD505-2E9C-101B-9397-08002B2CF9AE}" pid="118" name="x1ye=79">
    <vt:lpwstr>z5wYucmXBX13arYnjQ+5w/Yx2AoY/pal6JbFpcXDLt/4hQVDOZLKsUUf38qdbav8kXWj7Zur0LYMrdveGhblnz0DxbrUCdXYJtPuzs/pUkTXR34Wk0U8mR/oojGASnNizMjVGklXjN6XdTZq084Fdt3EEnYPeoj7WHm0+QGXN8ZOuiD8qZ8KuVN1aIPklGV8sk/l+4Xv0EqaBglgSZifpUUMGKwfpzdAkbA+fEws1fBi6q8BNSMkkTGT9/E9p4O</vt:lpwstr>
  </property>
  <property fmtid="{D5CDD505-2E9C-101B-9397-08002B2CF9AE}" pid="119" name="x1ye=8">
    <vt:lpwstr>U2VL6MWfzY5BKJ7pXimt49jFmdNXt3wBL0flolQqBYVxkLWk8sSm/MVEcbGmAfM2r47fsrAksQHMXixoxB53sqpMIYShkrD9pB6XqjLYWDvoUUSP99OXlpvEv7xc60m1oxuvYFoVkmj7Eq8vDV2IwWLjY7Yv7KqQNKn4XXT5otBB++VyStnJayJu+gvx6ha9p7Ce5t3m/PWfVQ8NI1K3eAXnwuQEUkdkLfWctJmbzKN4nknjBW/PUcC5oHQyc1h</vt:lpwstr>
  </property>
  <property fmtid="{D5CDD505-2E9C-101B-9397-08002B2CF9AE}" pid="120" name="x1ye=80">
    <vt:lpwstr>THzQ1v4w/r4gZtRVXKZXdhnOd8MAJwirNuAsx+ojnCgn7qeTw4tTsfC3ZQ55GdyZ6gXhcr+8F7+9ajw1GoKGbGojuoEYbPee2x2VcAyVv4kANruy57vuuPWEEcAQa5e+NwuUox/S45/9C0RIZR78Umgxwx5nJCIUDcdhah7TF5hdu7QHcFlIucpFMUkTrUSn55KNxKqRCUGdSNiqtTv3a7t8qF0GU9TLdquPPhBxVUJYO/HFh5L6b/ydlYAJP+b</vt:lpwstr>
  </property>
  <property fmtid="{D5CDD505-2E9C-101B-9397-08002B2CF9AE}" pid="121" name="x1ye=81">
    <vt:lpwstr>wraao61by60mu7EfVoVDB7Z5wJCA5KgXTol9R+xkYr3uu0a1yXOBRXSZp8bvtRiuPjEz3hPoDhQ0W0juottC6ZcNEa/bVmhAQaxRRWm6NUIElil5tMj45qSvJYRi4RvFA88EhMf6lLVsN4IjH1+zJNs9w2VjLRLW5jMLwVmnLbx8JPS6i32bR4VQC0wm9fTLDl3kL3ICUrmkLtiFvhhJ8nX6Fh/EivQPVY3CdEgIGcnt3/+Sr7UAVBQWbxiwiqs</vt:lpwstr>
  </property>
  <property fmtid="{D5CDD505-2E9C-101B-9397-08002B2CF9AE}" pid="122" name="x1ye=82">
    <vt:lpwstr>3nsHYK4a3Lt3NMXvHthAUDTlC+Ev7+PY+FBxUilusZN4hzlY34BobeOgh8yind4bxHoJeL+M0dsDsmUGSlvLKKQ8DUQvckgn3b6HHCz5loyZV7aB8eRFRAHFdl0tCRYeVxAhGYtCJmcRI71NsRRXGmelKfiZcdfv5HdLqUVkcAg0uimzysVRxAD2UeDByHGXUyyY6ovQMLATGwMZMH8jphm2euQpEzxurliCsE7tix/MGOTBtXFIkvA/W56bEW9</vt:lpwstr>
  </property>
  <property fmtid="{D5CDD505-2E9C-101B-9397-08002B2CF9AE}" pid="123" name="x1ye=83">
    <vt:lpwstr>5xh8DQ98XBzAFhyke5crgmPRNawvkM8NbYk2tMF82RihSFXM8oPb+wJsHMrijMY4N+Git/bx6c4/qDh1pT3PNJyHfKJ2oU30BUXDFPFoMPcGFlP+ItWBsd/nA+eZKb/eW79BoiIcZYZLdeBUngb0Pa+x1v8ULuCvBKkpkuOPL5UQCsm5S5AxcTnAmoQ16GE/2AJ4W8WftC8R3g7k5SAB26vpAJCfvcK6cUclWwmB8a225eXmP5OIj94P0gkaCX1</vt:lpwstr>
  </property>
  <property fmtid="{D5CDD505-2E9C-101B-9397-08002B2CF9AE}" pid="124" name="x1ye=84">
    <vt:lpwstr>GOh9CpFixh27LX0TeGsaUfUW6Aocq2uXzHZBjKp1qU/TFn/SvpxJPuB7lIEIvLpxJHqcH1h+SaP90Mz3E1CeqnbHAK80TlxJzN5lc8Bu8rWyz5u7m56EWRh2GJq2nsBcydcslX4bwpUV+8miYU8SN7b1xzbCQ/Ox7+jvR0oHBLNKYDRA3j5t53XQhK119yk2YVZM+gdF0IG38a9ZwTR+glD6udfvizrW/eOdj2CRgI6IpomdFZKR2VkNg27YN34</vt:lpwstr>
  </property>
  <property fmtid="{D5CDD505-2E9C-101B-9397-08002B2CF9AE}" pid="125" name="x1ye=85">
    <vt:lpwstr>+CeSAHjcucf6LtYtzCVwWmkA+86OBUWS+FU5hWuYoKTFrvQDU9V6J1ZgBAlnh04jBXil6r6b+jm8/vtsuopWnBx4hF97htf3bCZdptroSXaPEuEHsV5WpaRPIr0yeALqSFRB3dXOkd5jjpJqcq4ra9vTNIYjMiTsm+UQvh95d7bPsZ3OQ1hXRhNFK7RfHX24XVW09wpIkpc1c27guouFwzIbs5hv63TFsid9zcAOMC6C5q9+KHTnkOtDfVcZAd1</vt:lpwstr>
  </property>
  <property fmtid="{D5CDD505-2E9C-101B-9397-08002B2CF9AE}" pid="126" name="x1ye=86">
    <vt:lpwstr>3f+hTVdIpKshp7kLlcywPosXc+BYUubFuGX1NraO6Qk3obgYdIZNupOJVpQWmBv2kikU9XDIRyLBnZ9r5nkDIJly8sKuSoDZOMyiVyjDGS5/Ocg2PKx/KtrEjE4GJMQSqZu0DlGnFgWajx4Xy5JaUfmWrwGCXLe7RYG8uLZZ4xTBZYi6eEH+vCnhbAOfN13GJGOxCs4RwhHoSU5x9yhY4PhDGVNCdllhdNFuqInJwQrhCd9aEEdqE1ad+OXGWg7</vt:lpwstr>
  </property>
  <property fmtid="{D5CDD505-2E9C-101B-9397-08002B2CF9AE}" pid="127" name="x1ye=87">
    <vt:lpwstr>6QcWk/Nn49OEZpSgD8HGTCuyGQXsJ3tZ+MlHc6JK2aQjsQ6PznCqvtZy6wby7MqbRy7Rs/9zAb78tecxnt3/zYhMtgKDR7V4jJAc5MKF3mm01XSUMeCPajwMz9O4pjgRSGTVE3scxCPEcEI/5g3a38R15xpz02BAAVCYqQj+LmJm5zMPnApSov8IMPuD7oJiNIDSTEfAIlVsc0fw2QlF735shUFiqkxrvQphqDwZXC7CgTfXNpIf5CKleK5bkSt</vt:lpwstr>
  </property>
  <property fmtid="{D5CDD505-2E9C-101B-9397-08002B2CF9AE}" pid="128" name="x1ye=88">
    <vt:lpwstr>Lsmv/CQvqsngFSS/WwffJKGpKV/KjiR91c5z31Jo8QBqcLR/5WjlUQjFwpa2SAPLZ/e3gSUxYtVLZV/Sil27JkvEBBtwawkVVIRKkzoXPKhWuhkxwpazTNYUyTe1p5hHWHnKIgZ5+HnE/qU53bBEEYlyUb7sDcKCAT4Bumk0QiiAVnGHn1tE50E3X+LvVsZNh346X5Ku86nbLQOCQLwzYevQsAOkQOOJSIQ+ffS7SRZmSZ769L+Y7DrYtH8ipx4</vt:lpwstr>
  </property>
  <property fmtid="{D5CDD505-2E9C-101B-9397-08002B2CF9AE}" pid="129" name="x1ye=89">
    <vt:lpwstr>InKzisD1cK74z7plJfnmCOnANaDScM8T87wNhw2sjZZdzUPbO0cfukUz2X8oHSRtEu/IhvJAKVC8QLjZJ2rH011T3FpO7lTCvmWgDmvnSYARCtrI49UD82MJXv12hYK8j+PLCfL0jqfhsH9Uo22VbhshwCnzDU0BpTf+tVYqhKhDc2cAnM8HmlFHqN/ILLsD2HJKMsoXaCAOAUV4uceY44EL3K7bS5we2HLUipdSFgA95xMRsRc7doU4oN2D6rJ</vt:lpwstr>
  </property>
  <property fmtid="{D5CDD505-2E9C-101B-9397-08002B2CF9AE}" pid="130" name="x1ye=9">
    <vt:lpwstr>ZhU9DIGcf0fY4HfWxlAQ0HEiq2tC5SG0yW/bqJx/GGT5p7lbkxUcHUogOIEw4YI7SwBfRkdg1v/Orobt7C29G0Nv7bZU2hsSgfvMiJPYl0e7ktWc3aYrliBPHjKRLHO2FR6uEahPFk1Auk2vZKyemT3jAlSbBL9tHtiyOAYlFgwgYTfs7XIczabyHPN9z+nRxNKZTDSwdp30Zx/eGGDzUuoSFWagJVEitiW83bRFKpo4dExfgzd/MOzkdT5My3o</vt:lpwstr>
  </property>
  <property fmtid="{D5CDD505-2E9C-101B-9397-08002B2CF9AE}" pid="131" name="x1ye=90">
    <vt:lpwstr>y3eh35WflH7uJuLOgvDyYC9vXrByNvHmE/WTvwZzzRHG9gpslqxHuaBdnASbkCV7fVqqp+XikYLVSgFSRRXd67zvabUNA1ruSBFhWwUmc9VlGjIV9YKhFnJu2rfOS82aqF6x8E1BpDjhQ9M3JDjc+g7AQanTEmMnBFvDHISXxhNKzP1SP1FrESs0BTiJ9E+5EDhbvuoqAGr769cd2SqqRSji6vShtXC0EpMJw7Ff1Q9XHnO0w/tchxIcY3/v4cw</vt:lpwstr>
  </property>
  <property fmtid="{D5CDD505-2E9C-101B-9397-08002B2CF9AE}" pid="132" name="x1ye=91">
    <vt:lpwstr>CIVp+eE936EHZK3OGeEC9Wl7pRVwTU3Q0eYZVXzPLDKPDr1cclVRfXVWif55oXOcgKWEesvurryNnGBJqBKGn9p0hsRlcLN+tFyDn9gXKh8FsSVoddQwCt4LVQfhGajvhSr8NMnfr+1ucXFrU9r+KTQ5UvU6/wbRiOfpDIfu/Tv+wsu/a6/4qvRY7yUKKYtWu2QzydFl36ujRWRFevhk/J1SZUxvQArLs5fPrQWsZ/dfpt/xEQlznWuE0nhHNfW</vt:lpwstr>
  </property>
  <property fmtid="{D5CDD505-2E9C-101B-9397-08002B2CF9AE}" pid="133" name="x1ye=92">
    <vt:lpwstr>BwszzyTxviYxLPEWLJn26K2hRKAQjsQ5LUGU/OM85OR89CUmPGv3J5kypRneTh4IdagtsRkDw2HMTKxw0iT24M8jnerxHZ/LYaceuPl39n6Da7WbInxDtkwbZOYz2szeFfNjWHvexRlSQIXkiVmUv/Z3RarLdX64vsyxNsPIdPwiCkKcYnN3x6GPDWKpbusZubU7Z3ZNo7v4G/6SpBbog1SytZfeaYIscAySW2buRgIa2OL0fAxPYvtLtYrX5w5</vt:lpwstr>
  </property>
  <property fmtid="{D5CDD505-2E9C-101B-9397-08002B2CF9AE}" pid="134" name="x1ye=93">
    <vt:lpwstr>O4XSybNmWBMY8guOjdEWZq50LvYWDgWPI6bCk/wp7qcJ07OWaFiDbw35KnH77edg/5pegYTj2sVmSqoGFdfwTKWqL2Th1RQgp2hkYgt6Xc7rTAVCO0uAh7rNCqCVSYbllF5GYMX+IqtP7cAdsVeiD0+rb2tQpjgGCN/FZk8ms9KVWvNp+QIVA10cqK8/Bjzzcf1BqqmYe5fzWSdJvylCe9N+y3+yh6LCj+ZSVW7N+lay4nWukqlj+N5PT8u8HRj</vt:lpwstr>
  </property>
  <property fmtid="{D5CDD505-2E9C-101B-9397-08002B2CF9AE}" pid="135" name="x1ye=94">
    <vt:lpwstr>6rA/uQt1cIcxXGFaJDpG9sCuoXGHYImn+gW2cvvFPmmo2oBobEUF8/x7YwIcOcLyVdfICpwztHbWFXpOZjEf+aQlgPkTLDYjfFRJOfnnsHbxztPtnb5lqDjaivb8wqqLtKs3szVN9x9k3DJoNNIl/y28+v6ndWo/GLrdvP+SaG9uS++jH7UD4hVAYwKXg0Lb17mKzkcbFcAN7C4PTOEHzdTiu+LaLwxMhoCSoOMN5/4Ufic3z1GAoBTjisXYzIg</vt:lpwstr>
  </property>
  <property fmtid="{D5CDD505-2E9C-101B-9397-08002B2CF9AE}" pid="136" name="x1ye=95">
    <vt:lpwstr>6O9DgeNCzMnRrOpBpX5Sh/6tmnjvLlrvGve1dsfhKT9plV9yPMiX9gMCbfqjQMvMtV0r3QYnZ+AxNng9R457VZiHKdYebjD55V7+7grkg9keMCPiRRQfPQ57i6933rTwCpqWDHIlKl7I8a5rpPy/GG30D3qV3sbNAVqCJ6aH1qEADaY4QE/DykNJbV4PDoajcyDowpiuLRIPKb/OYK+/i5LRXOv3EwNEr6bpPCOpYFx44tEt9NjMqQPBExRLPkP</vt:lpwstr>
  </property>
  <property fmtid="{D5CDD505-2E9C-101B-9397-08002B2CF9AE}" pid="137" name="x1ye=96">
    <vt:lpwstr>LM5LR8c9IpY13wwT8zIa/AknJgYuv37NLONAC7Kn2mR61f/ag9KuT3jB6sToNN80Jw36MeFQeWSGrog6g20IU3r1J+LrS6ZwKiwy2joJMc/IWH032zUe5WtAaA2YO7iMUlyzpCr+uCgnnKEiz9NbjbcNIAg5U5c/3X1PSqGHeN0CJEZvjZj1A3kU8SHXBLXPBcEtbxJN9c3ZlbSdtFekSnfvp8MVexeZWfBBdSlj2JxxovI3+l60aFT6XX5UHp0</vt:lpwstr>
  </property>
  <property fmtid="{D5CDD505-2E9C-101B-9397-08002B2CF9AE}" pid="138" name="x1ye=97">
    <vt:lpwstr>BmVBMQ20zUnhFTijM1IAMdwbKm0P/HqqIJoiXXk3s/Mdd7LIo3nFitDBeKqYAdZigPhwz9OiMCyXEUJgw9fwhUfT7cWe0UPNV5FXLO9OFRebWC4xXF+zfDvqUxaZpyAgW6gI552mGS8eb5Ke246s7u4OCJpSH6GCrzf9egk5nqHe+yzAP06rXLGDaIkJtpFXHmqip+6LFrPqRqh3lq+h7+yNd7d7yCk0bFLcGsugBuE5DJGGySlhNxddq6fO54B</vt:lpwstr>
  </property>
  <property fmtid="{D5CDD505-2E9C-101B-9397-08002B2CF9AE}" pid="139" name="x1ye=98">
    <vt:lpwstr>axQk8OkdoTjmcxFq8G5By2IZPfORpBFq8yAHdTOIHRDziKDD+Cf5FQgatFpCybDQ0BfNkh07HvKQZc8fU+bUaJ86dcCDxYYbNJUB40nPjqJcG2yvCB/AYHotdxzxO6h8wPgJb+Jvdy0IJzyINc2danvfesyiDQOKIZ9yiY1YNHv4bU1nU8BW0L5Uu7TbAyLyaOU1RhehBV/BLXU1FCy23iXi4GJSwy0OTz+czPC+LQY7P15loYsSgYl9eewQoLs</vt:lpwstr>
  </property>
  <property fmtid="{D5CDD505-2E9C-101B-9397-08002B2CF9AE}" pid="140" name="x1ye=99">
    <vt:lpwstr>dsFyCSOQYNQBr/r37RaKLuxBYauzOwqpYVysmW5UBLHCkFfc/KJ2aPtyAMFng/5varG2JHNvD6iuHyd3CLBQFinn4A2U6+Iq5o2t6Xunh6KX/GpYM1ryOml5PvQm70iuQhl1qMgw/yoSwaWKZ7bcMYm5tPmBdX+NTJgOFy2Me9VsZQgW8MvlyzEFRKL/lX7zT4jn9bNnku4T0EZ3Q2GjmMrveQULA1tGzOVTWxENXVnU5uE3lJo21Ha9aPvYWCN</vt:lpwstr>
  </property>
  <property fmtid="{D5CDD505-2E9C-101B-9397-08002B2CF9AE}" pid="141" name="ContentTypeId">
    <vt:lpwstr>0x010100755AB67C0DA0F54F986F9186E0CEC7A5</vt:lpwstr>
  </property>
</Properties>
</file>