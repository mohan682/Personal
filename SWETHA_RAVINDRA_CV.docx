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115392" w14:textId="093F44BB" w:rsidR="008B29E3" w:rsidRPr="00BC717A" w:rsidRDefault="00FF58B4" w:rsidP="00BC717A">
      <w:pPr>
        <w:pStyle w:val="documentname"/>
        <w:pBdr>
          <w:top w:val="single" w:sz="12" w:space="0" w:color="000000"/>
          <w:bottom w:val="single" w:sz="16" w:space="6" w:color="000000"/>
        </w:pBdr>
        <w:spacing w:before="200" w:line="240" w:lineRule="auto"/>
        <w:jc w:val="right"/>
        <w:rPr>
          <w:rFonts w:ascii="Arial" w:eastAsia="Arial" w:hAnsi="Arial" w:cs="Arial"/>
          <w:caps/>
          <w:sz w:val="44"/>
          <w:szCs w:val="44"/>
        </w:rPr>
      </w:pPr>
      <w:r w:rsidRPr="00BC717A">
        <w:rPr>
          <w:rStyle w:val="span"/>
          <w:rFonts w:ascii="Arial" w:eastAsia="Arial" w:hAnsi="Arial" w:cs="Arial"/>
          <w:caps/>
          <w:sz w:val="44"/>
          <w:szCs w:val="44"/>
        </w:rPr>
        <w:t>SWETHA</w:t>
      </w:r>
      <w:r w:rsidRPr="00BC717A">
        <w:rPr>
          <w:rFonts w:ascii="Arial" w:eastAsia="Arial" w:hAnsi="Arial" w:cs="Arial"/>
          <w:caps/>
          <w:sz w:val="44"/>
          <w:szCs w:val="44"/>
        </w:rPr>
        <w:t xml:space="preserve"> </w:t>
      </w:r>
      <w:r w:rsidRPr="00BC717A">
        <w:rPr>
          <w:rStyle w:val="span"/>
          <w:rFonts w:ascii="Arial" w:eastAsia="Arial" w:hAnsi="Arial" w:cs="Arial"/>
          <w:caps/>
          <w:sz w:val="44"/>
          <w:szCs w:val="44"/>
        </w:rPr>
        <w:t>RAVINDRA</w:t>
      </w:r>
      <w:r w:rsidR="00BC717A">
        <w:rPr>
          <w:noProof/>
        </w:rPr>
        <w:drawing>
          <wp:inline distT="0" distB="0" distL="0" distR="0" wp14:anchorId="327DF418" wp14:editId="1E046084">
            <wp:extent cx="1209040" cy="10191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l="4386" t="6863" r="-1" b="5882"/>
                    <a:stretch/>
                  </pic:blipFill>
                  <pic:spPr bwMode="auto">
                    <a:xfrm>
                      <a:off x="0" y="0"/>
                      <a:ext cx="1209040" cy="1019175"/>
                    </a:xfrm>
                    <a:prstGeom prst="rect">
                      <a:avLst/>
                    </a:prstGeom>
                    <a:noFill/>
                    <a:ln>
                      <a:noFill/>
                    </a:ln>
                    <a:extLst>
                      <a:ext uri="{53640926-AAD7-44D8-BBD7-CCE9431645EC}">
                        <a14:shadowObscured xmlns:a14="http://schemas.microsoft.com/office/drawing/2010/main"/>
                      </a:ext>
                    </a:extLst>
                  </pic:spPr>
                </pic:pic>
              </a:graphicData>
            </a:graphic>
          </wp:inline>
        </w:drawing>
      </w:r>
      <w:r w:rsidR="00BC717A">
        <w:rPr>
          <w:noProof/>
        </w:rPr>
        <w:drawing>
          <wp:inline distT="0" distB="0" distL="0" distR="0" wp14:anchorId="726D3806" wp14:editId="630B2D26">
            <wp:extent cx="867410" cy="847090"/>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867410" cy="847090"/>
                    </a:xfrm>
                    <a:prstGeom prst="rect">
                      <a:avLst/>
                    </a:prstGeom>
                  </pic:spPr>
                </pic:pic>
              </a:graphicData>
            </a:graphic>
          </wp:inline>
        </w:drawing>
      </w:r>
    </w:p>
    <w:p w14:paraId="22BFD837" w14:textId="77777777" w:rsidR="008B29E3" w:rsidRDefault="00FF58B4">
      <w:pPr>
        <w:pStyle w:val="div"/>
        <w:spacing w:line="0" w:lineRule="atLeast"/>
        <w:rPr>
          <w:rFonts w:ascii="Arial" w:eastAsia="Arial" w:hAnsi="Arial" w:cs="Arial"/>
          <w:sz w:val="0"/>
          <w:szCs w:val="0"/>
        </w:rPr>
      </w:pPr>
      <w:r>
        <w:rPr>
          <w:rFonts w:ascii="Arial" w:eastAsia="Arial" w:hAnsi="Arial" w:cs="Arial"/>
          <w:sz w:val="0"/>
          <w:szCs w:val="0"/>
        </w:rPr>
        <w:t> </w:t>
      </w:r>
    </w:p>
    <w:p w14:paraId="34D67718" w14:textId="77777777" w:rsidR="008B29E3" w:rsidRPr="00310824" w:rsidRDefault="00FF58B4">
      <w:pPr>
        <w:pStyle w:val="divaddress"/>
        <w:spacing w:before="60"/>
        <w:rPr>
          <w:rFonts w:asciiTheme="minorHAnsi" w:eastAsia="Arial" w:hAnsiTheme="minorHAnsi" w:cstheme="minorHAnsi"/>
          <w:sz w:val="24"/>
          <w:szCs w:val="24"/>
        </w:rPr>
      </w:pPr>
      <w:r w:rsidRPr="00310824">
        <w:rPr>
          <w:rStyle w:val="span"/>
          <w:rFonts w:asciiTheme="minorHAnsi" w:eastAsia="Arial" w:hAnsiTheme="minorHAnsi" w:cstheme="minorHAnsi"/>
        </w:rPr>
        <w:t>Hampton Vale, Peterborough, Cambridgeshire PE7 8HT | +44 (0) 7867262786 |</w:t>
      </w:r>
      <w:r w:rsidRPr="00310824">
        <w:rPr>
          <w:rFonts w:asciiTheme="minorHAnsi" w:eastAsia="Arial" w:hAnsiTheme="minorHAnsi" w:cstheme="minorHAnsi"/>
          <w:sz w:val="24"/>
          <w:szCs w:val="24"/>
        </w:rPr>
        <w:t xml:space="preserve"> </w:t>
      </w:r>
      <w:r w:rsidRPr="00310824">
        <w:rPr>
          <w:rStyle w:val="span"/>
          <w:rFonts w:asciiTheme="minorHAnsi" w:eastAsia="Arial" w:hAnsiTheme="minorHAnsi" w:cstheme="minorHAnsi"/>
        </w:rPr>
        <w:t>swethamohanb@gmail.com |</w:t>
      </w:r>
      <w:r w:rsidRPr="00310824">
        <w:rPr>
          <w:rFonts w:asciiTheme="minorHAnsi" w:eastAsia="Arial" w:hAnsiTheme="minorHAnsi" w:cstheme="minorHAnsi"/>
          <w:sz w:val="24"/>
          <w:szCs w:val="24"/>
        </w:rPr>
        <w:t xml:space="preserve"> </w:t>
      </w:r>
      <w:r w:rsidRPr="00310824">
        <w:rPr>
          <w:rStyle w:val="span"/>
          <w:rFonts w:asciiTheme="minorHAnsi" w:eastAsia="Arial" w:hAnsiTheme="minorHAnsi" w:cstheme="minorHAnsi"/>
          <w:b/>
          <w:bCs/>
        </w:rPr>
        <w:t>Nationality: </w:t>
      </w:r>
      <w:r w:rsidRPr="00310824">
        <w:rPr>
          <w:rStyle w:val="span"/>
          <w:rFonts w:asciiTheme="minorHAnsi" w:eastAsia="Arial" w:hAnsiTheme="minorHAnsi" w:cstheme="minorHAnsi"/>
        </w:rPr>
        <w:t>Asian British</w:t>
      </w:r>
    </w:p>
    <w:p w14:paraId="22A3A7A4" w14:textId="77777777" w:rsidR="008B29E3" w:rsidRPr="00BC717A" w:rsidRDefault="00FF58B4">
      <w:pPr>
        <w:pStyle w:val="divdocumentdivsectiontitle"/>
        <w:spacing w:before="200" w:after="40"/>
        <w:jc w:val="center"/>
        <w:rPr>
          <w:rFonts w:ascii="Arial" w:eastAsia="Arial" w:hAnsi="Arial" w:cs="Arial"/>
          <w:b/>
          <w:bCs/>
          <w:color w:val="auto"/>
        </w:rPr>
      </w:pPr>
      <w:r w:rsidRPr="00BC717A">
        <w:rPr>
          <w:rFonts w:ascii="Arial" w:eastAsia="Arial" w:hAnsi="Arial" w:cs="Arial"/>
          <w:b/>
          <w:bCs/>
          <w:color w:val="auto"/>
        </w:rPr>
        <w:t>Professional Summary</w:t>
      </w:r>
    </w:p>
    <w:p w14:paraId="7B6302D6" w14:textId="77777777" w:rsidR="008B29E3" w:rsidRPr="00310824" w:rsidRDefault="00FF58B4">
      <w:pPr>
        <w:pStyle w:val="p"/>
        <w:spacing w:line="280" w:lineRule="atLeast"/>
        <w:rPr>
          <w:rFonts w:asciiTheme="minorHAnsi" w:eastAsia="Arial" w:hAnsiTheme="minorHAnsi" w:cstheme="minorHAnsi"/>
        </w:rPr>
      </w:pPr>
      <w:r w:rsidRPr="00310824">
        <w:rPr>
          <w:rFonts w:asciiTheme="minorHAnsi" w:eastAsia="Arial" w:hAnsiTheme="minorHAnsi" w:cstheme="minorHAnsi"/>
        </w:rPr>
        <w:t>A Certified Scrum Master with 9 years of software testing experience, including over 6 years in Agile delivery. Excels at motivating, leading, and coaching teams toward using Agile frameworks. Understands the importance of delivering value early in the development lifecycle. Accustomed to managing multiple, concurrent projects, in collaboration with globally dispersed, multicultural teams. Displays a real aptitude for communication and an affinity for influencing stakeholders at all levels. Handles challenge change and ambiguity with dexterity. Takes pride in actioning customer feedback swiftly and applying iterative and incremental concepts to project management to ensure customer satisfaction. Leads with an engaging leadership style that unifies and enables cross-functional teams to work towards project goals.</w:t>
      </w:r>
    </w:p>
    <w:p w14:paraId="32B319DA" w14:textId="77777777" w:rsidR="008B29E3" w:rsidRPr="00BC717A" w:rsidRDefault="00FF58B4">
      <w:pPr>
        <w:pStyle w:val="divdocumentdivsectiontitle"/>
        <w:spacing w:before="200" w:after="40"/>
        <w:jc w:val="center"/>
        <w:rPr>
          <w:rFonts w:ascii="Arial" w:eastAsia="Arial" w:hAnsi="Arial" w:cs="Arial"/>
          <w:b/>
          <w:bCs/>
          <w:color w:val="auto"/>
        </w:rPr>
      </w:pPr>
      <w:r w:rsidRPr="00BC717A">
        <w:rPr>
          <w:rFonts w:ascii="Arial" w:eastAsia="Arial" w:hAnsi="Arial" w:cs="Arial"/>
          <w:b/>
          <w:bCs/>
          <w:color w:val="auto"/>
        </w:rPr>
        <w:t>Experience</w:t>
      </w:r>
    </w:p>
    <w:p w14:paraId="1BF3898D" w14:textId="5F98846E" w:rsidR="008B29E3" w:rsidRPr="00310824" w:rsidRDefault="00D14A05">
      <w:pPr>
        <w:pStyle w:val="divdocumentsinglecolumn"/>
        <w:tabs>
          <w:tab w:val="right" w:pos="10286"/>
        </w:tabs>
        <w:spacing w:line="280" w:lineRule="atLeast"/>
        <w:rPr>
          <w:rFonts w:asciiTheme="minorHAnsi" w:eastAsia="Arial" w:hAnsiTheme="minorHAnsi" w:cstheme="minorHAnsi"/>
        </w:rPr>
      </w:pPr>
      <w:r>
        <w:rPr>
          <w:rStyle w:val="spanjobtitle"/>
          <w:rFonts w:asciiTheme="minorHAnsi" w:eastAsia="Arial" w:hAnsiTheme="minorHAnsi" w:cstheme="minorHAnsi"/>
        </w:rPr>
        <w:t xml:space="preserve">Sr </w:t>
      </w:r>
      <w:r w:rsidR="00FF58B4" w:rsidRPr="00310824">
        <w:rPr>
          <w:rStyle w:val="singlecolumnspanpaddedlinenth-child1"/>
          <w:rFonts w:asciiTheme="minorHAnsi" w:eastAsia="Arial" w:hAnsiTheme="minorHAnsi" w:cstheme="minorHAnsi"/>
          <w:b/>
          <w:bCs/>
        </w:rPr>
        <w:t>Project Manager</w:t>
      </w:r>
      <w:r w:rsidR="00FF58B4" w:rsidRPr="00310824">
        <w:rPr>
          <w:rStyle w:val="datesWrapper"/>
          <w:rFonts w:asciiTheme="minorHAnsi" w:eastAsia="Arial" w:hAnsiTheme="minorHAnsi" w:cstheme="minorHAnsi"/>
        </w:rPr>
        <w:tab/>
        <w:t xml:space="preserve"> </w:t>
      </w:r>
      <w:r w:rsidR="00FF58B4" w:rsidRPr="00310824">
        <w:rPr>
          <w:rStyle w:val="spanjobdates"/>
          <w:rFonts w:asciiTheme="minorHAnsi" w:eastAsia="Arial" w:hAnsiTheme="minorHAnsi" w:cstheme="minorHAnsi"/>
        </w:rPr>
        <w:t>09/2018 to Current</w:t>
      </w:r>
      <w:r w:rsidR="00FF58B4" w:rsidRPr="00310824">
        <w:rPr>
          <w:rStyle w:val="datesWrapper"/>
          <w:rFonts w:asciiTheme="minorHAnsi" w:eastAsia="Arial" w:hAnsiTheme="minorHAnsi" w:cstheme="minorHAnsi"/>
        </w:rPr>
        <w:t xml:space="preserve"> </w:t>
      </w:r>
    </w:p>
    <w:p w14:paraId="68F0B964" w14:textId="77777777"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ADP</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rPr>
        <w:t>Peterborough, Cambridgeshire</w:t>
      </w:r>
      <w:r w:rsidRPr="00310824">
        <w:rPr>
          <w:rStyle w:val="span"/>
          <w:rFonts w:asciiTheme="minorHAnsi" w:eastAsia="Arial" w:hAnsiTheme="minorHAnsi" w:cstheme="minorHAnsi"/>
        </w:rPr>
        <w:t>,</w:t>
      </w:r>
      <w:r w:rsidRPr="00310824">
        <w:rPr>
          <w:rStyle w:val="datesWrapper"/>
          <w:rFonts w:asciiTheme="minorHAnsi" w:eastAsia="Arial" w:hAnsiTheme="minorHAnsi" w:cstheme="minorHAnsi"/>
        </w:rPr>
        <w:t xml:space="preserve"> </w:t>
      </w:r>
      <w:r w:rsidRPr="00310824">
        <w:rPr>
          <w:rStyle w:val="spanjoblocation"/>
          <w:rFonts w:asciiTheme="minorHAnsi" w:eastAsia="Arial" w:hAnsiTheme="minorHAnsi" w:cstheme="minorHAnsi"/>
        </w:rPr>
        <w:t>UK</w:t>
      </w:r>
      <w:r w:rsidRPr="00310824">
        <w:rPr>
          <w:rStyle w:val="datesWrapper"/>
          <w:rFonts w:asciiTheme="minorHAnsi" w:eastAsia="Arial" w:hAnsiTheme="minorHAnsi" w:cstheme="minorHAnsi"/>
        </w:rPr>
        <w:t xml:space="preserve"> </w:t>
      </w:r>
    </w:p>
    <w:p w14:paraId="760522FE" w14:textId="77777777" w:rsidR="008B29E3" w:rsidRPr="00310824" w:rsidRDefault="00FF58B4" w:rsidP="00D14A05">
      <w:pPr>
        <w:pStyle w:val="ulli"/>
        <w:numPr>
          <w:ilvl w:val="0"/>
          <w:numId w:val="2"/>
        </w:numPr>
        <w:spacing w:line="280" w:lineRule="atLeast"/>
        <w:ind w:left="261"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RUN</w:t>
      </w:r>
    </w:p>
    <w:p w14:paraId="3E1C592B" w14:textId="77777777" w:rsidR="008B29E3" w:rsidRPr="00310824" w:rsidRDefault="00FF58B4" w:rsidP="00D14A05">
      <w:pPr>
        <w:pStyle w:val="ulli"/>
        <w:numPr>
          <w:ilvl w:val="0"/>
          <w:numId w:val="2"/>
        </w:numPr>
        <w:spacing w:line="280" w:lineRule="atLeast"/>
        <w:ind w:left="261" w:hanging="261"/>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xml:space="preserve"> ADP</w:t>
      </w:r>
    </w:p>
    <w:p w14:paraId="0F84CEAB" w14:textId="77777777" w:rsidR="00D14A05" w:rsidRPr="00D14A05" w:rsidRDefault="00FF58B4" w:rsidP="00D14A05">
      <w:pPr>
        <w:pStyle w:val="ulli"/>
        <w:numPr>
          <w:ilvl w:val="0"/>
          <w:numId w:val="12"/>
        </w:numPr>
        <w:spacing w:line="280" w:lineRule="atLeast"/>
        <w:ind w:left="341"/>
        <w:rPr>
          <w:rStyle w:val="span"/>
          <w:rFonts w:eastAsia="Arial"/>
          <w:b/>
          <w:bCs/>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Payroll</w:t>
      </w:r>
    </w:p>
    <w:p w14:paraId="663CABEB" w14:textId="77777777" w:rsidR="008B29E3" w:rsidRPr="00310824" w:rsidRDefault="00FF58B4" w:rsidP="00D14A05">
      <w:pPr>
        <w:pStyle w:val="ulli"/>
        <w:numPr>
          <w:ilvl w:val="0"/>
          <w:numId w:val="2"/>
        </w:numPr>
        <w:spacing w:line="280" w:lineRule="atLeast"/>
        <w:ind w:left="261"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 Size</w:t>
      </w:r>
      <w:r w:rsidRPr="00310824">
        <w:rPr>
          <w:rStyle w:val="span"/>
          <w:rFonts w:asciiTheme="minorHAnsi" w:eastAsia="Arial" w:hAnsiTheme="minorHAnsi" w:cstheme="minorHAnsi"/>
        </w:rPr>
        <w:t>: 9</w:t>
      </w:r>
    </w:p>
    <w:p w14:paraId="409C4125"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Description</w:t>
      </w:r>
      <w:r w:rsidRPr="00310824">
        <w:rPr>
          <w:rStyle w:val="span"/>
          <w:rFonts w:asciiTheme="minorHAnsi" w:eastAsia="Arial" w:hAnsiTheme="minorHAnsi" w:cstheme="minorHAnsi"/>
        </w:rPr>
        <w:t>: RUN is a US payroll application project with multiple platforms for Retirement Services, Payroll, deductions, Tax, and E-commerce (Self-Provisioning) for more than 80, 000 SMEs in the USA. The application is used by clients to onboard an employee into the company, Terminate an Employee, process payroll, add benefits/Year End Tax filing/deductions on the payroll, filing the client's tax by an Accountant with Multiple parent and Child through the application (Accountant Connect)</w:t>
      </w:r>
    </w:p>
    <w:p w14:paraId="7FC63B94" w14:textId="77777777" w:rsidR="00D14A05" w:rsidRPr="00D14A05" w:rsidRDefault="00FF58B4" w:rsidP="00D14A05">
      <w:pPr>
        <w:pStyle w:val="ulli"/>
        <w:spacing w:line="280" w:lineRule="atLeast"/>
        <w:rPr>
          <w:rStyle w:val="Strong1"/>
          <w:rFonts w:asciiTheme="minorHAnsi" w:eastAsia="Arial" w:hAnsiTheme="minorHAnsi" w:cstheme="minorHAnsi"/>
        </w:rPr>
      </w:pPr>
      <w:r w:rsidRPr="00310824">
        <w:rPr>
          <w:rStyle w:val="Strong1"/>
          <w:rFonts w:asciiTheme="minorHAnsi" w:eastAsia="Arial" w:hAnsiTheme="minorHAnsi" w:cstheme="minorHAnsi"/>
          <w:b/>
          <w:bCs/>
        </w:rPr>
        <w:t>Responsibilities:</w:t>
      </w:r>
    </w:p>
    <w:p w14:paraId="457BFC10" w14:textId="3A022806" w:rsidR="008B29E3" w:rsidRPr="00310824" w:rsidRDefault="00D14A05" w:rsidP="00D14A05">
      <w:pPr>
        <w:pStyle w:val="ulli"/>
        <w:numPr>
          <w:ilvl w:val="0"/>
          <w:numId w:val="2"/>
        </w:numPr>
        <w:spacing w:line="280" w:lineRule="atLeast"/>
        <w:ind w:left="640" w:hanging="261"/>
        <w:rPr>
          <w:rStyle w:val="span"/>
          <w:rFonts w:asciiTheme="minorHAnsi" w:eastAsia="Arial" w:hAnsiTheme="minorHAnsi" w:cstheme="minorHAnsi"/>
        </w:rPr>
      </w:pPr>
      <w:r w:rsidRPr="00D14A05">
        <w:rPr>
          <w:rStyle w:val="span"/>
          <w:rFonts w:asciiTheme="minorHAnsi" w:eastAsia="Arial" w:hAnsiTheme="minorHAnsi" w:cstheme="minorHAnsi"/>
        </w:rPr>
        <w:t>Work alongside Product owner in prioritizing product backlog</w:t>
      </w:r>
      <w:r w:rsidRPr="00D14A05">
        <w:rPr>
          <w:rStyle w:val="span"/>
          <w:rFonts w:eastAsia="Arial"/>
        </w:rPr>
        <w:t xml:space="preserve"> </w:t>
      </w:r>
    </w:p>
    <w:p w14:paraId="4CC52A7B" w14:textId="32A3D7AC"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Co-ordinating with Off-shore teams (US India</w:t>
      </w:r>
      <w:r w:rsidR="00D14A05">
        <w:rPr>
          <w:rStyle w:val="span"/>
          <w:rFonts w:asciiTheme="minorHAnsi" w:eastAsia="Arial" w:hAnsiTheme="minorHAnsi" w:cstheme="minorHAnsi"/>
        </w:rPr>
        <w:t xml:space="preserve"> and Brazil</w:t>
      </w:r>
      <w:r w:rsidRPr="00310824">
        <w:rPr>
          <w:rStyle w:val="span"/>
          <w:rFonts w:asciiTheme="minorHAnsi" w:eastAsia="Arial" w:hAnsiTheme="minorHAnsi" w:cstheme="minorHAnsi"/>
        </w:rPr>
        <w:t>) for Environment set up, Virtual servers set up and Requirement gathering from other project teams</w:t>
      </w:r>
    </w:p>
    <w:p w14:paraId="42FB862D"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Facilitate with external team or team's Scrum master acting as a dependency to our team in any projects (DBA, Developer who previously worked in similar projects, DevOps, build team and Engineering team in US) plan for Go-Live activities</w:t>
      </w:r>
    </w:p>
    <w:p w14:paraId="46574FDA"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Maintain Burn Down chart and Release burn up charts to track the progress in the team</w:t>
      </w:r>
    </w:p>
    <w:p w14:paraId="1E9F406E"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Handling Escalations and drive to get resolutions</w:t>
      </w:r>
    </w:p>
    <w:p w14:paraId="5E777475"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Updating and presenting project metrics to Senior Management</w:t>
      </w:r>
    </w:p>
    <w:p w14:paraId="27BB84B2"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Identifying/Isolate the performance bottlenecks and provides recommendations to improve the performance</w:t>
      </w:r>
    </w:p>
    <w:p w14:paraId="6FA512BB" w14:textId="77777777" w:rsidR="00D14A05" w:rsidRPr="00D14A05" w:rsidRDefault="00D14A05" w:rsidP="00D14A05">
      <w:pPr>
        <w:pStyle w:val="ulli"/>
        <w:numPr>
          <w:ilvl w:val="0"/>
          <w:numId w:val="2"/>
        </w:numPr>
        <w:spacing w:line="280" w:lineRule="atLeast"/>
        <w:ind w:left="640" w:hanging="261"/>
        <w:rPr>
          <w:rStyle w:val="span"/>
          <w:rFonts w:asciiTheme="minorHAnsi" w:eastAsia="Arial" w:hAnsiTheme="minorHAnsi" w:cstheme="minorHAnsi"/>
        </w:rPr>
      </w:pPr>
      <w:r w:rsidRPr="00D14A05">
        <w:rPr>
          <w:rStyle w:val="span"/>
          <w:rFonts w:asciiTheme="minorHAnsi" w:eastAsia="Arial" w:hAnsiTheme="minorHAnsi" w:cstheme="minorHAnsi"/>
        </w:rPr>
        <w:t>Addressing vendor and client complaints in a respectful and timely manner, and ensuring that the organisation maintains a positive image and provides high-quality services</w:t>
      </w:r>
    </w:p>
    <w:p w14:paraId="4D4750E1" w14:textId="77777777" w:rsidR="00D14A05" w:rsidRPr="00D14A05" w:rsidRDefault="00D14A05" w:rsidP="00D14A05">
      <w:pPr>
        <w:pStyle w:val="ulli"/>
        <w:numPr>
          <w:ilvl w:val="0"/>
          <w:numId w:val="2"/>
        </w:numPr>
        <w:spacing w:line="280" w:lineRule="atLeast"/>
        <w:ind w:left="640" w:hanging="261"/>
        <w:rPr>
          <w:rStyle w:val="span"/>
          <w:rFonts w:asciiTheme="minorHAnsi" w:eastAsia="Arial" w:hAnsiTheme="minorHAnsi" w:cstheme="minorHAnsi"/>
        </w:rPr>
      </w:pPr>
      <w:r w:rsidRPr="00D14A05">
        <w:rPr>
          <w:rStyle w:val="span"/>
          <w:rFonts w:asciiTheme="minorHAnsi" w:eastAsia="Arial" w:hAnsiTheme="minorHAnsi" w:cstheme="minorHAnsi"/>
        </w:rPr>
        <w:t>Ensuring that employees have a dynamic and supportive workspace and the resources necessary to provide outstanding services to vendors and clients</w:t>
      </w:r>
    </w:p>
    <w:p w14:paraId="3BFCC2FC" w14:textId="5C958CF3" w:rsidR="00D14A05" w:rsidRPr="00D14A05" w:rsidRDefault="00D14A05" w:rsidP="00D14A05">
      <w:pPr>
        <w:numPr>
          <w:ilvl w:val="0"/>
          <w:numId w:val="2"/>
        </w:numPr>
        <w:shd w:val="clear" w:color="auto" w:fill="FAF9F8"/>
        <w:spacing w:before="100" w:beforeAutospacing="1" w:after="100" w:afterAutospacing="1" w:line="240" w:lineRule="auto"/>
        <w:rPr>
          <w:rStyle w:val="span"/>
          <w:rFonts w:asciiTheme="minorHAnsi" w:eastAsia="Arial" w:hAnsiTheme="minorHAnsi" w:cstheme="minorHAnsi"/>
        </w:rPr>
      </w:pPr>
      <w:r w:rsidRPr="00D14A05">
        <w:rPr>
          <w:rStyle w:val="span"/>
          <w:rFonts w:asciiTheme="minorHAnsi" w:eastAsia="Arial" w:hAnsiTheme="minorHAnsi" w:cstheme="minorHAnsi"/>
        </w:rPr>
        <w:t xml:space="preserve">Discussing the quality of assignments with employees and </w:t>
      </w:r>
      <w:r w:rsidRPr="00D14A05">
        <w:rPr>
          <w:rStyle w:val="span"/>
          <w:rFonts w:asciiTheme="minorHAnsi" w:eastAsia="Arial" w:hAnsiTheme="minorHAnsi" w:cstheme="minorHAnsi"/>
        </w:rPr>
        <w:t>emphasizing</w:t>
      </w:r>
      <w:r w:rsidRPr="00D14A05">
        <w:rPr>
          <w:rStyle w:val="span"/>
          <w:rFonts w:asciiTheme="minorHAnsi" w:eastAsia="Arial" w:hAnsiTheme="minorHAnsi" w:cstheme="minorHAnsi"/>
        </w:rPr>
        <w:t xml:space="preserve"> areas that</w:t>
      </w:r>
      <w:r w:rsidRPr="00D14A05">
        <w:rPr>
          <w:rStyle w:val="span"/>
          <w:rFonts w:asciiTheme="minorHAnsi" w:eastAsia="Arial" w:hAnsiTheme="minorHAnsi" w:cstheme="minorHAnsi"/>
        </w:rPr>
        <w:t xml:space="preserve"> require improvement</w:t>
      </w:r>
      <w:r w:rsidRPr="00D14A05">
        <w:rPr>
          <w:rStyle w:val="span"/>
          <w:rFonts w:asciiTheme="minorHAnsi" w:eastAsia="Arial" w:hAnsiTheme="minorHAnsi" w:cstheme="minorHAnsi"/>
        </w:rPr>
        <w:t xml:space="preserve"> in the future</w:t>
      </w:r>
    </w:p>
    <w:p w14:paraId="28A7E293"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lastRenderedPageBreak/>
        <w:t>Created and delivered tailored roadmaps, constantly evolving company technical capabilities and performance levels.</w:t>
      </w:r>
    </w:p>
    <w:p w14:paraId="4BABF446"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Collaborated with line managers on department performance and KPIs.</w:t>
      </w:r>
    </w:p>
    <w:p w14:paraId="1EC6F73A"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Coaching and Collaboration between the distributed teams.</w:t>
      </w:r>
    </w:p>
    <w:p w14:paraId="52071EB9"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Shielding the team from interruptions during the sprint.</w:t>
      </w:r>
    </w:p>
    <w:p w14:paraId="763270F3"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Creative and analytical problem-solving skills and ability to quickly learn and adapt to new and</w:t>
      </w:r>
    </w:p>
    <w:p w14:paraId="08242101"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Setting up ceremonies like retrospectives, sprint reviews, and sprint planning sessions.</w:t>
      </w:r>
    </w:p>
    <w:p w14:paraId="6D12C740"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Attends/Organizes scrum ceremonies and Scrum of Scrum meetings and provide status.</w:t>
      </w:r>
    </w:p>
    <w:p w14:paraId="0472E2AE"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Adept at dealing with multiple projects simultaneously; bringing priority and focus, ensuring budgets are kept and deadlines are met.</w:t>
      </w:r>
    </w:p>
    <w:p w14:paraId="466EED93"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Validated project feasibility by developing Proof of Concept (POC) and service prototypes.</w:t>
      </w:r>
    </w:p>
    <w:p w14:paraId="289CFB5E"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Evaluated staffing gaps in skills and performance revenue, facilitating strategic decision-making.</w:t>
      </w:r>
    </w:p>
    <w:p w14:paraId="29640C42"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Developed training programmes to boost staff capabilities.</w:t>
      </w:r>
    </w:p>
    <w:p w14:paraId="7E3701E9" w14:textId="048F6ED8"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Helped senior management plan and carry out daily operations and meet key objectives.</w:t>
      </w:r>
    </w:p>
    <w:p w14:paraId="0D9C1A01" w14:textId="77777777" w:rsidR="00FF58B4" w:rsidRPr="00310824" w:rsidRDefault="00FF58B4" w:rsidP="00FF58B4">
      <w:pPr>
        <w:pStyle w:val="ulli"/>
        <w:spacing w:line="280" w:lineRule="atLeast"/>
        <w:ind w:left="640"/>
        <w:rPr>
          <w:rStyle w:val="span"/>
          <w:rFonts w:asciiTheme="minorHAnsi" w:eastAsia="Arial" w:hAnsiTheme="minorHAnsi" w:cstheme="minorHAnsi"/>
        </w:rPr>
      </w:pPr>
    </w:p>
    <w:p w14:paraId="1F5141DB" w14:textId="67F2B44C" w:rsidR="008B29E3" w:rsidRPr="00310824" w:rsidRDefault="00FF58B4">
      <w:pPr>
        <w:pStyle w:val="divdocumentsinglecolumn"/>
        <w:tabs>
          <w:tab w:val="right" w:pos="10286"/>
        </w:tabs>
        <w:spacing w:before="80" w:line="280" w:lineRule="atLeast"/>
        <w:rPr>
          <w:rFonts w:asciiTheme="minorHAnsi" w:eastAsia="Arial" w:hAnsiTheme="minorHAnsi" w:cstheme="minorHAnsi"/>
        </w:rPr>
      </w:pPr>
      <w:r w:rsidRPr="00310824">
        <w:rPr>
          <w:rStyle w:val="spanjobtitle"/>
          <w:rFonts w:asciiTheme="minorHAnsi" w:eastAsia="Arial" w:hAnsiTheme="minorHAnsi" w:cstheme="minorHAnsi"/>
        </w:rPr>
        <w:t>Scrum Master</w:t>
      </w:r>
      <w:r w:rsidR="00251762" w:rsidRPr="00251762">
        <w:rPr>
          <w:rStyle w:val="singlecolumnspanpaddedlinenth-child1"/>
          <w:rFonts w:asciiTheme="minorHAnsi" w:eastAsia="Arial" w:hAnsiTheme="minorHAnsi" w:cstheme="minorHAnsi"/>
          <w:b/>
          <w:bCs/>
        </w:rPr>
        <w:t>/</w:t>
      </w:r>
      <w:r w:rsidR="00251762">
        <w:rPr>
          <w:rStyle w:val="singlecolumnspanpaddedlinenth-child1"/>
          <w:rFonts w:asciiTheme="minorHAnsi" w:eastAsia="Arial" w:hAnsiTheme="minorHAnsi" w:cstheme="minorHAnsi"/>
          <w:b/>
          <w:bCs/>
        </w:rPr>
        <w:t>Project Manager</w:t>
      </w:r>
      <w:bookmarkStart w:id="0" w:name="_GoBack"/>
      <w:bookmarkEnd w:id="0"/>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09/2017 to 08/2018</w:t>
      </w:r>
      <w:r w:rsidRPr="00310824">
        <w:rPr>
          <w:rStyle w:val="datesWrapper"/>
          <w:rFonts w:asciiTheme="minorHAnsi" w:eastAsia="Arial" w:hAnsiTheme="minorHAnsi" w:cstheme="minorHAnsi"/>
        </w:rPr>
        <w:t xml:space="preserve"> </w:t>
      </w:r>
    </w:p>
    <w:p w14:paraId="0B582BEE" w14:textId="77777777" w:rsidR="008B29E3" w:rsidRPr="00310824" w:rsidRDefault="00FF58B4">
      <w:pPr>
        <w:pStyle w:val="spanpaddedline"/>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AEGON</w:t>
      </w:r>
    </w:p>
    <w:p w14:paraId="5099F3DF"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xml:space="preserve"> Target Plan</w:t>
      </w:r>
    </w:p>
    <w:p w14:paraId="3D2D8482"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AEGON</w:t>
      </w:r>
    </w:p>
    <w:p w14:paraId="1641488B"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Finance</w:t>
      </w:r>
    </w:p>
    <w:p w14:paraId="6188C3C0"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 Size</w:t>
      </w:r>
      <w:r w:rsidRPr="00310824">
        <w:rPr>
          <w:rStyle w:val="span"/>
          <w:rFonts w:asciiTheme="minorHAnsi" w:eastAsia="Arial" w:hAnsiTheme="minorHAnsi" w:cstheme="minorHAnsi"/>
        </w:rPr>
        <w:t>: 15</w:t>
      </w:r>
    </w:p>
    <w:p w14:paraId="56CA92FC"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Description:</w:t>
      </w:r>
      <w:r w:rsidRPr="00310824">
        <w:rPr>
          <w:rStyle w:val="span"/>
          <w:rFonts w:asciiTheme="minorHAnsi" w:eastAsia="Arial" w:hAnsiTheme="minorHAnsi" w:cstheme="minorHAnsi"/>
        </w:rPr>
        <w:t xml:space="preserve"> Target Plan is a public hosted web application that interacts with the UKDC Pensions platform - which suits outside of Aladdin and is only used by UK DC clients and UK DC Operations teams. Target Plan provides self-service facilities for members of DC pension schemes managed by the UK DC Aegon business to view and administer their pensions. The application can be used by members to review their pension details, including personal and contact details, target retirement age, contributions, elections, and fund holdings, including the ability to transact on these features if their scheme rules allow. The application is also used by DC Operations teams to review member information and transact on their behalf</w:t>
      </w:r>
    </w:p>
    <w:p w14:paraId="3475BF8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Responsibilities:</w:t>
      </w:r>
    </w:p>
    <w:p w14:paraId="2440E8FF"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Guide the team in Scrum methodology and continuous improvement.</w:t>
      </w:r>
    </w:p>
    <w:p w14:paraId="69374165"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Arrange daily stand-up meetings, facilitate meetings, schedule meetings, demo and decision-making processes in order to ensure quick inspection and proper use of adaptation process.</w:t>
      </w:r>
    </w:p>
    <w:p w14:paraId="07D4B9D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Establish, own and manage scrum ceremonies, sprint planning, sprint reviews and sprint retrospective.</w:t>
      </w:r>
    </w:p>
    <w:p w14:paraId="06E9B05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Protect the sprint goal and help the team achieve them by removing the impediments.</w:t>
      </w:r>
    </w:p>
    <w:p w14:paraId="4E1EC78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Facilitate and lead the team interactions and communication.</w:t>
      </w:r>
    </w:p>
    <w:p w14:paraId="0DD982A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Ensure that the team delivers high quality software on time and that it meets the Business needs.</w:t>
      </w:r>
    </w:p>
    <w:p w14:paraId="6C75F6C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Co-ordinate with product owner to make the product backlogs in good shape and make them ready for the next sprint.</w:t>
      </w:r>
    </w:p>
    <w:p w14:paraId="04889C9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Acting as a safeguard and Servant leader for the team.</w:t>
      </w:r>
    </w:p>
    <w:p w14:paraId="07EC092D"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Support Technical implementation, team building, customizing and deploying software to ensure business objectives are met.</w:t>
      </w:r>
    </w:p>
    <w:p w14:paraId="0528BF4B"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Maintain Burn Down chart and Release burn up charts to track the progress in the team.</w:t>
      </w:r>
    </w:p>
    <w:p w14:paraId="073F5FB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Training end users to ensure they understand all process and procedural changes or collaborating with training staff so they can create appropriate training materials and deliver the training.</w:t>
      </w:r>
    </w:p>
    <w:p w14:paraId="25479D30"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Helping the team to maintain their burndown charts and other artifacts automatically</w:t>
      </w:r>
    </w:p>
    <w:p w14:paraId="47660CA2"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Shielding the team from interruptions during the sprint.</w:t>
      </w:r>
    </w:p>
    <w:p w14:paraId="30FF86A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Setting up ceremonies like retrospectives, sprint reviews, and sprint planning sessions.</w:t>
      </w:r>
    </w:p>
    <w:p w14:paraId="55DDB2C5"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Proven experience in fostering a culture of continuous improvement through 3rd party vendor/supplier stakeholder collaboration.</w:t>
      </w:r>
    </w:p>
    <w:p w14:paraId="3520244E"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Creative and analytical problem-solving skills and ability to quickly learn and adapt to new and</w:t>
      </w:r>
    </w:p>
    <w:p w14:paraId="2D1D9E0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lastRenderedPageBreak/>
        <w:t>Achieved desired results by monitoring project progress, anticipating potential bottlenecks and implementing preventative action.</w:t>
      </w:r>
    </w:p>
    <w:p w14:paraId="6444364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Managed project team, coordinating contractor activities to execute projects under-budget and within strict deadlines.</w:t>
      </w:r>
    </w:p>
    <w:p w14:paraId="27E3236D"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Validated project feasibility by developing Proof of Concept (POC) and service prototypes.</w:t>
      </w:r>
    </w:p>
    <w:p w14:paraId="4FD2DA13"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Evaluated staffing gaps in skills and performance revenue, facilitating strategic decision-making.</w:t>
      </w:r>
    </w:p>
    <w:p w14:paraId="6704DDB2"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Developed training programmes to boost staff capabilities.</w:t>
      </w:r>
    </w:p>
    <w:p w14:paraId="247648E6" w14:textId="423F3048" w:rsidR="00FF58B4" w:rsidRPr="00310824" w:rsidRDefault="00FF58B4" w:rsidP="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Helped senior management plan and carry out daily operations and meet key objectives.</w:t>
      </w:r>
    </w:p>
    <w:p w14:paraId="3CF0FFBB" w14:textId="77777777" w:rsidR="00FF58B4" w:rsidRPr="00310824" w:rsidRDefault="00FF58B4" w:rsidP="00FF58B4">
      <w:pPr>
        <w:pStyle w:val="ulli"/>
        <w:spacing w:line="280" w:lineRule="atLeast"/>
        <w:ind w:left="640"/>
        <w:rPr>
          <w:rStyle w:val="span"/>
          <w:rFonts w:asciiTheme="minorHAnsi" w:eastAsia="Arial" w:hAnsiTheme="minorHAnsi" w:cstheme="minorHAnsi"/>
        </w:rPr>
      </w:pPr>
    </w:p>
    <w:p w14:paraId="37738A55" w14:textId="77777777" w:rsidR="008B29E3" w:rsidRPr="00310824" w:rsidRDefault="00FF58B4">
      <w:pPr>
        <w:pStyle w:val="divdocumentsinglecolumn"/>
        <w:tabs>
          <w:tab w:val="right" w:pos="10286"/>
        </w:tabs>
        <w:spacing w:before="80" w:line="280" w:lineRule="atLeast"/>
        <w:rPr>
          <w:rFonts w:asciiTheme="minorHAnsi" w:eastAsia="Arial" w:hAnsiTheme="minorHAnsi" w:cstheme="minorHAnsi"/>
        </w:rPr>
      </w:pPr>
      <w:r w:rsidRPr="00310824">
        <w:rPr>
          <w:rStyle w:val="spanjobtitle"/>
          <w:rFonts w:asciiTheme="minorHAnsi" w:eastAsia="Arial" w:hAnsiTheme="minorHAnsi" w:cstheme="minorHAnsi"/>
        </w:rPr>
        <w:t>Card Program Test Analyst</w:t>
      </w:r>
      <w:r w:rsidRPr="00310824">
        <w:rPr>
          <w:rStyle w:val="singlecolumnspanpaddedlinenth-child1"/>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02/2016 to 12/2016</w:t>
      </w:r>
      <w:r w:rsidRPr="00310824">
        <w:rPr>
          <w:rStyle w:val="datesWrapper"/>
          <w:rFonts w:asciiTheme="minorHAnsi" w:eastAsia="Arial" w:hAnsiTheme="minorHAnsi" w:cstheme="minorHAnsi"/>
        </w:rPr>
        <w:t xml:space="preserve"> </w:t>
      </w:r>
    </w:p>
    <w:p w14:paraId="668EB040" w14:textId="77777777"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MasterCard Prepaid Global Services</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rPr>
        <w:t>Peterborough, UK</w:t>
      </w:r>
      <w:r w:rsidRPr="00310824">
        <w:rPr>
          <w:rStyle w:val="datesWrapper"/>
          <w:rFonts w:asciiTheme="minorHAnsi" w:eastAsia="Arial" w:hAnsiTheme="minorHAnsi" w:cstheme="minorHAnsi"/>
        </w:rPr>
        <w:t xml:space="preserve"> </w:t>
      </w:r>
    </w:p>
    <w:p w14:paraId="0B0C6B22"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Projects:</w:t>
      </w:r>
      <w:r w:rsidRPr="00310824">
        <w:rPr>
          <w:rStyle w:val="span"/>
          <w:rFonts w:asciiTheme="minorHAnsi" w:eastAsia="Arial" w:hAnsiTheme="minorHAnsi" w:cstheme="minorHAnsi"/>
        </w:rPr>
        <w:t xml:space="preserve"> Emirates National Bank Dubai, Multi-Currency Project &amp; FIS Migration</w:t>
      </w:r>
    </w:p>
    <w:p w14:paraId="7676AFB2"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MasterCard</w:t>
      </w:r>
    </w:p>
    <w:p w14:paraId="423F3048"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xml:space="preserve"> Finance</w:t>
      </w:r>
    </w:p>
    <w:p w14:paraId="0D2C144C"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 Size</w:t>
      </w:r>
      <w:r w:rsidRPr="00310824">
        <w:rPr>
          <w:rStyle w:val="span"/>
          <w:rFonts w:asciiTheme="minorHAnsi" w:eastAsia="Arial" w:hAnsiTheme="minorHAnsi" w:cstheme="minorHAnsi"/>
        </w:rPr>
        <w:t>: 5</w:t>
      </w:r>
    </w:p>
    <w:p w14:paraId="6F136ECA"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 xml:space="preserve">Multi-Currency Project: </w:t>
      </w:r>
      <w:r w:rsidRPr="00310824">
        <w:rPr>
          <w:rStyle w:val="span"/>
          <w:rFonts w:asciiTheme="minorHAnsi" w:eastAsia="Arial" w:hAnsiTheme="minorHAnsi" w:cstheme="minorHAnsi"/>
        </w:rPr>
        <w:t>Emirates National Bank Dubai, Multi-Currency Project Multi-Currency Project is to launch 1 card with 15 currencies (AED, USD, GBP, EUR, AUD, INR, SAR, PHP, ZAR, TRY, THB, LKR, PKR, PHP, CHF), with base currency being AED (UAE Dirham).The platform is built so Cardholders can load into any of the purses, Reload and perform Purse to Purse transfer via CDM (Cash Deposit Machine) in combination with 15 currencies, the channel customers will be in AED only. The project ensures that any cash payments or withdrawals can be made from any purse, if no matching currency purse balance is available, the amount will be debited from the next available purse with appropriate exchange rates, inclusive of all fees and margins applied</w:t>
      </w:r>
    </w:p>
    <w:p w14:paraId="578E2AA6"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FIS Migration Project:</w:t>
      </w:r>
      <w:r w:rsidRPr="00310824">
        <w:rPr>
          <w:rStyle w:val="span"/>
          <w:rFonts w:asciiTheme="minorHAnsi" w:eastAsia="Arial" w:hAnsiTheme="minorHAnsi" w:cstheme="minorHAnsi"/>
        </w:rPr>
        <w:t xml:space="preserve"> 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are able to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p w14:paraId="04071878"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Responsibilities:</w:t>
      </w:r>
    </w:p>
    <w:p w14:paraId="1F42783B"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Test Requirements study and raise documentation defect if any</w:t>
      </w:r>
    </w:p>
    <w:p w14:paraId="540B3198"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Developing Use cases in reference to Product Spec</w:t>
      </w:r>
    </w:p>
    <w:p w14:paraId="4C7A7CF8"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Prepare the Test Cases for all scenarios which includes different combination</w:t>
      </w:r>
    </w:p>
    <w:p w14:paraId="12190D63"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Perform Purse to Purse transfer and Card to Card testing in combination with 15 currencies with base currency being AED</w:t>
      </w:r>
    </w:p>
    <w:p w14:paraId="662359E4"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Testing Cardholder self-service portals on My Account online servicing and Cardholder Website (Online Cardholder servicing)</w:t>
      </w:r>
    </w:p>
    <w:p w14:paraId="753C723E"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Perform IVR Testing for (PIN Reveal, Lost/Stolen, Transaction History and other additional services)</w:t>
      </w:r>
    </w:p>
    <w:p w14:paraId="2AF79C60"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Perform Retest, Regression, Smoke and Area of Change Validation testing, Performance testing, Functional testing and UAT testing</w:t>
      </w:r>
    </w:p>
    <w:p w14:paraId="7836DF6B"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Maintain Finance daily log for transactions performed</w:t>
      </w:r>
    </w:p>
    <w:p w14:paraId="6C261630"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Work closely with Platform Implementation team to set up PREL location for testing various card programs</w:t>
      </w:r>
    </w:p>
    <w:p w14:paraId="0C2E1545"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Ensure transactions are taken place as expected for PSA Cards, AOL cards and Partially Activated cards</w:t>
      </w:r>
    </w:p>
    <w:p w14:paraId="5EF2A5D9"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Mobile Application Testing, App is ENBD branded</w:t>
      </w:r>
    </w:p>
    <w:p w14:paraId="1DD14F00"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The language will be taken from device locale</w:t>
      </w:r>
    </w:p>
    <w:p w14:paraId="01D06C53"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Mobile app enables cardholder to view their transaction history, balances, Purse to Purse transfer, and ATM locator and locate Toll free numbers</w:t>
      </w:r>
    </w:p>
    <w:p w14:paraId="33D85DE8"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Anti-Money Laundering Testing (Card to Card Testing, Customer Data review testing)</w:t>
      </w:r>
    </w:p>
    <w:p w14:paraId="0E975824"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lastRenderedPageBreak/>
        <w:t>Testing SMS notification, Email notification service available for any loads and reloads performed, declined transactions and card/account status</w:t>
      </w:r>
    </w:p>
    <w:p w14:paraId="5F1D12CD"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This notification will be in dual language English &amp; Arabic</w:t>
      </w:r>
    </w:p>
    <w:p w14:paraId="79672560"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Raise defects is any in Jira during execution</w:t>
      </w:r>
    </w:p>
    <w:p w14:paraId="0511CB17"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Liaising with Finance Team, Developers, Business Analyst and Compliance team</w:t>
      </w:r>
    </w:p>
    <w:p w14:paraId="16A8E489"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Maintain Defect document report</w:t>
      </w:r>
    </w:p>
    <w:p w14:paraId="68541191"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Effectively Communicating feedback on test execution to Test Lead and Manager</w:t>
      </w:r>
    </w:p>
    <w:p w14:paraId="7C32D18C"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Attending defect call meeting on a weekly basis with offshore teams in MasterCard from Mumbai, US and Australia discussing the outstanding defects.</w:t>
      </w:r>
    </w:p>
    <w:p w14:paraId="449DDAF3" w14:textId="4D816A8E"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 xml:space="preserve">Exceeded goals through effective </w:t>
      </w:r>
      <w:r w:rsidR="00E44EDD" w:rsidRPr="00310824">
        <w:rPr>
          <w:rStyle w:val="span"/>
          <w:rFonts w:asciiTheme="minorHAnsi" w:eastAsia="Arial" w:hAnsiTheme="minorHAnsi" w:cstheme="minorHAnsi"/>
        </w:rPr>
        <w:t>prioritization</w:t>
      </w:r>
      <w:r w:rsidRPr="00310824">
        <w:rPr>
          <w:rStyle w:val="span"/>
          <w:rFonts w:asciiTheme="minorHAnsi" w:eastAsia="Arial" w:hAnsiTheme="minorHAnsi" w:cstheme="minorHAnsi"/>
        </w:rPr>
        <w:t xml:space="preserve"> and consistent work ethic.</w:t>
      </w:r>
    </w:p>
    <w:p w14:paraId="76E5761D" w14:textId="051EC910"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 xml:space="preserve">Identified issues, </w:t>
      </w:r>
      <w:r w:rsidR="00E44EDD" w:rsidRPr="00310824">
        <w:rPr>
          <w:rStyle w:val="span"/>
          <w:rFonts w:asciiTheme="minorHAnsi" w:eastAsia="Arial" w:hAnsiTheme="minorHAnsi" w:cstheme="minorHAnsi"/>
        </w:rPr>
        <w:t>analyzed</w:t>
      </w:r>
      <w:r w:rsidRPr="00310824">
        <w:rPr>
          <w:rStyle w:val="span"/>
          <w:rFonts w:asciiTheme="minorHAnsi" w:eastAsia="Arial" w:hAnsiTheme="minorHAnsi" w:cstheme="minorHAnsi"/>
        </w:rPr>
        <w:t xml:space="preserve"> information and provided solutions to problems.</w:t>
      </w:r>
    </w:p>
    <w:p w14:paraId="5BF12E92"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Developed team communications and information for meetings.</w:t>
      </w:r>
    </w:p>
    <w:p w14:paraId="4E947094" w14:textId="6602B5B9" w:rsidR="008B29E3" w:rsidRPr="00310824" w:rsidRDefault="00E44EDD">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Maximized</w:t>
      </w:r>
      <w:r w:rsidR="00FF58B4" w:rsidRPr="00310824">
        <w:rPr>
          <w:rStyle w:val="span"/>
          <w:rFonts w:asciiTheme="minorHAnsi" w:eastAsia="Arial" w:hAnsiTheme="minorHAnsi" w:cstheme="minorHAnsi"/>
        </w:rPr>
        <w:t xml:space="preserve"> customer engagement and satisfaction by delivering excellent customer service.</w:t>
      </w:r>
    </w:p>
    <w:p w14:paraId="2FAFB9EE"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Collaborated with team members to achieve target results.</w:t>
      </w:r>
    </w:p>
    <w:p w14:paraId="037CA2FA" w14:textId="7CC790BE"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Handled customer concerns and escalated major issues to supervisor.</w:t>
      </w:r>
    </w:p>
    <w:p w14:paraId="0F08C9C1" w14:textId="77777777" w:rsidR="00BC717A" w:rsidRPr="00310824" w:rsidRDefault="00BC717A" w:rsidP="00BC717A">
      <w:pPr>
        <w:pStyle w:val="ulli"/>
        <w:spacing w:line="280" w:lineRule="atLeast"/>
        <w:ind w:left="640"/>
        <w:rPr>
          <w:rStyle w:val="span"/>
          <w:rFonts w:asciiTheme="minorHAnsi" w:eastAsia="Arial" w:hAnsiTheme="minorHAnsi" w:cstheme="minorHAnsi"/>
        </w:rPr>
      </w:pPr>
    </w:p>
    <w:p w14:paraId="5F84F72F" w14:textId="75D83F07" w:rsidR="008B29E3" w:rsidRPr="00310824" w:rsidRDefault="00FF58B4">
      <w:pPr>
        <w:pStyle w:val="divdocumentsinglecolumn"/>
        <w:tabs>
          <w:tab w:val="right" w:pos="10286"/>
        </w:tabs>
        <w:spacing w:before="80" w:line="280" w:lineRule="atLeast"/>
        <w:rPr>
          <w:rFonts w:asciiTheme="minorHAnsi" w:eastAsia="Arial" w:hAnsiTheme="minorHAnsi" w:cstheme="minorHAnsi"/>
        </w:rPr>
      </w:pPr>
      <w:r w:rsidRPr="00310824">
        <w:rPr>
          <w:rStyle w:val="spanjobtitle"/>
          <w:rFonts w:asciiTheme="minorHAnsi" w:eastAsia="Arial" w:hAnsiTheme="minorHAnsi" w:cstheme="minorHAnsi"/>
        </w:rPr>
        <w:t>Test Analyst</w:t>
      </w:r>
      <w:r w:rsidRPr="00310824">
        <w:rPr>
          <w:rStyle w:val="singlecolumnspanpaddedlinenth-child1"/>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07/2013 to 12/2015</w:t>
      </w:r>
      <w:r w:rsidRPr="00310824">
        <w:rPr>
          <w:rStyle w:val="datesWrapper"/>
          <w:rFonts w:asciiTheme="minorHAnsi" w:eastAsia="Arial" w:hAnsiTheme="minorHAnsi" w:cstheme="minorHAnsi"/>
        </w:rPr>
        <w:t xml:space="preserve"> </w:t>
      </w:r>
    </w:p>
    <w:p w14:paraId="0B0B9FEB" w14:textId="7D43EE81"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TATA Consultancy Services</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rPr>
        <w:t>UK</w:t>
      </w:r>
    </w:p>
    <w:p w14:paraId="5802A5AE"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xml:space="preserve"> Project Arrow &amp;Claim base II Application</w:t>
      </w:r>
    </w:p>
    <w:p w14:paraId="789ADD99"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xml:space="preserve"> EVRY</w:t>
      </w:r>
    </w:p>
    <w:p w14:paraId="68342B2B"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xml:space="preserve"> Online Banking</w:t>
      </w:r>
    </w:p>
    <w:p w14:paraId="346902BD"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 Size:</w:t>
      </w:r>
      <w:r w:rsidRPr="00310824">
        <w:rPr>
          <w:rStyle w:val="span"/>
          <w:rFonts w:asciiTheme="minorHAnsi" w:eastAsia="Arial" w:hAnsiTheme="minorHAnsi" w:cstheme="minorHAnsi"/>
        </w:rPr>
        <w:t xml:space="preserve"> 5</w:t>
      </w:r>
    </w:p>
    <w:p w14:paraId="3B9AD8A3"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Independently wrote and executed complex test cases and acceptance criteria for both functional and regression testing.</w:t>
      </w:r>
    </w:p>
    <w:p w14:paraId="3E75C619"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Actively provided useful feedback to senior management, resulting in new working practices and improvements across the infrastructure.</w:t>
      </w:r>
    </w:p>
    <w:p w14:paraId="473D819A"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Interpreted, executed, and documented complex test scripts using agreed industry methods and standards.</w:t>
      </w:r>
    </w:p>
    <w:p w14:paraId="1DA1C697"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Submitted detailed analysis of all testing carried out in all testing environments, ensuring that all bugs and risks, and issues were correctly logged.</w:t>
      </w:r>
    </w:p>
    <w:p w14:paraId="624C59EF"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Used professional experience and deep understanding of specifications, requirements and design documentation to draw up test scenarios, create test documentation and communicate status.</w:t>
      </w:r>
    </w:p>
    <w:p w14:paraId="2622FFD1"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Devised strategies to improve analytical processes and enable development growth.</w:t>
      </w:r>
    </w:p>
    <w:p w14:paraId="27BCAE2C"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Established objectives for quality assurance teams and monitored progress against goals.</w:t>
      </w:r>
    </w:p>
    <w:p w14:paraId="0C729F23"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Tested functionality, performance and compliance of products against design specifications to maintain strong development standards and high customer satisfaction.</w:t>
      </w:r>
    </w:p>
    <w:p w14:paraId="244FAA54"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Examined user requirements and verified program functionality and performance against targets.</w:t>
      </w:r>
    </w:p>
    <w:p w14:paraId="1F461D3A"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Trained junior team members of quality standards and testing procedures.</w:t>
      </w:r>
    </w:p>
    <w:p w14:paraId="5FDC0333"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Worked with Agile and Scrum methodologies to accomplish project milestones and meet demanding timelines.</w:t>
      </w:r>
    </w:p>
    <w:p w14:paraId="1673A029"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Documented, triaged and managed defects and worked with developers to facilitate timely resolutions.</w:t>
      </w:r>
    </w:p>
    <w:p w14:paraId="6CD3F632" w14:textId="18B6F075"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 xml:space="preserve">Helped coordinated quality assurance processes throughout development </w:t>
      </w:r>
      <w:r w:rsidR="00E44EDD" w:rsidRPr="00310824">
        <w:rPr>
          <w:rStyle w:val="span"/>
          <w:rFonts w:asciiTheme="minorHAnsi" w:eastAsia="Arial" w:hAnsiTheme="minorHAnsi" w:cstheme="minorHAnsi"/>
        </w:rPr>
        <w:t>lifecycle</w:t>
      </w:r>
      <w:r w:rsidRPr="00310824">
        <w:rPr>
          <w:rStyle w:val="span"/>
          <w:rFonts w:asciiTheme="minorHAnsi" w:eastAsia="Arial" w:hAnsiTheme="minorHAnsi" w:cstheme="minorHAnsi"/>
        </w:rPr>
        <w:t>.</w:t>
      </w:r>
    </w:p>
    <w:p w14:paraId="1A98C9F0"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Implemented methodologies to keep team operating consistently and produce reliable results for development team.</w:t>
      </w:r>
    </w:p>
    <w:p w14:paraId="7287B3B5" w14:textId="2A523F37" w:rsidR="008B29E3" w:rsidRPr="00310824" w:rsidRDefault="00E44EDD">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Organized</w:t>
      </w:r>
      <w:r w:rsidR="00FF58B4" w:rsidRPr="00310824">
        <w:rPr>
          <w:rStyle w:val="span"/>
          <w:rFonts w:asciiTheme="minorHAnsi" w:eastAsia="Arial" w:hAnsiTheme="minorHAnsi" w:cstheme="minorHAnsi"/>
        </w:rPr>
        <w:t xml:space="preserve"> schedules to coordinate use of team time and technical </w:t>
      </w:r>
      <w:r w:rsidRPr="00310824">
        <w:rPr>
          <w:rStyle w:val="span"/>
          <w:rFonts w:asciiTheme="minorHAnsi" w:eastAsia="Arial" w:hAnsiTheme="minorHAnsi" w:cstheme="minorHAnsi"/>
        </w:rPr>
        <w:t>resources.</w:t>
      </w:r>
    </w:p>
    <w:p w14:paraId="5B061772" w14:textId="2375C9FB"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 xml:space="preserve">Wrote and updated manual test cases, maintaining optimal </w:t>
      </w:r>
      <w:r w:rsidR="00E44EDD" w:rsidRPr="00310824">
        <w:rPr>
          <w:rStyle w:val="span"/>
          <w:rFonts w:asciiTheme="minorHAnsi" w:eastAsia="Arial" w:hAnsiTheme="minorHAnsi" w:cstheme="minorHAnsi"/>
        </w:rPr>
        <w:t>organization</w:t>
      </w:r>
      <w:r w:rsidRPr="00310824">
        <w:rPr>
          <w:rStyle w:val="span"/>
          <w:rFonts w:asciiTheme="minorHAnsi" w:eastAsia="Arial" w:hAnsiTheme="minorHAnsi" w:cstheme="minorHAnsi"/>
        </w:rPr>
        <w:t xml:space="preserve"> for team productivity.</w:t>
      </w:r>
    </w:p>
    <w:p w14:paraId="13BE5173" w14:textId="4252FBA6"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 xml:space="preserve">Planned and implemented automated testing scripts, </w:t>
      </w:r>
      <w:r w:rsidR="00E44EDD" w:rsidRPr="00310824">
        <w:rPr>
          <w:rStyle w:val="span"/>
          <w:rFonts w:asciiTheme="minorHAnsi" w:eastAsia="Arial" w:hAnsiTheme="minorHAnsi" w:cstheme="minorHAnsi"/>
        </w:rPr>
        <w:t>minimizing</w:t>
      </w:r>
      <w:r w:rsidRPr="00310824">
        <w:rPr>
          <w:rStyle w:val="span"/>
          <w:rFonts w:asciiTheme="minorHAnsi" w:eastAsia="Arial" w:hAnsiTheme="minorHAnsi" w:cstheme="minorHAnsi"/>
        </w:rPr>
        <w:t xml:space="preserve"> </w:t>
      </w:r>
      <w:r w:rsidR="00E44EDD" w:rsidRPr="00310824">
        <w:rPr>
          <w:rStyle w:val="span"/>
          <w:rFonts w:asciiTheme="minorHAnsi" w:eastAsia="Arial" w:hAnsiTheme="minorHAnsi" w:cstheme="minorHAnsi"/>
        </w:rPr>
        <w:t>labor</w:t>
      </w:r>
      <w:r w:rsidRPr="00310824">
        <w:rPr>
          <w:rStyle w:val="span"/>
          <w:rFonts w:asciiTheme="minorHAnsi" w:eastAsia="Arial" w:hAnsiTheme="minorHAnsi" w:cstheme="minorHAnsi"/>
        </w:rPr>
        <w:t xml:space="preserve"> hours and </w:t>
      </w:r>
      <w:r w:rsidR="00E44EDD" w:rsidRPr="00310824">
        <w:rPr>
          <w:rStyle w:val="span"/>
          <w:rFonts w:asciiTheme="minorHAnsi" w:eastAsia="Arial" w:hAnsiTheme="minorHAnsi" w:cstheme="minorHAnsi"/>
        </w:rPr>
        <w:t>maximizing</w:t>
      </w:r>
      <w:r w:rsidRPr="00310824">
        <w:rPr>
          <w:rStyle w:val="span"/>
          <w:rFonts w:asciiTheme="minorHAnsi" w:eastAsia="Arial" w:hAnsiTheme="minorHAnsi" w:cstheme="minorHAnsi"/>
        </w:rPr>
        <w:t xml:space="preserve"> team performance.</w:t>
      </w:r>
    </w:p>
    <w:p w14:paraId="074764E0"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Logged findings in detail following standard procedures for optimum collaboration across technical team.</w:t>
      </w:r>
    </w:p>
    <w:p w14:paraId="58F58C69"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lastRenderedPageBreak/>
        <w:t>Education</w:t>
      </w:r>
    </w:p>
    <w:p w14:paraId="5F188A55" w14:textId="77777777" w:rsidR="008B29E3" w:rsidRPr="00310824" w:rsidRDefault="00FF58B4">
      <w:pPr>
        <w:pStyle w:val="divdocumentsinglecolumn"/>
        <w:tabs>
          <w:tab w:val="right" w:pos="10286"/>
        </w:tabs>
        <w:spacing w:line="280" w:lineRule="atLeast"/>
        <w:rPr>
          <w:rFonts w:asciiTheme="minorHAnsi" w:eastAsia="Arial" w:hAnsiTheme="minorHAnsi" w:cstheme="minorHAnsi"/>
        </w:rPr>
      </w:pPr>
      <w:r w:rsidRPr="00310824">
        <w:rPr>
          <w:rStyle w:val="spandegree"/>
          <w:rFonts w:asciiTheme="minorHAnsi" w:eastAsia="Arial" w:hAnsiTheme="minorHAnsi" w:cstheme="minorHAnsi"/>
        </w:rPr>
        <w:t>MBA</w:t>
      </w:r>
      <w:r w:rsidRPr="00310824">
        <w:rPr>
          <w:rStyle w:val="span"/>
          <w:rFonts w:asciiTheme="minorHAnsi" w:eastAsia="Arial" w:hAnsiTheme="minorHAnsi" w:cstheme="minorHAnsi"/>
        </w:rPr>
        <w:t xml:space="preserve">: </w:t>
      </w:r>
      <w:r w:rsidRPr="00310824">
        <w:rPr>
          <w:rStyle w:val="spanprogramline"/>
          <w:rFonts w:asciiTheme="minorHAnsi" w:eastAsia="Arial" w:hAnsiTheme="minorHAnsi" w:cstheme="minorHAnsi"/>
        </w:rPr>
        <w:t>Business &amp; Project Management</w:t>
      </w:r>
      <w:r w:rsidRPr="00310824">
        <w:rPr>
          <w:rStyle w:val="singlecolumnspanpaddedlinenth-child1"/>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2016</w:t>
      </w:r>
      <w:r w:rsidRPr="00310824">
        <w:rPr>
          <w:rStyle w:val="datesWrapper"/>
          <w:rFonts w:asciiTheme="minorHAnsi" w:eastAsia="Arial" w:hAnsiTheme="minorHAnsi" w:cstheme="minorHAnsi"/>
        </w:rPr>
        <w:t xml:space="preserve"> </w:t>
      </w:r>
    </w:p>
    <w:p w14:paraId="4B7FD830" w14:textId="77777777"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b w:val="0"/>
          <w:bCs w:val="0"/>
        </w:rPr>
        <w:t>Kingston University</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b w:val="0"/>
          <w:bCs w:val="0"/>
        </w:rPr>
        <w:t>Kingston upon Thames</w:t>
      </w:r>
      <w:r w:rsidRPr="00310824">
        <w:rPr>
          <w:rStyle w:val="span"/>
          <w:rFonts w:asciiTheme="minorHAnsi" w:eastAsia="Arial" w:hAnsiTheme="minorHAnsi" w:cstheme="minorHAnsi"/>
        </w:rPr>
        <w:t xml:space="preserve">, </w:t>
      </w:r>
      <w:r w:rsidRPr="00310824">
        <w:rPr>
          <w:rStyle w:val="spanjoblocation"/>
          <w:rFonts w:asciiTheme="minorHAnsi" w:eastAsia="Arial" w:hAnsiTheme="minorHAnsi" w:cstheme="minorHAnsi"/>
          <w:b w:val="0"/>
          <w:bCs w:val="0"/>
        </w:rPr>
        <w:t>KTT</w:t>
      </w:r>
      <w:r w:rsidRPr="00310824">
        <w:rPr>
          <w:rStyle w:val="datesWrapper"/>
          <w:rFonts w:asciiTheme="minorHAnsi" w:eastAsia="Arial" w:hAnsiTheme="minorHAnsi" w:cstheme="minorHAnsi"/>
        </w:rPr>
        <w:t xml:space="preserve"> </w:t>
      </w:r>
    </w:p>
    <w:p w14:paraId="02958634"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Certifications</w:t>
      </w:r>
    </w:p>
    <w:p w14:paraId="3D4A276C" w14:textId="77777777" w:rsidR="008B29E3" w:rsidRPr="00310824" w:rsidRDefault="00FF58B4">
      <w:pPr>
        <w:pStyle w:val="ulli"/>
        <w:numPr>
          <w:ilvl w:val="0"/>
          <w:numId w:val="6"/>
        </w:numPr>
        <w:pBdr>
          <w:left w:val="none" w:sz="0" w:space="0" w:color="auto"/>
        </w:pBd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Certified Scrum Master</w:t>
      </w:r>
    </w:p>
    <w:p w14:paraId="60D72C5B" w14:textId="77777777" w:rsidR="008B29E3" w:rsidRPr="00310824" w:rsidRDefault="00FF58B4">
      <w:pPr>
        <w:pStyle w:val="ulli"/>
        <w:numPr>
          <w:ilvl w:val="0"/>
          <w:numId w:val="6"/>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ISTQB Certified Tester</w:t>
      </w:r>
    </w:p>
    <w:p w14:paraId="39CD92E6" w14:textId="77777777" w:rsidR="008B29E3" w:rsidRPr="00310824" w:rsidRDefault="00FF58B4">
      <w:pPr>
        <w:pStyle w:val="ulli"/>
        <w:numPr>
          <w:ilvl w:val="0"/>
          <w:numId w:val="6"/>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PMP</w:t>
      </w:r>
    </w:p>
    <w:p w14:paraId="1E89545A"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Core Qualifications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8B29E3" w:rsidRPr="00310824" w14:paraId="11BA2FE4" w14:textId="77777777">
        <w:tc>
          <w:tcPr>
            <w:tcW w:w="5153" w:type="dxa"/>
            <w:tcMar>
              <w:top w:w="5" w:type="dxa"/>
              <w:left w:w="5" w:type="dxa"/>
              <w:bottom w:w="5" w:type="dxa"/>
              <w:right w:w="5" w:type="dxa"/>
            </w:tcMar>
            <w:hideMark/>
          </w:tcPr>
          <w:p w14:paraId="1575CF86"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Outstanding customer service</w:t>
            </w:r>
          </w:p>
          <w:p w14:paraId="63A6FE73"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Testing and diagnosing</w:t>
            </w:r>
          </w:p>
          <w:p w14:paraId="187C7984"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Technical analysis</w:t>
            </w:r>
          </w:p>
          <w:p w14:paraId="7A4E7A77"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Data collection and analysis</w:t>
            </w:r>
          </w:p>
          <w:p w14:paraId="2FBD2C4E"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Business artifacts documentation</w:t>
            </w:r>
          </w:p>
          <w:p w14:paraId="07597698"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Gap analysis</w:t>
            </w:r>
          </w:p>
          <w:p w14:paraId="0E2758EC"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scope defining</w:t>
            </w:r>
          </w:p>
          <w:p w14:paraId="168B15F3"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Stakeholder relationship management</w:t>
            </w:r>
          </w:p>
          <w:p w14:paraId="70D5D84D" w14:textId="77777777" w:rsidR="008B29E3" w:rsidRPr="00310824" w:rsidRDefault="00FF58B4">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development and lifecycle</w:t>
            </w:r>
          </w:p>
        </w:tc>
        <w:tc>
          <w:tcPr>
            <w:tcW w:w="5153" w:type="dxa"/>
            <w:tcBorders>
              <w:left w:val="single" w:sz="8" w:space="0" w:color="FEFDFD"/>
            </w:tcBorders>
            <w:tcMar>
              <w:top w:w="5" w:type="dxa"/>
              <w:left w:w="10" w:type="dxa"/>
              <w:bottom w:w="5" w:type="dxa"/>
              <w:right w:w="5" w:type="dxa"/>
            </w:tcMar>
            <w:hideMark/>
          </w:tcPr>
          <w:p w14:paraId="56D7F7AF"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Performance improvements</w:t>
            </w:r>
          </w:p>
          <w:p w14:paraId="3645DC33"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Agile methodology</w:t>
            </w:r>
          </w:p>
          <w:p w14:paraId="311D7263"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Business risk analysis</w:t>
            </w:r>
          </w:p>
          <w:p w14:paraId="51B9FBFB"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risk analysis</w:t>
            </w:r>
          </w:p>
          <w:p w14:paraId="6704B8FA"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Communication skills</w:t>
            </w:r>
          </w:p>
          <w:p w14:paraId="3B394522"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Problem-solving</w:t>
            </w:r>
          </w:p>
          <w:p w14:paraId="1F1DFBED"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Creative problem-solving</w:t>
            </w:r>
          </w:p>
          <w:p w14:paraId="5C566D04"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Agile methodologies</w:t>
            </w:r>
          </w:p>
          <w:p w14:paraId="7AA11BF3" w14:textId="77777777" w:rsidR="008B29E3" w:rsidRPr="00310824" w:rsidRDefault="00FF58B4">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Six Sigma Methodologies</w:t>
            </w:r>
          </w:p>
        </w:tc>
      </w:tr>
    </w:tbl>
    <w:p w14:paraId="2ECC05FC"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Tools</w:t>
      </w:r>
    </w:p>
    <w:p w14:paraId="640E6B50" w14:textId="77777777" w:rsidR="008B29E3" w:rsidRPr="00310824" w:rsidRDefault="00FF58B4">
      <w:pPr>
        <w:pStyle w:val="ulli"/>
        <w:numPr>
          <w:ilvl w:val="0"/>
          <w:numId w:val="9"/>
        </w:numPr>
        <w:pBdr>
          <w:left w:val="none" w:sz="0" w:space="0" w:color="auto"/>
        </w:pBd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Atlassian Jira</w:t>
      </w:r>
    </w:p>
    <w:p w14:paraId="1837C2F1"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Confluence</w:t>
      </w:r>
    </w:p>
    <w:p w14:paraId="2E3E5A17"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Dynatrace</w:t>
      </w:r>
    </w:p>
    <w:p w14:paraId="2912E339"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Grafana</w:t>
      </w:r>
    </w:p>
    <w:p w14:paraId="54A3C46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Splunk</w:t>
      </w:r>
    </w:p>
    <w:p w14:paraId="29B2237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Kubernetes</w:t>
      </w:r>
    </w:p>
    <w:p w14:paraId="32087995"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Prometheus</w:t>
      </w:r>
    </w:p>
    <w:p w14:paraId="0A2D16A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TFS</w:t>
      </w:r>
    </w:p>
    <w:p w14:paraId="7ECBEAF9"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Test Rail</w:t>
      </w:r>
    </w:p>
    <w:p w14:paraId="70024385"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Trello</w:t>
      </w:r>
    </w:p>
    <w:p w14:paraId="21E5494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RML (Replay Markup Language)</w:t>
      </w:r>
    </w:p>
    <w:p w14:paraId="74388A98"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Spotlight</w:t>
      </w:r>
    </w:p>
    <w:p w14:paraId="3829E1B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SQL</w:t>
      </w:r>
    </w:p>
    <w:p w14:paraId="39C4933A"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Visual Basic</w:t>
      </w:r>
    </w:p>
    <w:p w14:paraId="4550F3E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Web services</w:t>
      </w:r>
    </w:p>
    <w:p w14:paraId="4DAAE5D3"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Gantt Chart</w:t>
      </w:r>
    </w:p>
    <w:p w14:paraId="303FACDD"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Velocity chart</w:t>
      </w:r>
    </w:p>
    <w:p w14:paraId="15D772A1"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Release Burn down chart</w:t>
      </w:r>
    </w:p>
    <w:p w14:paraId="055543E3"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Awards</w:t>
      </w:r>
    </w:p>
    <w:p w14:paraId="331A1430" w14:textId="11AC662E"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Service Excellence Award, 2022</w:t>
      </w:r>
    </w:p>
    <w:p w14:paraId="0A853C2C" w14:textId="512B019E"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Result Driven Award, 2022</w:t>
      </w:r>
    </w:p>
    <w:p w14:paraId="34622972" w14:textId="79E9FC49"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Result Driven, 2021</w:t>
      </w:r>
    </w:p>
    <w:p w14:paraId="34DCBC80" w14:textId="20808052"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Insightful Expertise, 2021</w:t>
      </w:r>
    </w:p>
    <w:sectPr w:rsidR="008B29E3" w:rsidRPr="00310824">
      <w:pgSz w:w="11906" w:h="16838"/>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6602DE28">
      <w:start w:val="1"/>
      <w:numFmt w:val="bullet"/>
      <w:lvlText w:val=""/>
      <w:lvlJc w:val="left"/>
      <w:pPr>
        <w:ind w:left="720" w:hanging="360"/>
      </w:pPr>
      <w:rPr>
        <w:rFonts w:ascii="Symbol" w:hAnsi="Symbol"/>
      </w:rPr>
    </w:lvl>
    <w:lvl w:ilvl="1" w:tplc="57523A0E">
      <w:start w:val="1"/>
      <w:numFmt w:val="bullet"/>
      <w:lvlText w:val="o"/>
      <w:lvlJc w:val="left"/>
      <w:pPr>
        <w:tabs>
          <w:tab w:val="num" w:pos="1440"/>
        </w:tabs>
        <w:ind w:left="1440" w:hanging="360"/>
      </w:pPr>
      <w:rPr>
        <w:rFonts w:ascii="Courier New" w:hAnsi="Courier New"/>
      </w:rPr>
    </w:lvl>
    <w:lvl w:ilvl="2" w:tplc="B9907C6A">
      <w:start w:val="1"/>
      <w:numFmt w:val="bullet"/>
      <w:lvlText w:val=""/>
      <w:lvlJc w:val="left"/>
      <w:pPr>
        <w:tabs>
          <w:tab w:val="num" w:pos="2160"/>
        </w:tabs>
        <w:ind w:left="2160" w:hanging="360"/>
      </w:pPr>
      <w:rPr>
        <w:rFonts w:ascii="Wingdings" w:hAnsi="Wingdings"/>
      </w:rPr>
    </w:lvl>
    <w:lvl w:ilvl="3" w:tplc="6EC85FC4">
      <w:start w:val="1"/>
      <w:numFmt w:val="bullet"/>
      <w:lvlText w:val=""/>
      <w:lvlJc w:val="left"/>
      <w:pPr>
        <w:tabs>
          <w:tab w:val="num" w:pos="2880"/>
        </w:tabs>
        <w:ind w:left="2880" w:hanging="360"/>
      </w:pPr>
      <w:rPr>
        <w:rFonts w:ascii="Symbol" w:hAnsi="Symbol"/>
      </w:rPr>
    </w:lvl>
    <w:lvl w:ilvl="4" w:tplc="69B0FB6E">
      <w:start w:val="1"/>
      <w:numFmt w:val="bullet"/>
      <w:lvlText w:val="o"/>
      <w:lvlJc w:val="left"/>
      <w:pPr>
        <w:tabs>
          <w:tab w:val="num" w:pos="3600"/>
        </w:tabs>
        <w:ind w:left="3600" w:hanging="360"/>
      </w:pPr>
      <w:rPr>
        <w:rFonts w:ascii="Courier New" w:hAnsi="Courier New"/>
      </w:rPr>
    </w:lvl>
    <w:lvl w:ilvl="5" w:tplc="5B82E33A">
      <w:start w:val="1"/>
      <w:numFmt w:val="bullet"/>
      <w:lvlText w:val=""/>
      <w:lvlJc w:val="left"/>
      <w:pPr>
        <w:tabs>
          <w:tab w:val="num" w:pos="4320"/>
        </w:tabs>
        <w:ind w:left="4320" w:hanging="360"/>
      </w:pPr>
      <w:rPr>
        <w:rFonts w:ascii="Wingdings" w:hAnsi="Wingdings"/>
      </w:rPr>
    </w:lvl>
    <w:lvl w:ilvl="6" w:tplc="B88C8088">
      <w:start w:val="1"/>
      <w:numFmt w:val="bullet"/>
      <w:lvlText w:val=""/>
      <w:lvlJc w:val="left"/>
      <w:pPr>
        <w:tabs>
          <w:tab w:val="num" w:pos="5040"/>
        </w:tabs>
        <w:ind w:left="5040" w:hanging="360"/>
      </w:pPr>
      <w:rPr>
        <w:rFonts w:ascii="Symbol" w:hAnsi="Symbol"/>
      </w:rPr>
    </w:lvl>
    <w:lvl w:ilvl="7" w:tplc="763C41BC">
      <w:start w:val="1"/>
      <w:numFmt w:val="bullet"/>
      <w:lvlText w:val="o"/>
      <w:lvlJc w:val="left"/>
      <w:pPr>
        <w:tabs>
          <w:tab w:val="num" w:pos="5760"/>
        </w:tabs>
        <w:ind w:left="5760" w:hanging="360"/>
      </w:pPr>
      <w:rPr>
        <w:rFonts w:ascii="Courier New" w:hAnsi="Courier New"/>
      </w:rPr>
    </w:lvl>
    <w:lvl w:ilvl="8" w:tplc="49B2AE8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42642DC">
      <w:start w:val="1"/>
      <w:numFmt w:val="bullet"/>
      <w:lvlText w:val=""/>
      <w:lvlJc w:val="left"/>
      <w:pPr>
        <w:ind w:left="720" w:hanging="360"/>
      </w:pPr>
      <w:rPr>
        <w:rFonts w:ascii="Symbol" w:hAnsi="Symbol"/>
      </w:rPr>
    </w:lvl>
    <w:lvl w:ilvl="1" w:tplc="6108E7AE">
      <w:start w:val="1"/>
      <w:numFmt w:val="bullet"/>
      <w:lvlText w:val="o"/>
      <w:lvlJc w:val="left"/>
      <w:pPr>
        <w:tabs>
          <w:tab w:val="num" w:pos="1440"/>
        </w:tabs>
        <w:ind w:left="1440" w:hanging="360"/>
      </w:pPr>
      <w:rPr>
        <w:rFonts w:ascii="Courier New" w:hAnsi="Courier New"/>
      </w:rPr>
    </w:lvl>
    <w:lvl w:ilvl="2" w:tplc="B4A0F4DC">
      <w:start w:val="1"/>
      <w:numFmt w:val="bullet"/>
      <w:lvlText w:val=""/>
      <w:lvlJc w:val="left"/>
      <w:pPr>
        <w:tabs>
          <w:tab w:val="num" w:pos="2160"/>
        </w:tabs>
        <w:ind w:left="2160" w:hanging="360"/>
      </w:pPr>
      <w:rPr>
        <w:rFonts w:ascii="Wingdings" w:hAnsi="Wingdings"/>
      </w:rPr>
    </w:lvl>
    <w:lvl w:ilvl="3" w:tplc="4A3A1B78">
      <w:start w:val="1"/>
      <w:numFmt w:val="bullet"/>
      <w:lvlText w:val=""/>
      <w:lvlJc w:val="left"/>
      <w:pPr>
        <w:tabs>
          <w:tab w:val="num" w:pos="2880"/>
        </w:tabs>
        <w:ind w:left="2880" w:hanging="360"/>
      </w:pPr>
      <w:rPr>
        <w:rFonts w:ascii="Symbol" w:hAnsi="Symbol"/>
      </w:rPr>
    </w:lvl>
    <w:lvl w:ilvl="4" w:tplc="11D2E284">
      <w:start w:val="1"/>
      <w:numFmt w:val="bullet"/>
      <w:lvlText w:val="o"/>
      <w:lvlJc w:val="left"/>
      <w:pPr>
        <w:tabs>
          <w:tab w:val="num" w:pos="3600"/>
        </w:tabs>
        <w:ind w:left="3600" w:hanging="360"/>
      </w:pPr>
      <w:rPr>
        <w:rFonts w:ascii="Courier New" w:hAnsi="Courier New"/>
      </w:rPr>
    </w:lvl>
    <w:lvl w:ilvl="5" w:tplc="73CA7788">
      <w:start w:val="1"/>
      <w:numFmt w:val="bullet"/>
      <w:lvlText w:val=""/>
      <w:lvlJc w:val="left"/>
      <w:pPr>
        <w:tabs>
          <w:tab w:val="num" w:pos="4320"/>
        </w:tabs>
        <w:ind w:left="4320" w:hanging="360"/>
      </w:pPr>
      <w:rPr>
        <w:rFonts w:ascii="Wingdings" w:hAnsi="Wingdings"/>
      </w:rPr>
    </w:lvl>
    <w:lvl w:ilvl="6" w:tplc="04F2386E">
      <w:start w:val="1"/>
      <w:numFmt w:val="bullet"/>
      <w:lvlText w:val=""/>
      <w:lvlJc w:val="left"/>
      <w:pPr>
        <w:tabs>
          <w:tab w:val="num" w:pos="5040"/>
        </w:tabs>
        <w:ind w:left="5040" w:hanging="360"/>
      </w:pPr>
      <w:rPr>
        <w:rFonts w:ascii="Symbol" w:hAnsi="Symbol"/>
      </w:rPr>
    </w:lvl>
    <w:lvl w:ilvl="7" w:tplc="3358064C">
      <w:start w:val="1"/>
      <w:numFmt w:val="bullet"/>
      <w:lvlText w:val="o"/>
      <w:lvlJc w:val="left"/>
      <w:pPr>
        <w:tabs>
          <w:tab w:val="num" w:pos="5760"/>
        </w:tabs>
        <w:ind w:left="5760" w:hanging="360"/>
      </w:pPr>
      <w:rPr>
        <w:rFonts w:ascii="Courier New" w:hAnsi="Courier New"/>
      </w:rPr>
    </w:lvl>
    <w:lvl w:ilvl="8" w:tplc="E2A2D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4E4D85C">
      <w:start w:val="1"/>
      <w:numFmt w:val="bullet"/>
      <w:lvlText w:val=""/>
      <w:lvlJc w:val="left"/>
      <w:pPr>
        <w:ind w:left="720" w:hanging="360"/>
      </w:pPr>
      <w:rPr>
        <w:rFonts w:ascii="Symbol" w:hAnsi="Symbol"/>
      </w:rPr>
    </w:lvl>
    <w:lvl w:ilvl="1" w:tplc="E5F8FCAC">
      <w:start w:val="1"/>
      <w:numFmt w:val="bullet"/>
      <w:lvlText w:val="o"/>
      <w:lvlJc w:val="left"/>
      <w:pPr>
        <w:tabs>
          <w:tab w:val="num" w:pos="1440"/>
        </w:tabs>
        <w:ind w:left="1440" w:hanging="360"/>
      </w:pPr>
      <w:rPr>
        <w:rFonts w:ascii="Courier New" w:hAnsi="Courier New"/>
      </w:rPr>
    </w:lvl>
    <w:lvl w:ilvl="2" w:tplc="1C4034B6">
      <w:start w:val="1"/>
      <w:numFmt w:val="bullet"/>
      <w:lvlText w:val=""/>
      <w:lvlJc w:val="left"/>
      <w:pPr>
        <w:tabs>
          <w:tab w:val="num" w:pos="2160"/>
        </w:tabs>
        <w:ind w:left="2160" w:hanging="360"/>
      </w:pPr>
      <w:rPr>
        <w:rFonts w:ascii="Wingdings" w:hAnsi="Wingdings"/>
      </w:rPr>
    </w:lvl>
    <w:lvl w:ilvl="3" w:tplc="990275A4">
      <w:start w:val="1"/>
      <w:numFmt w:val="bullet"/>
      <w:lvlText w:val=""/>
      <w:lvlJc w:val="left"/>
      <w:pPr>
        <w:tabs>
          <w:tab w:val="num" w:pos="2880"/>
        </w:tabs>
        <w:ind w:left="2880" w:hanging="360"/>
      </w:pPr>
      <w:rPr>
        <w:rFonts w:ascii="Symbol" w:hAnsi="Symbol"/>
      </w:rPr>
    </w:lvl>
    <w:lvl w:ilvl="4" w:tplc="8D3A75A2">
      <w:start w:val="1"/>
      <w:numFmt w:val="bullet"/>
      <w:lvlText w:val="o"/>
      <w:lvlJc w:val="left"/>
      <w:pPr>
        <w:tabs>
          <w:tab w:val="num" w:pos="3600"/>
        </w:tabs>
        <w:ind w:left="3600" w:hanging="360"/>
      </w:pPr>
      <w:rPr>
        <w:rFonts w:ascii="Courier New" w:hAnsi="Courier New"/>
      </w:rPr>
    </w:lvl>
    <w:lvl w:ilvl="5" w:tplc="4D86766A">
      <w:start w:val="1"/>
      <w:numFmt w:val="bullet"/>
      <w:lvlText w:val=""/>
      <w:lvlJc w:val="left"/>
      <w:pPr>
        <w:tabs>
          <w:tab w:val="num" w:pos="4320"/>
        </w:tabs>
        <w:ind w:left="4320" w:hanging="360"/>
      </w:pPr>
      <w:rPr>
        <w:rFonts w:ascii="Wingdings" w:hAnsi="Wingdings"/>
      </w:rPr>
    </w:lvl>
    <w:lvl w:ilvl="6" w:tplc="5D248162">
      <w:start w:val="1"/>
      <w:numFmt w:val="bullet"/>
      <w:lvlText w:val=""/>
      <w:lvlJc w:val="left"/>
      <w:pPr>
        <w:tabs>
          <w:tab w:val="num" w:pos="5040"/>
        </w:tabs>
        <w:ind w:left="5040" w:hanging="360"/>
      </w:pPr>
      <w:rPr>
        <w:rFonts w:ascii="Symbol" w:hAnsi="Symbol"/>
      </w:rPr>
    </w:lvl>
    <w:lvl w:ilvl="7" w:tplc="05526B42">
      <w:start w:val="1"/>
      <w:numFmt w:val="bullet"/>
      <w:lvlText w:val="o"/>
      <w:lvlJc w:val="left"/>
      <w:pPr>
        <w:tabs>
          <w:tab w:val="num" w:pos="5760"/>
        </w:tabs>
        <w:ind w:left="5760" w:hanging="360"/>
      </w:pPr>
      <w:rPr>
        <w:rFonts w:ascii="Courier New" w:hAnsi="Courier New"/>
      </w:rPr>
    </w:lvl>
    <w:lvl w:ilvl="8" w:tplc="4C20FE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946B78E">
      <w:start w:val="1"/>
      <w:numFmt w:val="bullet"/>
      <w:lvlText w:val=""/>
      <w:lvlJc w:val="left"/>
      <w:pPr>
        <w:ind w:left="720" w:hanging="360"/>
      </w:pPr>
      <w:rPr>
        <w:rFonts w:ascii="Symbol" w:hAnsi="Symbol"/>
      </w:rPr>
    </w:lvl>
    <w:lvl w:ilvl="1" w:tplc="37529092">
      <w:start w:val="1"/>
      <w:numFmt w:val="bullet"/>
      <w:lvlText w:val="o"/>
      <w:lvlJc w:val="left"/>
      <w:pPr>
        <w:tabs>
          <w:tab w:val="num" w:pos="1440"/>
        </w:tabs>
        <w:ind w:left="1440" w:hanging="360"/>
      </w:pPr>
      <w:rPr>
        <w:rFonts w:ascii="Courier New" w:hAnsi="Courier New"/>
      </w:rPr>
    </w:lvl>
    <w:lvl w:ilvl="2" w:tplc="A61877B2">
      <w:start w:val="1"/>
      <w:numFmt w:val="bullet"/>
      <w:lvlText w:val=""/>
      <w:lvlJc w:val="left"/>
      <w:pPr>
        <w:tabs>
          <w:tab w:val="num" w:pos="2160"/>
        </w:tabs>
        <w:ind w:left="2160" w:hanging="360"/>
      </w:pPr>
      <w:rPr>
        <w:rFonts w:ascii="Wingdings" w:hAnsi="Wingdings"/>
      </w:rPr>
    </w:lvl>
    <w:lvl w:ilvl="3" w:tplc="7D8604CE">
      <w:start w:val="1"/>
      <w:numFmt w:val="bullet"/>
      <w:lvlText w:val=""/>
      <w:lvlJc w:val="left"/>
      <w:pPr>
        <w:tabs>
          <w:tab w:val="num" w:pos="2880"/>
        </w:tabs>
        <w:ind w:left="2880" w:hanging="360"/>
      </w:pPr>
      <w:rPr>
        <w:rFonts w:ascii="Symbol" w:hAnsi="Symbol"/>
      </w:rPr>
    </w:lvl>
    <w:lvl w:ilvl="4" w:tplc="C3AADCB8">
      <w:start w:val="1"/>
      <w:numFmt w:val="bullet"/>
      <w:lvlText w:val="o"/>
      <w:lvlJc w:val="left"/>
      <w:pPr>
        <w:tabs>
          <w:tab w:val="num" w:pos="3600"/>
        </w:tabs>
        <w:ind w:left="3600" w:hanging="360"/>
      </w:pPr>
      <w:rPr>
        <w:rFonts w:ascii="Courier New" w:hAnsi="Courier New"/>
      </w:rPr>
    </w:lvl>
    <w:lvl w:ilvl="5" w:tplc="3192376E">
      <w:start w:val="1"/>
      <w:numFmt w:val="bullet"/>
      <w:lvlText w:val=""/>
      <w:lvlJc w:val="left"/>
      <w:pPr>
        <w:tabs>
          <w:tab w:val="num" w:pos="4320"/>
        </w:tabs>
        <w:ind w:left="4320" w:hanging="360"/>
      </w:pPr>
      <w:rPr>
        <w:rFonts w:ascii="Wingdings" w:hAnsi="Wingdings"/>
      </w:rPr>
    </w:lvl>
    <w:lvl w:ilvl="6" w:tplc="C31EC7E2">
      <w:start w:val="1"/>
      <w:numFmt w:val="bullet"/>
      <w:lvlText w:val=""/>
      <w:lvlJc w:val="left"/>
      <w:pPr>
        <w:tabs>
          <w:tab w:val="num" w:pos="5040"/>
        </w:tabs>
        <w:ind w:left="5040" w:hanging="360"/>
      </w:pPr>
      <w:rPr>
        <w:rFonts w:ascii="Symbol" w:hAnsi="Symbol"/>
      </w:rPr>
    </w:lvl>
    <w:lvl w:ilvl="7" w:tplc="A4B2ED52">
      <w:start w:val="1"/>
      <w:numFmt w:val="bullet"/>
      <w:lvlText w:val="o"/>
      <w:lvlJc w:val="left"/>
      <w:pPr>
        <w:tabs>
          <w:tab w:val="num" w:pos="5760"/>
        </w:tabs>
        <w:ind w:left="5760" w:hanging="360"/>
      </w:pPr>
      <w:rPr>
        <w:rFonts w:ascii="Courier New" w:hAnsi="Courier New"/>
      </w:rPr>
    </w:lvl>
    <w:lvl w:ilvl="8" w:tplc="ECB224E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3749F80">
      <w:start w:val="1"/>
      <w:numFmt w:val="bullet"/>
      <w:lvlText w:val=""/>
      <w:lvlJc w:val="left"/>
      <w:pPr>
        <w:ind w:left="720" w:hanging="360"/>
      </w:pPr>
      <w:rPr>
        <w:rFonts w:ascii="Symbol" w:hAnsi="Symbol"/>
      </w:rPr>
    </w:lvl>
    <w:lvl w:ilvl="1" w:tplc="89B44C6E">
      <w:start w:val="1"/>
      <w:numFmt w:val="bullet"/>
      <w:lvlText w:val="o"/>
      <w:lvlJc w:val="left"/>
      <w:pPr>
        <w:tabs>
          <w:tab w:val="num" w:pos="1440"/>
        </w:tabs>
        <w:ind w:left="1440" w:hanging="360"/>
      </w:pPr>
      <w:rPr>
        <w:rFonts w:ascii="Courier New" w:hAnsi="Courier New"/>
      </w:rPr>
    </w:lvl>
    <w:lvl w:ilvl="2" w:tplc="8C4E3824">
      <w:start w:val="1"/>
      <w:numFmt w:val="bullet"/>
      <w:lvlText w:val=""/>
      <w:lvlJc w:val="left"/>
      <w:pPr>
        <w:tabs>
          <w:tab w:val="num" w:pos="2160"/>
        </w:tabs>
        <w:ind w:left="2160" w:hanging="360"/>
      </w:pPr>
      <w:rPr>
        <w:rFonts w:ascii="Wingdings" w:hAnsi="Wingdings"/>
      </w:rPr>
    </w:lvl>
    <w:lvl w:ilvl="3" w:tplc="5008A37A">
      <w:start w:val="1"/>
      <w:numFmt w:val="bullet"/>
      <w:lvlText w:val=""/>
      <w:lvlJc w:val="left"/>
      <w:pPr>
        <w:tabs>
          <w:tab w:val="num" w:pos="2880"/>
        </w:tabs>
        <w:ind w:left="2880" w:hanging="360"/>
      </w:pPr>
      <w:rPr>
        <w:rFonts w:ascii="Symbol" w:hAnsi="Symbol"/>
      </w:rPr>
    </w:lvl>
    <w:lvl w:ilvl="4" w:tplc="11B827E4">
      <w:start w:val="1"/>
      <w:numFmt w:val="bullet"/>
      <w:lvlText w:val="o"/>
      <w:lvlJc w:val="left"/>
      <w:pPr>
        <w:tabs>
          <w:tab w:val="num" w:pos="3600"/>
        </w:tabs>
        <w:ind w:left="3600" w:hanging="360"/>
      </w:pPr>
      <w:rPr>
        <w:rFonts w:ascii="Courier New" w:hAnsi="Courier New"/>
      </w:rPr>
    </w:lvl>
    <w:lvl w:ilvl="5" w:tplc="A54A949E">
      <w:start w:val="1"/>
      <w:numFmt w:val="bullet"/>
      <w:lvlText w:val=""/>
      <w:lvlJc w:val="left"/>
      <w:pPr>
        <w:tabs>
          <w:tab w:val="num" w:pos="4320"/>
        </w:tabs>
        <w:ind w:left="4320" w:hanging="360"/>
      </w:pPr>
      <w:rPr>
        <w:rFonts w:ascii="Wingdings" w:hAnsi="Wingdings"/>
      </w:rPr>
    </w:lvl>
    <w:lvl w:ilvl="6" w:tplc="D43C919C">
      <w:start w:val="1"/>
      <w:numFmt w:val="bullet"/>
      <w:lvlText w:val=""/>
      <w:lvlJc w:val="left"/>
      <w:pPr>
        <w:tabs>
          <w:tab w:val="num" w:pos="5040"/>
        </w:tabs>
        <w:ind w:left="5040" w:hanging="360"/>
      </w:pPr>
      <w:rPr>
        <w:rFonts w:ascii="Symbol" w:hAnsi="Symbol"/>
      </w:rPr>
    </w:lvl>
    <w:lvl w:ilvl="7" w:tplc="80CEBC1C">
      <w:start w:val="1"/>
      <w:numFmt w:val="bullet"/>
      <w:lvlText w:val="o"/>
      <w:lvlJc w:val="left"/>
      <w:pPr>
        <w:tabs>
          <w:tab w:val="num" w:pos="5760"/>
        </w:tabs>
        <w:ind w:left="5760" w:hanging="360"/>
      </w:pPr>
      <w:rPr>
        <w:rFonts w:ascii="Courier New" w:hAnsi="Courier New"/>
      </w:rPr>
    </w:lvl>
    <w:lvl w:ilvl="8" w:tplc="14A454F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DE8304A">
      <w:start w:val="1"/>
      <w:numFmt w:val="bullet"/>
      <w:lvlText w:val=""/>
      <w:lvlJc w:val="left"/>
      <w:pPr>
        <w:ind w:left="720" w:hanging="360"/>
      </w:pPr>
      <w:rPr>
        <w:rFonts w:ascii="Symbol" w:hAnsi="Symbol"/>
      </w:rPr>
    </w:lvl>
    <w:lvl w:ilvl="1" w:tplc="094A979E">
      <w:start w:val="1"/>
      <w:numFmt w:val="bullet"/>
      <w:lvlText w:val="o"/>
      <w:lvlJc w:val="left"/>
      <w:pPr>
        <w:tabs>
          <w:tab w:val="num" w:pos="1440"/>
        </w:tabs>
        <w:ind w:left="1440" w:hanging="360"/>
      </w:pPr>
      <w:rPr>
        <w:rFonts w:ascii="Courier New" w:hAnsi="Courier New"/>
      </w:rPr>
    </w:lvl>
    <w:lvl w:ilvl="2" w:tplc="F36ADAB8">
      <w:start w:val="1"/>
      <w:numFmt w:val="bullet"/>
      <w:lvlText w:val=""/>
      <w:lvlJc w:val="left"/>
      <w:pPr>
        <w:tabs>
          <w:tab w:val="num" w:pos="2160"/>
        </w:tabs>
        <w:ind w:left="2160" w:hanging="360"/>
      </w:pPr>
      <w:rPr>
        <w:rFonts w:ascii="Wingdings" w:hAnsi="Wingdings"/>
      </w:rPr>
    </w:lvl>
    <w:lvl w:ilvl="3" w:tplc="686C905C">
      <w:start w:val="1"/>
      <w:numFmt w:val="bullet"/>
      <w:lvlText w:val=""/>
      <w:lvlJc w:val="left"/>
      <w:pPr>
        <w:tabs>
          <w:tab w:val="num" w:pos="2880"/>
        </w:tabs>
        <w:ind w:left="2880" w:hanging="360"/>
      </w:pPr>
      <w:rPr>
        <w:rFonts w:ascii="Symbol" w:hAnsi="Symbol"/>
      </w:rPr>
    </w:lvl>
    <w:lvl w:ilvl="4" w:tplc="C39A6E9A">
      <w:start w:val="1"/>
      <w:numFmt w:val="bullet"/>
      <w:lvlText w:val="o"/>
      <w:lvlJc w:val="left"/>
      <w:pPr>
        <w:tabs>
          <w:tab w:val="num" w:pos="3600"/>
        </w:tabs>
        <w:ind w:left="3600" w:hanging="360"/>
      </w:pPr>
      <w:rPr>
        <w:rFonts w:ascii="Courier New" w:hAnsi="Courier New"/>
      </w:rPr>
    </w:lvl>
    <w:lvl w:ilvl="5" w:tplc="72467F86">
      <w:start w:val="1"/>
      <w:numFmt w:val="bullet"/>
      <w:lvlText w:val=""/>
      <w:lvlJc w:val="left"/>
      <w:pPr>
        <w:tabs>
          <w:tab w:val="num" w:pos="4320"/>
        </w:tabs>
        <w:ind w:left="4320" w:hanging="360"/>
      </w:pPr>
      <w:rPr>
        <w:rFonts w:ascii="Wingdings" w:hAnsi="Wingdings"/>
      </w:rPr>
    </w:lvl>
    <w:lvl w:ilvl="6" w:tplc="D61221F6">
      <w:start w:val="1"/>
      <w:numFmt w:val="bullet"/>
      <w:lvlText w:val=""/>
      <w:lvlJc w:val="left"/>
      <w:pPr>
        <w:tabs>
          <w:tab w:val="num" w:pos="5040"/>
        </w:tabs>
        <w:ind w:left="5040" w:hanging="360"/>
      </w:pPr>
      <w:rPr>
        <w:rFonts w:ascii="Symbol" w:hAnsi="Symbol"/>
      </w:rPr>
    </w:lvl>
    <w:lvl w:ilvl="7" w:tplc="4280A3C2">
      <w:start w:val="1"/>
      <w:numFmt w:val="bullet"/>
      <w:lvlText w:val="o"/>
      <w:lvlJc w:val="left"/>
      <w:pPr>
        <w:tabs>
          <w:tab w:val="num" w:pos="5760"/>
        </w:tabs>
        <w:ind w:left="5760" w:hanging="360"/>
      </w:pPr>
      <w:rPr>
        <w:rFonts w:ascii="Courier New" w:hAnsi="Courier New"/>
      </w:rPr>
    </w:lvl>
    <w:lvl w:ilvl="8" w:tplc="F52EA85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3267038">
      <w:start w:val="1"/>
      <w:numFmt w:val="bullet"/>
      <w:lvlText w:val=""/>
      <w:lvlJc w:val="left"/>
      <w:pPr>
        <w:ind w:left="720" w:hanging="360"/>
      </w:pPr>
      <w:rPr>
        <w:rFonts w:ascii="Symbol" w:hAnsi="Symbol"/>
      </w:rPr>
    </w:lvl>
    <w:lvl w:ilvl="1" w:tplc="B15A4C64">
      <w:start w:val="1"/>
      <w:numFmt w:val="bullet"/>
      <w:lvlText w:val="o"/>
      <w:lvlJc w:val="left"/>
      <w:pPr>
        <w:tabs>
          <w:tab w:val="num" w:pos="1440"/>
        </w:tabs>
        <w:ind w:left="1440" w:hanging="360"/>
      </w:pPr>
      <w:rPr>
        <w:rFonts w:ascii="Courier New" w:hAnsi="Courier New"/>
      </w:rPr>
    </w:lvl>
    <w:lvl w:ilvl="2" w:tplc="FAE23908">
      <w:start w:val="1"/>
      <w:numFmt w:val="bullet"/>
      <w:lvlText w:val=""/>
      <w:lvlJc w:val="left"/>
      <w:pPr>
        <w:tabs>
          <w:tab w:val="num" w:pos="2160"/>
        </w:tabs>
        <w:ind w:left="2160" w:hanging="360"/>
      </w:pPr>
      <w:rPr>
        <w:rFonts w:ascii="Wingdings" w:hAnsi="Wingdings"/>
      </w:rPr>
    </w:lvl>
    <w:lvl w:ilvl="3" w:tplc="71565536">
      <w:start w:val="1"/>
      <w:numFmt w:val="bullet"/>
      <w:lvlText w:val=""/>
      <w:lvlJc w:val="left"/>
      <w:pPr>
        <w:tabs>
          <w:tab w:val="num" w:pos="2880"/>
        </w:tabs>
        <w:ind w:left="2880" w:hanging="360"/>
      </w:pPr>
      <w:rPr>
        <w:rFonts w:ascii="Symbol" w:hAnsi="Symbol"/>
      </w:rPr>
    </w:lvl>
    <w:lvl w:ilvl="4" w:tplc="8286D9AC">
      <w:start w:val="1"/>
      <w:numFmt w:val="bullet"/>
      <w:lvlText w:val="o"/>
      <w:lvlJc w:val="left"/>
      <w:pPr>
        <w:tabs>
          <w:tab w:val="num" w:pos="3600"/>
        </w:tabs>
        <w:ind w:left="3600" w:hanging="360"/>
      </w:pPr>
      <w:rPr>
        <w:rFonts w:ascii="Courier New" w:hAnsi="Courier New"/>
      </w:rPr>
    </w:lvl>
    <w:lvl w:ilvl="5" w:tplc="541C09EE">
      <w:start w:val="1"/>
      <w:numFmt w:val="bullet"/>
      <w:lvlText w:val=""/>
      <w:lvlJc w:val="left"/>
      <w:pPr>
        <w:tabs>
          <w:tab w:val="num" w:pos="4320"/>
        </w:tabs>
        <w:ind w:left="4320" w:hanging="360"/>
      </w:pPr>
      <w:rPr>
        <w:rFonts w:ascii="Wingdings" w:hAnsi="Wingdings"/>
      </w:rPr>
    </w:lvl>
    <w:lvl w:ilvl="6" w:tplc="38265830">
      <w:start w:val="1"/>
      <w:numFmt w:val="bullet"/>
      <w:lvlText w:val=""/>
      <w:lvlJc w:val="left"/>
      <w:pPr>
        <w:tabs>
          <w:tab w:val="num" w:pos="5040"/>
        </w:tabs>
        <w:ind w:left="5040" w:hanging="360"/>
      </w:pPr>
      <w:rPr>
        <w:rFonts w:ascii="Symbol" w:hAnsi="Symbol"/>
      </w:rPr>
    </w:lvl>
    <w:lvl w:ilvl="7" w:tplc="89A29062">
      <w:start w:val="1"/>
      <w:numFmt w:val="bullet"/>
      <w:lvlText w:val="o"/>
      <w:lvlJc w:val="left"/>
      <w:pPr>
        <w:tabs>
          <w:tab w:val="num" w:pos="5760"/>
        </w:tabs>
        <w:ind w:left="5760" w:hanging="360"/>
      </w:pPr>
      <w:rPr>
        <w:rFonts w:ascii="Courier New" w:hAnsi="Courier New"/>
      </w:rPr>
    </w:lvl>
    <w:lvl w:ilvl="8" w:tplc="AD6EE37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2A41E8E">
      <w:start w:val="1"/>
      <w:numFmt w:val="bullet"/>
      <w:lvlText w:val=""/>
      <w:lvlJc w:val="left"/>
      <w:pPr>
        <w:ind w:left="720" w:hanging="360"/>
      </w:pPr>
      <w:rPr>
        <w:rFonts w:ascii="Symbol" w:hAnsi="Symbol"/>
      </w:rPr>
    </w:lvl>
    <w:lvl w:ilvl="1" w:tplc="A8EA9192">
      <w:start w:val="1"/>
      <w:numFmt w:val="bullet"/>
      <w:lvlText w:val="o"/>
      <w:lvlJc w:val="left"/>
      <w:pPr>
        <w:tabs>
          <w:tab w:val="num" w:pos="1440"/>
        </w:tabs>
        <w:ind w:left="1440" w:hanging="360"/>
      </w:pPr>
      <w:rPr>
        <w:rFonts w:ascii="Courier New" w:hAnsi="Courier New"/>
      </w:rPr>
    </w:lvl>
    <w:lvl w:ilvl="2" w:tplc="333E3376">
      <w:start w:val="1"/>
      <w:numFmt w:val="bullet"/>
      <w:lvlText w:val=""/>
      <w:lvlJc w:val="left"/>
      <w:pPr>
        <w:tabs>
          <w:tab w:val="num" w:pos="2160"/>
        </w:tabs>
        <w:ind w:left="2160" w:hanging="360"/>
      </w:pPr>
      <w:rPr>
        <w:rFonts w:ascii="Wingdings" w:hAnsi="Wingdings"/>
      </w:rPr>
    </w:lvl>
    <w:lvl w:ilvl="3" w:tplc="8888322E">
      <w:start w:val="1"/>
      <w:numFmt w:val="bullet"/>
      <w:lvlText w:val=""/>
      <w:lvlJc w:val="left"/>
      <w:pPr>
        <w:tabs>
          <w:tab w:val="num" w:pos="2880"/>
        </w:tabs>
        <w:ind w:left="2880" w:hanging="360"/>
      </w:pPr>
      <w:rPr>
        <w:rFonts w:ascii="Symbol" w:hAnsi="Symbol"/>
      </w:rPr>
    </w:lvl>
    <w:lvl w:ilvl="4" w:tplc="99E43A76">
      <w:start w:val="1"/>
      <w:numFmt w:val="bullet"/>
      <w:lvlText w:val="o"/>
      <w:lvlJc w:val="left"/>
      <w:pPr>
        <w:tabs>
          <w:tab w:val="num" w:pos="3600"/>
        </w:tabs>
        <w:ind w:left="3600" w:hanging="360"/>
      </w:pPr>
      <w:rPr>
        <w:rFonts w:ascii="Courier New" w:hAnsi="Courier New"/>
      </w:rPr>
    </w:lvl>
    <w:lvl w:ilvl="5" w:tplc="258CE5C8">
      <w:start w:val="1"/>
      <w:numFmt w:val="bullet"/>
      <w:lvlText w:val=""/>
      <w:lvlJc w:val="left"/>
      <w:pPr>
        <w:tabs>
          <w:tab w:val="num" w:pos="4320"/>
        </w:tabs>
        <w:ind w:left="4320" w:hanging="360"/>
      </w:pPr>
      <w:rPr>
        <w:rFonts w:ascii="Wingdings" w:hAnsi="Wingdings"/>
      </w:rPr>
    </w:lvl>
    <w:lvl w:ilvl="6" w:tplc="B276D302">
      <w:start w:val="1"/>
      <w:numFmt w:val="bullet"/>
      <w:lvlText w:val=""/>
      <w:lvlJc w:val="left"/>
      <w:pPr>
        <w:tabs>
          <w:tab w:val="num" w:pos="5040"/>
        </w:tabs>
        <w:ind w:left="5040" w:hanging="360"/>
      </w:pPr>
      <w:rPr>
        <w:rFonts w:ascii="Symbol" w:hAnsi="Symbol"/>
      </w:rPr>
    </w:lvl>
    <w:lvl w:ilvl="7" w:tplc="B58E7A3E">
      <w:start w:val="1"/>
      <w:numFmt w:val="bullet"/>
      <w:lvlText w:val="o"/>
      <w:lvlJc w:val="left"/>
      <w:pPr>
        <w:tabs>
          <w:tab w:val="num" w:pos="5760"/>
        </w:tabs>
        <w:ind w:left="5760" w:hanging="360"/>
      </w:pPr>
      <w:rPr>
        <w:rFonts w:ascii="Courier New" w:hAnsi="Courier New"/>
      </w:rPr>
    </w:lvl>
    <w:lvl w:ilvl="8" w:tplc="438A663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21CA3EA">
      <w:start w:val="1"/>
      <w:numFmt w:val="bullet"/>
      <w:lvlText w:val=""/>
      <w:lvlJc w:val="left"/>
      <w:pPr>
        <w:ind w:left="720" w:hanging="360"/>
      </w:pPr>
      <w:rPr>
        <w:rFonts w:ascii="Symbol" w:hAnsi="Symbol"/>
      </w:rPr>
    </w:lvl>
    <w:lvl w:ilvl="1" w:tplc="C18CC92E">
      <w:start w:val="1"/>
      <w:numFmt w:val="bullet"/>
      <w:lvlText w:val="o"/>
      <w:lvlJc w:val="left"/>
      <w:pPr>
        <w:tabs>
          <w:tab w:val="num" w:pos="1440"/>
        </w:tabs>
        <w:ind w:left="1440" w:hanging="360"/>
      </w:pPr>
      <w:rPr>
        <w:rFonts w:ascii="Courier New" w:hAnsi="Courier New"/>
      </w:rPr>
    </w:lvl>
    <w:lvl w:ilvl="2" w:tplc="A0428C90">
      <w:start w:val="1"/>
      <w:numFmt w:val="bullet"/>
      <w:lvlText w:val=""/>
      <w:lvlJc w:val="left"/>
      <w:pPr>
        <w:tabs>
          <w:tab w:val="num" w:pos="2160"/>
        </w:tabs>
        <w:ind w:left="2160" w:hanging="360"/>
      </w:pPr>
      <w:rPr>
        <w:rFonts w:ascii="Wingdings" w:hAnsi="Wingdings"/>
      </w:rPr>
    </w:lvl>
    <w:lvl w:ilvl="3" w:tplc="F67209B6">
      <w:start w:val="1"/>
      <w:numFmt w:val="bullet"/>
      <w:lvlText w:val=""/>
      <w:lvlJc w:val="left"/>
      <w:pPr>
        <w:tabs>
          <w:tab w:val="num" w:pos="2880"/>
        </w:tabs>
        <w:ind w:left="2880" w:hanging="360"/>
      </w:pPr>
      <w:rPr>
        <w:rFonts w:ascii="Symbol" w:hAnsi="Symbol"/>
      </w:rPr>
    </w:lvl>
    <w:lvl w:ilvl="4" w:tplc="E5DE3A50">
      <w:start w:val="1"/>
      <w:numFmt w:val="bullet"/>
      <w:lvlText w:val="o"/>
      <w:lvlJc w:val="left"/>
      <w:pPr>
        <w:tabs>
          <w:tab w:val="num" w:pos="3600"/>
        </w:tabs>
        <w:ind w:left="3600" w:hanging="360"/>
      </w:pPr>
      <w:rPr>
        <w:rFonts w:ascii="Courier New" w:hAnsi="Courier New"/>
      </w:rPr>
    </w:lvl>
    <w:lvl w:ilvl="5" w:tplc="6C6CF8F4">
      <w:start w:val="1"/>
      <w:numFmt w:val="bullet"/>
      <w:lvlText w:val=""/>
      <w:lvlJc w:val="left"/>
      <w:pPr>
        <w:tabs>
          <w:tab w:val="num" w:pos="4320"/>
        </w:tabs>
        <w:ind w:left="4320" w:hanging="360"/>
      </w:pPr>
      <w:rPr>
        <w:rFonts w:ascii="Wingdings" w:hAnsi="Wingdings"/>
      </w:rPr>
    </w:lvl>
    <w:lvl w:ilvl="6" w:tplc="2CA2C1B0">
      <w:start w:val="1"/>
      <w:numFmt w:val="bullet"/>
      <w:lvlText w:val=""/>
      <w:lvlJc w:val="left"/>
      <w:pPr>
        <w:tabs>
          <w:tab w:val="num" w:pos="5040"/>
        </w:tabs>
        <w:ind w:left="5040" w:hanging="360"/>
      </w:pPr>
      <w:rPr>
        <w:rFonts w:ascii="Symbol" w:hAnsi="Symbol"/>
      </w:rPr>
    </w:lvl>
    <w:lvl w:ilvl="7" w:tplc="03DEBA44">
      <w:start w:val="1"/>
      <w:numFmt w:val="bullet"/>
      <w:lvlText w:val="o"/>
      <w:lvlJc w:val="left"/>
      <w:pPr>
        <w:tabs>
          <w:tab w:val="num" w:pos="5760"/>
        </w:tabs>
        <w:ind w:left="5760" w:hanging="360"/>
      </w:pPr>
      <w:rPr>
        <w:rFonts w:ascii="Courier New" w:hAnsi="Courier New"/>
      </w:rPr>
    </w:lvl>
    <w:lvl w:ilvl="8" w:tplc="40100222">
      <w:start w:val="1"/>
      <w:numFmt w:val="bullet"/>
      <w:lvlText w:val=""/>
      <w:lvlJc w:val="left"/>
      <w:pPr>
        <w:tabs>
          <w:tab w:val="num" w:pos="6480"/>
        </w:tabs>
        <w:ind w:left="6480" w:hanging="360"/>
      </w:pPr>
      <w:rPr>
        <w:rFonts w:ascii="Wingdings" w:hAnsi="Wingdings"/>
      </w:rPr>
    </w:lvl>
  </w:abstractNum>
  <w:abstractNum w:abstractNumId="9" w15:restartNumberingAfterBreak="0">
    <w:nsid w:val="006960B3"/>
    <w:multiLevelType w:val="hybridMultilevel"/>
    <w:tmpl w:val="FA764854"/>
    <w:lvl w:ilvl="0" w:tplc="08090001">
      <w:start w:val="1"/>
      <w:numFmt w:val="bullet"/>
      <w:lvlText w:val=""/>
      <w:lvlJc w:val="left"/>
      <w:pPr>
        <w:ind w:left="1360" w:hanging="360"/>
      </w:pPr>
      <w:rPr>
        <w:rFonts w:ascii="Symbol" w:hAnsi="Symbol" w:hint="default"/>
      </w:rPr>
    </w:lvl>
    <w:lvl w:ilvl="1" w:tplc="08090003">
      <w:start w:val="1"/>
      <w:numFmt w:val="bullet"/>
      <w:lvlText w:val="o"/>
      <w:lvlJc w:val="left"/>
      <w:pPr>
        <w:ind w:left="2080" w:hanging="360"/>
      </w:pPr>
      <w:rPr>
        <w:rFonts w:ascii="Courier New" w:hAnsi="Courier New" w:cs="Courier New" w:hint="default"/>
      </w:rPr>
    </w:lvl>
    <w:lvl w:ilvl="2" w:tplc="08090005">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10" w15:restartNumberingAfterBreak="0">
    <w:nsid w:val="176D7308"/>
    <w:multiLevelType w:val="multilevel"/>
    <w:tmpl w:val="728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81D5A"/>
    <w:multiLevelType w:val="hybridMultilevel"/>
    <w:tmpl w:val="CBC4BD16"/>
    <w:lvl w:ilvl="0" w:tplc="F642C49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EC3B9E"/>
    <w:multiLevelType w:val="hybridMultilevel"/>
    <w:tmpl w:val="B2A62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F729E4"/>
    <w:multiLevelType w:val="hybridMultilevel"/>
    <w:tmpl w:val="7C06739E"/>
    <w:lvl w:ilvl="0" w:tplc="08090001">
      <w:start w:val="1"/>
      <w:numFmt w:val="bullet"/>
      <w:lvlText w:val=""/>
      <w:lvlJc w:val="left"/>
      <w:pPr>
        <w:ind w:left="720" w:hanging="360"/>
      </w:pPr>
      <w:rPr>
        <w:rFonts w:ascii="Symbol" w:hAnsi="Symbol" w:hint="default"/>
      </w:rPr>
    </w:lvl>
    <w:lvl w:ilvl="1" w:tplc="6108E7AE">
      <w:start w:val="1"/>
      <w:numFmt w:val="bullet"/>
      <w:lvlText w:val="o"/>
      <w:lvlJc w:val="left"/>
      <w:pPr>
        <w:tabs>
          <w:tab w:val="num" w:pos="1440"/>
        </w:tabs>
        <w:ind w:left="1440" w:hanging="360"/>
      </w:pPr>
      <w:rPr>
        <w:rFonts w:ascii="Courier New" w:hAnsi="Courier New"/>
      </w:rPr>
    </w:lvl>
    <w:lvl w:ilvl="2" w:tplc="B4A0F4DC">
      <w:start w:val="1"/>
      <w:numFmt w:val="bullet"/>
      <w:lvlText w:val=""/>
      <w:lvlJc w:val="left"/>
      <w:pPr>
        <w:tabs>
          <w:tab w:val="num" w:pos="2160"/>
        </w:tabs>
        <w:ind w:left="2160" w:hanging="360"/>
      </w:pPr>
      <w:rPr>
        <w:rFonts w:ascii="Wingdings" w:hAnsi="Wingdings"/>
      </w:rPr>
    </w:lvl>
    <w:lvl w:ilvl="3" w:tplc="4A3A1B78">
      <w:start w:val="1"/>
      <w:numFmt w:val="bullet"/>
      <w:lvlText w:val=""/>
      <w:lvlJc w:val="left"/>
      <w:pPr>
        <w:tabs>
          <w:tab w:val="num" w:pos="2880"/>
        </w:tabs>
        <w:ind w:left="2880" w:hanging="360"/>
      </w:pPr>
      <w:rPr>
        <w:rFonts w:ascii="Symbol" w:hAnsi="Symbol"/>
      </w:rPr>
    </w:lvl>
    <w:lvl w:ilvl="4" w:tplc="11D2E284">
      <w:start w:val="1"/>
      <w:numFmt w:val="bullet"/>
      <w:lvlText w:val="o"/>
      <w:lvlJc w:val="left"/>
      <w:pPr>
        <w:tabs>
          <w:tab w:val="num" w:pos="3600"/>
        </w:tabs>
        <w:ind w:left="3600" w:hanging="360"/>
      </w:pPr>
      <w:rPr>
        <w:rFonts w:ascii="Courier New" w:hAnsi="Courier New"/>
      </w:rPr>
    </w:lvl>
    <w:lvl w:ilvl="5" w:tplc="73CA7788">
      <w:start w:val="1"/>
      <w:numFmt w:val="bullet"/>
      <w:lvlText w:val=""/>
      <w:lvlJc w:val="left"/>
      <w:pPr>
        <w:tabs>
          <w:tab w:val="num" w:pos="4320"/>
        </w:tabs>
        <w:ind w:left="4320" w:hanging="360"/>
      </w:pPr>
      <w:rPr>
        <w:rFonts w:ascii="Wingdings" w:hAnsi="Wingdings"/>
      </w:rPr>
    </w:lvl>
    <w:lvl w:ilvl="6" w:tplc="04F2386E">
      <w:start w:val="1"/>
      <w:numFmt w:val="bullet"/>
      <w:lvlText w:val=""/>
      <w:lvlJc w:val="left"/>
      <w:pPr>
        <w:tabs>
          <w:tab w:val="num" w:pos="5040"/>
        </w:tabs>
        <w:ind w:left="5040" w:hanging="360"/>
      </w:pPr>
      <w:rPr>
        <w:rFonts w:ascii="Symbol" w:hAnsi="Symbol"/>
      </w:rPr>
    </w:lvl>
    <w:lvl w:ilvl="7" w:tplc="3358064C">
      <w:start w:val="1"/>
      <w:numFmt w:val="bullet"/>
      <w:lvlText w:val="o"/>
      <w:lvlJc w:val="left"/>
      <w:pPr>
        <w:tabs>
          <w:tab w:val="num" w:pos="5760"/>
        </w:tabs>
        <w:ind w:left="5760" w:hanging="360"/>
      </w:pPr>
      <w:rPr>
        <w:rFonts w:ascii="Courier New" w:hAnsi="Courier New"/>
      </w:rPr>
    </w:lvl>
    <w:lvl w:ilvl="8" w:tplc="E2A2DB7A">
      <w:start w:val="1"/>
      <w:numFmt w:val="bullet"/>
      <w:lvlText w:val=""/>
      <w:lvlJc w:val="left"/>
      <w:pPr>
        <w:tabs>
          <w:tab w:val="num" w:pos="6480"/>
        </w:tabs>
        <w:ind w:left="6480" w:hanging="360"/>
      </w:pPr>
      <w:rPr>
        <w:rFonts w:ascii="Wingdings" w:hAnsi="Wingdings"/>
      </w:rPr>
    </w:lvl>
  </w:abstractNum>
  <w:abstractNum w:abstractNumId="14" w15:restartNumberingAfterBreak="0">
    <w:nsid w:val="4ECB7D21"/>
    <w:multiLevelType w:val="multilevel"/>
    <w:tmpl w:val="393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10833"/>
    <w:multiLevelType w:val="multilevel"/>
    <w:tmpl w:val="743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13"/>
  </w:num>
  <w:num w:numId="13">
    <w:abstractNumId w:val="14"/>
  </w:num>
  <w:num w:numId="14">
    <w:abstractNumId w:val="1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B29E3"/>
    <w:rsid w:val="00251762"/>
    <w:rsid w:val="00310824"/>
    <w:rsid w:val="008B29E3"/>
    <w:rsid w:val="00BC717A"/>
    <w:rsid w:val="00D14A05"/>
    <w:rsid w:val="00E44EDD"/>
    <w:rsid w:val="00FF5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1191"/>
  <w15:docId w15:val="{63DC9F71-46B7-4BB8-A0CF-B85300FA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ocumentname">
    <w:name w:val="document_name"/>
    <w:basedOn w:val="Normal"/>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300" w:lineRule="atLeast"/>
      <w:jc w:val="center"/>
    </w:pPr>
    <w:rPr>
      <w:sz w:val="20"/>
      <w:szCs w:val="20"/>
    </w:rPr>
  </w:style>
  <w:style w:type="character" w:customStyle="1" w:styleId="documenttxtBold">
    <w:name w:val="document_txtBold"/>
    <w:basedOn w:val="DefaultParagraphFont"/>
    <w:rPr>
      <w:b/>
      <w:bCs/>
    </w:rPr>
  </w:style>
  <w:style w:type="paragraph" w:customStyle="1" w:styleId="divdocumentdivheading">
    <w:name w:val="div_document_div_heading"/>
    <w:basedOn w:val="Normal"/>
  </w:style>
  <w:style w:type="paragraph" w:customStyle="1" w:styleId="divdocumentdivsectiontitle">
    <w:name w:val="div_document_div_sectiontitle"/>
    <w:basedOn w:val="Normal"/>
    <w:pPr>
      <w:pBdr>
        <w:top w:val="single" w:sz="12" w:space="0" w:color="000000"/>
        <w:bottom w:val="single" w:sz="16" w:space="4" w:color="000000"/>
      </w:pBdr>
      <w:spacing w:line="280" w:lineRule="atLeast"/>
    </w:pPr>
    <w:rPr>
      <w:color w:val="000000"/>
      <w:sz w:val="22"/>
      <w:szCs w:val="22"/>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table" w:customStyle="1" w:styleId="divdocumenttable">
    <w:name w:val="div_document_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630680">
      <w:bodyDiv w:val="1"/>
      <w:marLeft w:val="0"/>
      <w:marRight w:val="0"/>
      <w:marTop w:val="0"/>
      <w:marBottom w:val="0"/>
      <w:divBdr>
        <w:top w:val="none" w:sz="0" w:space="0" w:color="auto"/>
        <w:left w:val="none" w:sz="0" w:space="0" w:color="auto"/>
        <w:bottom w:val="none" w:sz="0" w:space="0" w:color="auto"/>
        <w:right w:val="none" w:sz="0" w:space="0" w:color="auto"/>
      </w:divBdr>
    </w:div>
    <w:div w:id="1784228373">
      <w:bodyDiv w:val="1"/>
      <w:marLeft w:val="0"/>
      <w:marRight w:val="0"/>
      <w:marTop w:val="0"/>
      <w:marBottom w:val="0"/>
      <w:divBdr>
        <w:top w:val="none" w:sz="0" w:space="0" w:color="auto"/>
        <w:left w:val="none" w:sz="0" w:space="0" w:color="auto"/>
        <w:bottom w:val="none" w:sz="0" w:space="0" w:color="auto"/>
        <w:right w:val="none" w:sz="0" w:space="0" w:color="auto"/>
      </w:divBdr>
    </w:div>
    <w:div w:id="183502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SWETHA RAVINDRA</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SWETHA RAVINDRA</dc:title>
  <cp:lastModifiedBy>Ravindra, Swetha (ESI)</cp:lastModifiedBy>
  <cp:revision>5</cp:revision>
  <dcterms:created xsi:type="dcterms:W3CDTF">2022-07-26T10:01:00Z</dcterms:created>
  <dcterms:modified xsi:type="dcterms:W3CDTF">2022-10-27T11:38:00Z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b4a15107-a529-48b1-9465-6402733df23d</vt:lpwstr>
  </property>
  <property fmtid="{D5CDD505-2E9C-101B-9397-08002B2CF9AE}" pid="3" name="x1ye=0">
    <vt:lpwstr>+IYAAB+LCAAAAAAABAAUmsdyo1AQRT+IBRnEkpxzZkfOOfP149m5ylbx9Lr79jmyYITiMYLgWZxGSJTgUQwiee5HUTAG8xSNYHLqTwVGVjYzxsIsb/xBw3aeGjk0UbdcOKbIVLZp9V4zIWbcWmhZpmoez2wLIS9Q2MseW5ewHS43MS8m6JhFKYMmTMX9E78jrkk/yAQ5ARKNDLVFxi5tqVgba+Tz7T4MTZY4mZNMVQzH971o3i2nEbD8l3OuDJ5</vt:lpwstr>
  </property>
  <property fmtid="{D5CDD505-2E9C-101B-9397-08002B2CF9AE}" pid="4" name="x1ye=1">
    <vt:lpwstr>omWbOzwnz5CLuV/9+QEFRCOo74eg/TeMKd0+VkHaWitMd1mLNv8XLAVtL6qxpaHZIz61ASqc626GKoBquBA26wwZOxDdiBnH8Wb4PnBaCC4TOmtFb6FytI8Ltk/1lCkf5WZTMFFsHpWvr67GhK1jl9EA+Ogqo1ypE2gNKEVNNAj7wIQr7gSO0cz3fzzTlom9e6XC3VEIROdmuyYs0+TC+myFuhB82tXYHrs9FVV7ONNDVRV5n/GhHau4HJhdLZR</vt:lpwstr>
  </property>
  <property fmtid="{D5CDD505-2E9C-101B-9397-08002B2CF9AE}" pid="5" name="x1ye=10">
    <vt:lpwstr>8AwMODQxztCI0Yx5mnWRSh9QbprISZknMUIrU8fNWviSTLFG4b7G43rHe4CkkoCoKuhkIJK4VoNLH+Ks9Myup6ZGbOfyE7w6PLZVO3ShM61vZx77neLd0aZzQukokSZBXcC8/QEohZ0FiUSBlLymdivpJRqX5IN4cHgeo7FYk/PpSiqzRQPymI3SIaWzLluxPZAZQjmP/FcjaYqX+n1mPDrP5XWz8CGlh5j6sz2hXMIaRUAhIKk+gDD7Esa5Drx</vt:lpwstr>
  </property>
  <property fmtid="{D5CDD505-2E9C-101B-9397-08002B2CF9AE}" pid="6" name="x1ye=100">
    <vt:lpwstr>Sa06fn/MZYaa7JnKcZ6zOxktjDlRFmDaow1fY+fonzHJ5t8jbKQEy9CzFLjAoAlXh1cOfJmLzJOI9/hIhx3vBoQS61DTENScdpaUFRXiwEIDkFaqodS0pmPLV/hnfEIe+pAVft2jCOdxDZc248QQcA7a6ElWZkf2UVeAm/dn7lmZt25SUQDsHFh8JmKws60mnTOEt7amdgoJidyzL7BdAmauoWyeDGUpI/3itPO7QYFyYeoy6QAZTb812qErQvh</vt:lpwstr>
  </property>
  <property fmtid="{D5CDD505-2E9C-101B-9397-08002B2CF9AE}" pid="7" name="x1ye=101">
    <vt:lpwstr>S/C5lcnlPnbz672ndDz9HQ6lTmsWfxJLVleISeeqK3ul5iKRFXALZtU5G9hNQQMvOzfdzUrnfhUAWOr16Gz2tKAeOsaOqYM/4UfsatH4uXG/w8GKNMCTJo7HNRNazkw/FyUDaM76ZR5ceX5hhtTEpCSrMtubmIdfAGB+hhEM4jwNlzfzeYdqhiZb18lIR0+TgcllZWPKr8IF56MKRErQGvJoBA4ouJI9H2YdA6pSxJIOkLLWyqteg7c3WstAYms</vt:lpwstr>
  </property>
  <property fmtid="{D5CDD505-2E9C-101B-9397-08002B2CF9AE}" pid="8" name="x1ye=102">
    <vt:lpwstr>ge39C3i5JhrNKUyZASzrtWnrUMBNA8P25HPUd2z+ujOGJB5n6OqW6XydfuoDL1Rbl+SvZ78PbM9FW+B3u9JXl73F7mUvyJHP8TOkypa5Fr7ViElj/giVJM4hgfKeDh8i1DsuLmb9fEU1aXYhni8skHm2lyKKcc6ORWA5HcZDRt2H+z9jx5kGQ4Z4I/+cVkwkc5I5NlWojPXjQvhvi747h3jT8Q1k1VPt3gIFUav1Z9pF/AdPQCOcW9imXyAL3Jt</vt:lpwstr>
  </property>
  <property fmtid="{D5CDD505-2E9C-101B-9397-08002B2CF9AE}" pid="9" name="x1ye=103">
    <vt:lpwstr>Yk610uWwtbfWhqq0YwYh2A1i/qB5hJp7XXS8YCT1HqhDsPedSToCmpcXqpa8qm+oVQYIxdMYaWfFp3q+JaV+dVYcCKBEu9NGq/JGqQAGuoGTw48OzUg6dctxmoCVSLXhh1rgbW/vYj4WcOlk0OjN6LSq0CL4ZerKYcgVxFGc0ktBUguXWiQe6GwJQvyQ0qjfD2F9AX/B9hjuI5uOzmesfENZN9mrVQh0tLmi3vQs11xe8ip8C0l2zOZy9BqDVA4</vt:lpwstr>
  </property>
  <property fmtid="{D5CDD505-2E9C-101B-9397-08002B2CF9AE}" pid="10" name="x1ye=104">
    <vt:lpwstr>VCWNHtUsoY+mDqAPDB7lCGSTh/+aEies4LwrnoLru+64egOFWXpZ+1FAmPi4Ll1UkWC+CIqRSA1GFjw0Avpr1igRp+yug5fui2Ans1+bpWoacJV94L94V8lNM7CJaKUB1lMYSEIpZimv3h9O8G2t/HIoFCTZgMs18ZOfy8+MFY92GOat8l277fJTX71JTSTavyjZCGSTt7EDzNjbhj6qvvYIGwIjGxXDpDlu2p6le9e1ffwAdCJTfDe74+S6aX4</vt:lpwstr>
  </property>
  <property fmtid="{D5CDD505-2E9C-101B-9397-08002B2CF9AE}" pid="11" name="x1ye=105">
    <vt:lpwstr>ElGqumh/Q9tmqtz4OGI/kOiUS5UlDWfp8cvYePnTafXb8e4jniIBM8fTLjropObqm/UJTBMMZlYUPC6d1NRe8admfSxxYRqMJ8RNR9r1Zgli3Gpdufln+fL1ToLhzqRvkw3kfXuywTkkyFKxpi7FBsV7j6D4KVFc+WF8fMe9GeFwYwK+LiJTUO4vXpab7OeXt7jm/AXx8LzyCIXDVQQHAoPa8uYv5io2jXQcGw/dLjmeAhEFceDsJ97djiheZYz</vt:lpwstr>
  </property>
  <property fmtid="{D5CDD505-2E9C-101B-9397-08002B2CF9AE}" pid="12" name="x1ye=106">
    <vt:lpwstr>85/o97vlH9fZ5K43TJq1Qvi/r0ZJ92rD0u2HZ1t68JULzeLa2v01qtVpLQLs96YqWPhPNfzJGr/WuOSFwSyjx/1nSEN0d9LnIn6x80nM0DKRlC2S7irmpPL071ozio71e18TvWtrI1eYjhJqu4IZlkngAYRwb81f94S+uJDMarrj4m83hgfv9hG7okbxdABa4dsQ7W7VY0EBMGXUyttW8HzCWPwwSmXAdyEsh8lg7ca+44ET+p/V0XNrsvbebfs</vt:lpwstr>
  </property>
  <property fmtid="{D5CDD505-2E9C-101B-9397-08002B2CF9AE}" pid="13" name="x1ye=107">
    <vt:lpwstr>/3d4uSq12ELA9Bzv0esweRyH1yP9GP4LI1NcGeXkIIrZ0O6/1BekZ4Yk0TdvJegB8REV9JCTvxVQQyp5GR3+WxSTTNfPtAX1wMuU3b9mQxybIKxO33B4oayKPRe/eQPYtA45F1CAD//3ZfhSQs9FMNWCQAHmdHJtDV5K+bDLt3xM+HCLSSYPiQ0jP5ekTJvZXaHCppguaTULPHCe3DW2eDyusta+fD3EE3nKPZI9U89AcGcdV0+PQWFhIiqscpR</vt:lpwstr>
  </property>
  <property fmtid="{D5CDD505-2E9C-101B-9397-08002B2CF9AE}" pid="14" name="x1ye=108">
    <vt:lpwstr>amIoFo8sWAEo6zgFV/UGXluBqnpeXtM6BhZbPbYaI76UzAqk1T4qQ9vnzW51Zum27C6zfy5t8dgTYzgp8BK+wZbiU33K4FMcfqAHFgfxHeH3WxT2lbIZvaerTTmSY40IfT37e0FAqGO89dWBLf2h6qdxscYYBTRq/VvPUHBvWo6GqGOq6oX2ZvZKxCT44l6Pvr3x+4I2p4DKb4JepqxTILjs6uK4JAzsOgASuFrPsnrGMIvh/ZMSMPQR2lR4+K7</vt:lpwstr>
  </property>
  <property fmtid="{D5CDD505-2E9C-101B-9397-08002B2CF9AE}" pid="15" name="x1ye=109">
    <vt:lpwstr>YspSsI3L1UYXNvL1+Kg+AKps8eV8OflHgfQreet5w/313X1BT9245YyxqV5ybwWPQZQo6sdRTveMZFpb5A89cu56kqGdRtyQi8mSzAQ2xXKYwLeQLK2pVSNSLqJ55pGl9yoMJmy6CmSUJ2EtX8ixspByHqAiRDcC/eyJLx6vmxkbPDxntE4Yj27QMhsrKjHPmzXdzbfPax0nxYzewLKEOne5LznVDFl4QRjMfjYVWnejmQn/3gKJhq24cj4PQbz</vt:lpwstr>
  </property>
  <property fmtid="{D5CDD505-2E9C-101B-9397-08002B2CF9AE}" pid="16" name="x1ye=11">
    <vt:lpwstr>ujIccrek7/ky/LuOfZNANBu6rSGJc/o5+erSSd7y0OLi0jjjjBVaK2/+nQLiCWBn68W2rJnRPVzPceg6LGNWA7Z+IxdN3kbhGrWlrdcdOoEs9zTP/Cu5jKZ2jCJZ/DhBqBcG01NUmgABt0WdtOsX72ejZ1Wt4BV4wMZtYOmgeu9rSAPpT4p2nG+r3QSNWpkyqskHn4gmt+DHXJ6zE2l5yX2opRy9iSr1yDP2KDFH+TvFeqVRA+s0HlSJ8z1QPzf</vt:lpwstr>
  </property>
  <property fmtid="{D5CDD505-2E9C-101B-9397-08002B2CF9AE}" pid="17" name="x1ye=110">
    <vt:lpwstr>PzvOpJHsgCwz0YftJ31Cbs+40lCC7EAY9KG08UNRQ342uk8FZREbOKwGZBE0c5Q01/eueYOS5loexiIA6KNhQoJUeR4HNa7jwkJnq94BIgePebRfLH0CcfNMz1G3GEjXU5+oBYqNG20nmamiXbqb7FBEt9/DZadJurTo9AAy6+5AB53RC2VMyzD0dvnN5Lnx7s4a/vg+zZDo1veVx8nhiEUbE/hMa+0LzLZhMWNwaiax+MQtzqoibcn1L5mxcu1</vt:lpwstr>
  </property>
  <property fmtid="{D5CDD505-2E9C-101B-9397-08002B2CF9AE}" pid="18" name="x1ye=111">
    <vt:lpwstr>8EaGpw9UAHH+kGnB2z52SPHvPVhI+KZ6g5O+jmhR7o9Hs5PiMBS6Pcjhw6plgreceB7D+Xv3FObciciDaMINaM7G8w5C3QbI4JdI6AfSuoIjxJV+i2/7cmvS7F32abjR9DWNOBYlOgXYAwgnpSAjCp9QQUyDW9MaYnxsBVqlit658r7eks0jfdolUxcqNnSE7IASrmu1PP1XVK6DJjJDHEA1BjAH5IROXW27xx3BSiyf4o5R6/GViZHDjcZ3s1M</vt:lpwstr>
  </property>
  <property fmtid="{D5CDD505-2E9C-101B-9397-08002B2CF9AE}" pid="19" name="x1ye=112">
    <vt:lpwstr>oioWioofmT/u+MG5YOSInWQZB3OTt9gisTB/xuwMDTgXhuqIgrGFHTQCJim3zdpwH3Ll8PrHLyC0Z86Qf5HoylD2+lg57UW8u0IxLCGVOdJwjfoS1pv73GIVDVRHJYkvAYDQV0otdt1vmZGA+TRPXyLddM4VqRTe7H32ZHxoyNobfpGEKK3qPFUVkz/PwUZt73o8HW4NsUjCA1VlDjfA3NWAtSXrg50+KqNv30D/pezta1wopgsXNyjdIojG8hq</vt:lpwstr>
  </property>
  <property fmtid="{D5CDD505-2E9C-101B-9397-08002B2CF9AE}" pid="20" name="x1ye=113">
    <vt:lpwstr>J6LzLhOJQaRgMzANGnE8BdBYinx93/qAmrwTjaBc8tcCBYvujM3V/v1Sorwp/jPSbGHFTg2ZV4rf9pBmRiIoJZkxMuhyHCTdFKYZlkD8zULGhPGXBl3wvDna/RNUfXcm8xBeKl8CAA+bwruIn/7WQhxlZUw2SjgTab1AlFIGvyXq691jevjXhna6ms2HWejYJDYdG8bRy9PNLqfMnYnUHtP3mfC0aPRvmS3KQy/TCmXMvc8brVQsxgGOI4laCeR</vt:lpwstr>
  </property>
  <property fmtid="{D5CDD505-2E9C-101B-9397-08002B2CF9AE}" pid="21" name="x1ye=114">
    <vt:lpwstr>ZXEdnvgqLWL6DUlK07Em0sOFIlIYqgOeL8dL9k6hjQFAiWF6bmSrOdhHPOEpSOSRUwEwiITxxxPuUOzd2jwnFsAeIjm6htHRTgXfSdclcnfFcmZKWFEzmmrI1IyDb1bZy5vlmnr4BSYX2AVezJc6ILyz8kgPhEqr7n9Ca2SPk1mviJaH0ARu3tmAGICC30ZMGSnfpve1eYWlVSI4WgTDeJMVof3otu4/OuowJStmZnvZzMSqbfz8tkO/Qwc+fWd</vt:lpwstr>
  </property>
  <property fmtid="{D5CDD505-2E9C-101B-9397-08002B2CF9AE}" pid="22" name="x1ye=115">
    <vt:lpwstr>JN37cObjF+nn2aktZWQfpmKwB5p4Bd5djanfiOb4wcN00QI7pwaL12ggOGDq58l8GFo/4DU0+ROuFbNAgPW6exELeju03TCdP5UPVUSHccnyo8osqvLsT7kJXN/7SqArrGjM219rwTpbhP+HY2QDIiBt8aHeo3t4dyFMlb1sAlJY/B45+0QJ1pSbH9gsWCFubgBcbHS9qmasbLyX6uvB5WfVTzOmNqMLEYDg4kcLIpDbntpKkJnVk0IpDb9WC5V</vt:lpwstr>
  </property>
  <property fmtid="{D5CDD505-2E9C-101B-9397-08002B2CF9AE}" pid="23" name="x1ye=116">
    <vt:lpwstr>EcEDTuEwdah3bV+yoRf1gwn55smoVjA49i/QlP23JA7diX75wnngVyWhTTwwOrVpIU8WW9AqfvWpVYS5gseTdraodfH67O0fWoXMv17eTlwdP0S96yHd8Y4hyuQEmBVGUyEkw7TEzTt1iJcY6zw4BXet0MRKnL3W5gAg63Ic3w+dpk7HF/nv0FKuAFDdqZrkeLkXeeTYT7vfrH8IIMyoBCXIW+ouqWCcAEB7IoWGcNTrtUZrAtEHOojA52+7SGk</vt:lpwstr>
  </property>
  <property fmtid="{D5CDD505-2E9C-101B-9397-08002B2CF9AE}" pid="24" name="x1ye=117">
    <vt:lpwstr>3HPfOCxzAztvFe1v7Zt4ke10RH2D7U6cSUx+cq3lDwJ4ZrsISN4v4onhDUxcnOviUwNHhGxWrhN4BW4g20hIDLZ2Rm9xvdHfdT0wGnq0OxGRJiQoNGJViRMW7AThk0irjqHUglsAQA1a0bde+Ej+nfJyVRNhxkvG77bW7XWisskNzV2rt/R92ziTiUi/endlxIJlY9L/5KcLaaZh+ePGcj3Ee9BvmdQdXvFevZ1QAb35eXI3my7iCuCTTm5WIib</vt:lpwstr>
  </property>
  <property fmtid="{D5CDD505-2E9C-101B-9397-08002B2CF9AE}" pid="25" name="x1ye=118">
    <vt:lpwstr>ZkIXRbZ+/ex1MJ2E/ZkIp/0hnL/vxT7wW0PMuAKyN+BjoDTnVcm8Kl8u0Cnd75hhrzTm6B9Xl6TbF31BwJNDQfKbZZomyJ+r9SlPnv73Uy0AMo22gSf5zmlc8ROP4o4xduatfLEZdgDCXLbinP+8Cqs+kVlRwWCgXbBCznTypo1dofwD5+h5EKPs1VkqtCHCDwkybY/cTt9mhE5VSc+yWgzKzhrKPMDfF6NeYrHk+9ghzY37LDleCzMeN7IEsqP</vt:lpwstr>
  </property>
  <property fmtid="{D5CDD505-2E9C-101B-9397-08002B2CF9AE}" pid="26" name="x1ye=119">
    <vt:lpwstr>EP/vcfg52Qgv3+AJWJHAVROt5Sr7ZlojPiNCA6wsiiFsuvNimDcV7R9P5MZN+7QYZFiGGZzxYdVCEFx5boff7Ck+/9STCjXvZBKojn4RAnQEe45snCYjzVcvSZDyBRk7oBwf6MvqdngI3BkEZBB/AWdapMHF7Jk2sFKESfW4IfSn8zzxNPct3su8iGxo/CxYedsJmEBYS/iompKKSzmw/5nv4T7NkRx5jHYMJZVdDSQISyUMSNzMi3dQ0Rlg+qp</vt:lpwstr>
  </property>
  <property fmtid="{D5CDD505-2E9C-101B-9397-08002B2CF9AE}" pid="27" name="x1ye=12">
    <vt:lpwstr>LcXRke4mOLCtzndqRgyLX3UvpeVx+ZCFYl3xOAqttmYJdH/pmjEQ4ZNIs+Qx8kL+cVF6gMc2o/n5ofVxo8/OumZGBMhR8rgv5u1kg3pusl6p2Ljr2rg5l/SH0EhmiyJuVApNvhJa7Oz4XzYvPPizusiK6TTsJTol4V+rix/bHjB/CwbzFqrPyMiPVOhzxm2P4Hjfot9DnWFk6AALSlpAqu/LnKW5FJ4rR483Ph2yxadMrDh477FWgWErCezDcEP</vt:lpwstr>
  </property>
  <property fmtid="{D5CDD505-2E9C-101B-9397-08002B2CF9AE}" pid="28" name="x1ye=120">
    <vt:lpwstr>U7bowYb0R3MAbb+CnGDuHt1eNPT0OYNm/XytdYr071PR0CdvpCcZWeX6kI3PkI94wzH/nRmPJG9vWemBVGpC360HiywjMI44aqirg9fZ/3R6En18QydFfIV3AarlsJLwqe4XQl3P1Pl+TM4z1Zg8VHa8zRQNcbssC9y1jpY1BeyOOK3dauGBvJWP79I5eIpWTfDeqtZFYnhu7O/xt+Ptxn1OB6dEubWvJegqosRa+xGKl3zdxpRCzQf23BXApbN</vt:lpwstr>
  </property>
  <property fmtid="{D5CDD505-2E9C-101B-9397-08002B2CF9AE}" pid="29" name="x1ye=121">
    <vt:lpwstr>983Y0JTCKNMV5vpbJoH8OztAUGMSOx0/Ng+KOw3mnMprzTDm5p4Emy2EFcFw7ovrGFFQfLW3vwhQpqO4u6E4mGZBMATDUWrWsdwAY5/xIUx5BUKOCjN1Wuu0vA7LZymLQx0O3yQJg/T07mY3XOHvs0o3rxtpJxgea+Zw5MSet8LcGq4Pr+ieoI5Zs8WURfadH+ER4aPPXETai04Gdy50rbn+ByF1T7qdTMt0n58/6M+LYIyzsuHeBVbQM0sj22y</vt:lpwstr>
  </property>
  <property fmtid="{D5CDD505-2E9C-101B-9397-08002B2CF9AE}" pid="30" name="x1ye=122">
    <vt:lpwstr>Xjp0spU3X8Rtx+oDEhYQ/YPvuh8m98LRna2XZIPvNNv6lJO/QF1kqYYv1Vfnoi+3uTVrGkHmz4xY6Kh6im3yFD4Zz5NDDVxDSNxtNiUfjEG85Oxba9DUOkeXatIO/kmCv7iNwtvXp/J2/ZY0LM+YQkIckvN4byGz0ceiZCs9wXgPrjZ/K6rD8Xqwf8PfnCzrRS2UpHaaBrOcfgznBb7GtyUaqy0q7Q4XThbuffJgSfNaZJ0lMzktPvl9I5+u/HE</vt:lpwstr>
  </property>
  <property fmtid="{D5CDD505-2E9C-101B-9397-08002B2CF9AE}" pid="31" name="x1ye=123">
    <vt:lpwstr>2H/8AfnXO4Ry6Z1fLNbQBUsopejnCPmUZ8vBtvJdbzeqh5eqFp+enYft+UBCFkmv5kokPk8pMerO8TWubk7UWZ8JqiPXY8w+aK4YNJEH6CRf4GBwVPV80pFkmv/vbtTFV6spHNYtM8bvz+e6NzLoBoaryGAiAtJm4rGwfYUPJy1m3DWxvX3gA0Q5kjnz1JuAnFQJjwZ2DREySR5LR5OyVA+kJsx3qXXYX87LNcvFDsxNuw59soLKPb7wnvSb/s3</vt:lpwstr>
  </property>
  <property fmtid="{D5CDD505-2E9C-101B-9397-08002B2CF9AE}" pid="32" name="x1ye=124">
    <vt:lpwstr>Z7dvR5PSwUwEpJXZrHMzt8fvnLa5gtwlaaawNTF0WMHxsrQvYv/aRu3lhBXYCUUf/Rn07j2OhmIxC4q0TfAOrV/Gk+dYTdWWwUlGrmxYz/KicF8twOabBRsmspLzEHv3sNiUYgxA9mAlSGWzqFlRF3hFYX/Ep/ShKIMhnfVTGIr4A0PHChG9kcymc1FWZTqHSURulbOWK9+3ffxwVQh/7fEbdv3awzz7k6ka5VWXY857WO2y4M9GLvMF57F7Pe9</vt:lpwstr>
  </property>
  <property fmtid="{D5CDD505-2E9C-101B-9397-08002B2CF9AE}" pid="33" name="x1ye=125">
    <vt:lpwstr>fYi5AnGlhKbktKaPjS37OGH1FUfwMnON5fc7xrNqDKvY2XNJCkF/WJlHO0RrnWO9ZGvajNjJxM1uqxrWBsH509pnYYZiJfDmdTt5okjnut4Wic0BG2nxcr1gM/Jp2JVV+u5hrcFAdZI3sxQ5JssPT17FHcHSCY85SoxRJgP5h11Oaaz5lSfIDth8ZkdU423brpfxpRISbOROnqf72WVTb4Kav7/E2chLBw9z6sQY5h+ghLcvU2Stl3lE8CrzJgv</vt:lpwstr>
  </property>
  <property fmtid="{D5CDD505-2E9C-101B-9397-08002B2CF9AE}" pid="34" name="x1ye=126">
    <vt:lpwstr>vHzaJpjkDOHFxWuW86Yh2cT90UC/esaAZmbFcoZYEqEOnEx49TiCJigzaTxOn5bb/2peIGPT+tscxMVdwEOCEtjwNiCj+W5AD9vTGwzYm92I0xJEJ4ObaWONl346E8V38qMeG51p5P29mIyESnoLSe8TfVmI9QntolojcD9eIt1XF9B0FK2yvAs9PyWlGbjn3ggvyICaXb9BwSjdFJBHc7WUrHYrBqkcDHPkFW/vL9cLAtVvF5M/BdkfD4sciKf</vt:lpwstr>
  </property>
  <property fmtid="{D5CDD505-2E9C-101B-9397-08002B2CF9AE}" pid="35" name="x1ye=127">
    <vt:lpwstr>/sfBKngry/hw9dprgiBvr13fudQ9wRm1XrtvWgOWUM5/tzyKRmz8lMyI62PIyTvMYLIg99X6GM3xFw1dinVzwfN5pnJUP7RxsrOtbg9LPCLpuR9YFd+dYGrLXzeJt3v26diOYnnF/MBrlOz4z0nqpCF9e5mJO/dHPDoguKon7cm1sUWVqfrl40LQN0ob9qFuiGLMswNc/Jjaj+70VWiOVNuZ0lXMfNb34WjAl3+bM7eMo97Zu6RWlAKKx7gutH6</vt:lpwstr>
  </property>
  <property fmtid="{D5CDD505-2E9C-101B-9397-08002B2CF9AE}" pid="36" name="x1ye=128">
    <vt:lpwstr>ZjN1nS3I01Ud6jaNOKyhU3SO7l7kS86GfVF9YHt+TwLsXAHkq429/PJ9rbJlepBHvEJiLNsNYztzbK1HyVS7XNz+nH8uP/+Epc4RJiWxEskmjZpFX2g8VFjEueZc07lg37j27Irz9J1bTohUrJzE5LAdnL352DKRCKDZZ5bVQzADqW04wJr1Cks84Y0vRJnL2TKwL4sxuwwq85gDRYXDbrb4urKKJKqwOrke6FdhFfzn3iA8gCjZevrrpgQzi4K</vt:lpwstr>
  </property>
  <property fmtid="{D5CDD505-2E9C-101B-9397-08002B2CF9AE}" pid="37" name="x1ye=129">
    <vt:lpwstr>ahH6cuPrlJ7KCZ266Q8KDqPr4iTPIhqHD5wcw2CheDlyZ94G1pJfOEY72Du0EPHzEhvH0oIg6cWvh+rcz6achl9Ujg1663RrPdipB0XGVWPeyJSscyinE0tvPOsiXHAQ1QjB5D5AROk5pLKxUZiy8M5vM2nEQDnTKMcddkPCk0ZPTIgnFlFKVWPFEqK8vQNSelNV6LPjNWidjY1jdIsT+r0Dp1NhNuEGPH3UlrSTfhokZprqawTqqZKSrJ7qK0v</vt:lpwstr>
  </property>
  <property fmtid="{D5CDD505-2E9C-101B-9397-08002B2CF9AE}" pid="38" name="x1ye=13">
    <vt:lpwstr>sLbFp7JvopPxKdchsjWw3VIaXBnY9S0f/Dgpp+8njKxHy72PRSsIMKVSxly0bHDQMqc1Q0TPuzcVVXrPSUwkwr86+0zyAHfuZPpQonXsYc+lBgZDZ3xURbdQYKwTZMtbY8KqVy1+f/OEs0l+GXh09XX06D1jdPpquYABh4Fv8Z6oe3DEWJ4FiVK0JChfc22yy2AsCX+BCKJic1YWoFZr7/P29UQosZMnk7b+gOciDJRCEAnNWYaZuEcrbNcpSor</vt:lpwstr>
  </property>
  <property fmtid="{D5CDD505-2E9C-101B-9397-08002B2CF9AE}" pid="39" name="x1ye=130">
    <vt:lpwstr>JV25SqFsoa6I0IP5ZseDq/emdF708KUzN27fQs0Fyg6PYjW7vW7PTxkVKR7b5B+uT5E+tF+Avme/7NphXz1q8iyKjCndevYdP9LJ5CTumX/OmxzLT0iKDRYuzHthdnRSLgaY15nFvOrVIiiuo9gMlpnGj1svzq6cZWQzi2XBUKeLlQiJo+X8t9IQQDo7pvW5UxzsasI1sjNstXOmsYKyyKEFhgclqynLEikqy69uqEGgNnQw+cqyiub43s1LMtI</vt:lpwstr>
  </property>
  <property fmtid="{D5CDD505-2E9C-101B-9397-08002B2CF9AE}" pid="40" name="x1ye=131">
    <vt:lpwstr>H75UVYdrmwWx3NTInTLP0PCaqbwOMjrgkMQ+euFJFLz5Oe4LuM6foD7UBwwiNJNEtXOQkJcqW5ywEhcIHBDIEMlb8GeWaX9QnkA/e3A4prxCgxKk56IUxxeXaAaPGgbh3l7y85SvVeR9feur/X7lk4Q3813eCCe+NIrMO9SyD+Fv+/N7culMEicF2YNu/PebOZrypnhAXrr5f6O3q0lcdBR/DrYH2fRjV8WXygKFljlo8QXp3fMyDlznuH1fTxS</vt:lpwstr>
  </property>
  <property fmtid="{D5CDD505-2E9C-101B-9397-08002B2CF9AE}" pid="41" name="x1ye=132">
    <vt:lpwstr>caR20++GrfWeiOlkrqSnVb5KDDzDgEbCrBf7dEfxEytOekphas2Wdy0c1pt+JIV3ol2C9/bsJfuvXAae9MUi02wwDQhgWwbhQ3x1+TRsaQXpjNrtSPVwUl4sKSccxYSHC5LPavjhtDpOsh13p7/F+zfxxM+DJZZSUbDPeUdLvjV/K6OEVsdtjAexZlaklhsLEXlu6j9ShvEWiziLEz7A/BZUH3OVDIETJ/29dVY26nkQ0LOwpIY6Q0ZJnQKXSqQ</vt:lpwstr>
  </property>
  <property fmtid="{D5CDD505-2E9C-101B-9397-08002B2CF9AE}" pid="42" name="x1ye=133">
    <vt:lpwstr>9NQLoStBo0XZkp/7Y2gOoBa7a3XVbLjL5DcssuGNoOmZXzWbgviVZr21aVhShxYUHLDgYDruo2+dYhRAUPE92ebI1u5bMEHG2vF19n0dBcg7W9q0SU4RJuR3f8bf8ntXXeRkKF+OTKHbWp4QNtIBc48Jo8NgIwMebQJlP5j744Mx09DXBKFX+VWwmiarCUBBdEAMEQcPgD4SICNIooZ3RGIz0fXD1n7eHe27VGRQ/DUPu4O8Mr1g6uNgaX8bji/</vt:lpwstr>
  </property>
  <property fmtid="{D5CDD505-2E9C-101B-9397-08002B2CF9AE}" pid="43" name="x1ye=134">
    <vt:lpwstr>xflA3ZpxTAK/Q7SEAYKgp7WlhyTERji/TBG7d8Y/31gCBd2UnzH6GMbKS37BaVH/5RlIXOuef3V+C03NVhHdeQNs5B3w+PO+ktbmQ7krDXG9DaG7EHaVXgn4IeYObBQQozS3vHEIxPSttUX5OxmvJx9LdhVMoRZV+vw7dMaHdHzIREF0xsl6OF7v4vAzHf6Wu4zoMIkpjptDHwdO4cfxTa+l+xuzz/Zo4BQeGCJ1VACtfRF1OQU67ssRj/pGyAN</vt:lpwstr>
  </property>
  <property fmtid="{D5CDD505-2E9C-101B-9397-08002B2CF9AE}" pid="44" name="x1ye=135">
    <vt:lpwstr>G1dgF+GHFzu0hk3Zb+jSH5ZWUe2SuageZ7b4XLN01TWFqXdH1qoChk+repljU/dQpHGQRZZik01cWWunyjELmy82F9uJkx/l3R3wGJx72utFjcS9epyr8qcrAARsbBgt1FhN7ByAMXCddeZeoJ7bIpjO0svL90OwOkrQzv3Tcaf28S3r1PZP2uZOpOuXS6JKdcvIuqlH40xRxbHTqResfYmf2NOgGElos7YKTaXLfKrb9oCYLrP7Q209JBuQUVe</vt:lpwstr>
  </property>
  <property fmtid="{D5CDD505-2E9C-101B-9397-08002B2CF9AE}" pid="45" name="x1ye=136">
    <vt:lpwstr>lhX5fvJdJ0f2aXoMKwTrr5cd1VPOBLLaSR+2UkBjkNEld7pSnnFnPqiud97kLJ9OYHSFA9M9wlIJ7g9XR6KegzQleiZXj3VAh9pwXVW8ie2R8ZoZ9oo4l3Pk2L27/M2vet+oDbQ9xXTQalNpzXknYXsOmKlnJYNJen7bokak4qleUs3cXH4bmGFJkfLughTjdXQrWQq9ge+N4K1e7VMNm+lMHpv5c1rAvt37U6R1tvWx2vyCZjRG5A1YhH3Hvbk</vt:lpwstr>
  </property>
  <property fmtid="{D5CDD505-2E9C-101B-9397-08002B2CF9AE}" pid="46" name="x1ye=137">
    <vt:lpwstr>dyue/f/8Bv7bMdfiGAAA=</vt:lpwstr>
  </property>
  <property fmtid="{D5CDD505-2E9C-101B-9397-08002B2CF9AE}" pid="47" name="x1ye=14">
    <vt:lpwstr>K/6qc+RT1AlfWoZai/pbpSCGBn3Ly2dQYSU34lMwA0in2WA9I7eak7ZVNSo3RG2FAffzcQNZrrQxjWaB/VoQJ5AiIdR2bdV6riZUOyFYiqYWbWMAeCaAVAaFize9RQCUc390nLIZuN5cR1SoscfCqHPyWSy+cSWBXKjmtFSWY3IzQMSHXsPTh7MJcuFYGy3ZwKYBPt3VAb191rhEi9Tn4tf6mPz/Y769H+t83ejviBDBxQXDYfouxNPT7j6zRt/</vt:lpwstr>
  </property>
  <property fmtid="{D5CDD505-2E9C-101B-9397-08002B2CF9AE}" pid="48" name="x1ye=15">
    <vt:lpwstr>Llc9xIcx400QgwlaeMSUy8xqEz0D8jgDT/j6Yf6k4GV9dTzkPRWuibfht6i1XLKf5aRekkrsV+SN+QeK6qx7sLjnE+dHH+rrZwxcg8O8+/Ak/BB/Vy0wJ/ZEt5PIQhujhs79OFPZ7Eckp6BH8e1SMCVZnY3Lr6UlTeLMQo5ZbxCoNDS8RqG4IR19WszrAWVVv+uEfZNK3MNmW9f5AKYxSEy6HJTVK+PBs9VvqRK7xlYl8heckp+a1ClKZUZJjsD</vt:lpwstr>
  </property>
  <property fmtid="{D5CDD505-2E9C-101B-9397-08002B2CF9AE}" pid="49" name="x1ye=16">
    <vt:lpwstr>NdcNp6cCoMfhv+vngwK9GvWuXZOqK0C1rhwaI4AYTOQp/K07pH3tDQTvxJv7LHsLrUp/j0LtjAufzfg3c2cRIXqEYGs4zwLGu88Je/oOYzhU3mLxN1l63nqp/Pm62Qk2/HcJIy08/QraXAhgNpFEmBw0qMEgj/m0Hb4SyroQnKPTGVqGwdgSOJUB0AgLjrnwfy4Riji6YENAbI9vLqAa/UouAPw5b2lkYNqnprabduHFYlHQiDu1nJn+lZQ6I1d</vt:lpwstr>
  </property>
  <property fmtid="{D5CDD505-2E9C-101B-9397-08002B2CF9AE}" pid="50" name="x1ye=17">
    <vt:lpwstr>aTSSqTbTaizpPM3C3vWxZcYi/jAl9FnMA9yHtC7io8L+XbgbBp3gn3FBsieacdM5cENfRnasrziy6rjO23WdqR3v3BiTfhJMPkBGnwI6lNJBagp2UNgRgCkytbXvjeSObkMjsVh00LPCUFM4xu+McuInl5stdVdoU0Y3skS5gCWW6uKn3aSgEvPyKpvRC7PKs9OagTk37W11WCx4rvHYjaPyJiEfZ/A7uOmFn1sCkQlAXOmLYCi3DVX4RaLYm9h</vt:lpwstr>
  </property>
  <property fmtid="{D5CDD505-2E9C-101B-9397-08002B2CF9AE}" pid="51" name="x1ye=18">
    <vt:lpwstr>YKSOMTx3g9FWPOJybTyd4GDQEGgCuw5HrEpSfm56A9AQs4EFzxdU3JKJesBVgSFTgRN8iGBci2B96yFUid1dTUCjrUqfmAMbrzrBS2BQr75lHVQzHnoozvcehaOwFCr93TRitWt6IXhvJOCdLy5MM6ecPfoCiiEVHm70Nx9xGx0BsqatgrS2Q6gw/SOGeQPzY2tIY7kSOEHpQfVz3dJBnNfbJCkkgH5LJSo3f+67Q/MyHU6MtGQDdBzOFRodi2k</vt:lpwstr>
  </property>
  <property fmtid="{D5CDD505-2E9C-101B-9397-08002B2CF9AE}" pid="52" name="x1ye=19">
    <vt:lpwstr>De8Fygy7vBMKaPnqeEZdc4o3t6jvYwfFReZSg1uDOk2cXVej4vzx6/ocSPzmoD+/sgZa7daZPXqQ45q8x85DONVjvZZNmDdjcDgkHLtpX/pNnvjhb7o45I5774o5ktRrEr1FDB9PfS7LDrWOnOdRc5Z8od/8C+ufoaOMutq8mKlfG1Rmt03AM7wAQp3HhRO44dTF1lw8eS5IGjecYjimShiUvZWaScdGBeLbtRfWZZkzWePoaIHvXu+oRpmTYAQ</vt:lpwstr>
  </property>
  <property fmtid="{D5CDD505-2E9C-101B-9397-08002B2CF9AE}" pid="53" name="x1ye=2">
    <vt:lpwstr>d8fmeYJP2CoFzyagqXeNbkG/GMIadYXCVlJgI4MEro+ymqe84ChUho2cffQaUUuy1wEhYwaaDOukkkX7CFiNXRG+4yRyaSvZO+zt9bwQpE5J+LcYOtNYvoL7XJ7D5lZEaMnWDeXmF1+P39fGUh8RgM7HIJHO8XMj+LOHz0q0WWtbwiQ6dNqF9UhYz2c2At5coiFbCRCJpgllIInMuK7X7sy5ghtZitNiUhYhxhza3DB2+CjzwqAUHJIW8YBgyyu</vt:lpwstr>
  </property>
  <property fmtid="{D5CDD505-2E9C-101B-9397-08002B2CF9AE}" pid="54" name="x1ye=20">
    <vt:lpwstr>UNFJUV6FP1DIvsrUBfvIJgxjLIBb8qu62lJv1rFsD+lW6okJcFn51x1jyauMdNS62kdsDIXTwAs145w/IlNnJlw+IEAZEMBqWqRrYGeH7/DSxMtzF7MI3ESyZc6H84bYUPXqjiFhbjQbErAwGN3BV4zTLYDmHxKr9bmvabM8f3Mp339mrBVj7otZczXnzfci1JsA8oiHvIUo6AroFv6yL3HUkij9Xo9rRA+8YQ0zsV6tP+w13JPnV10K+JppZ6W</vt:lpwstr>
  </property>
  <property fmtid="{D5CDD505-2E9C-101B-9397-08002B2CF9AE}" pid="55" name="x1ye=21">
    <vt:lpwstr>7cwmqiSEWUFTRnRa4qgdEJ3zrY1S1nSNvwcMr6j9zyU9MxH4ECugwnXEVOIthXeJ409KZjrhCaqKCAmK2ic8tl1hfOWjUD+FEvys7ACNSHnp+0QVZ4SMQ2o/qdevjYgqgipQCZrlPzy/8Eft+/23Ogh7LngnQcsYZ6mnzgQKHv/2QvUPG3kFw/LX7LOygW6KsSa+4PwhoQF0iigpxj5jcYFC+AaXwjxHqJzpWEKU2ZpkfIF2DMvgR1Z0Zv7l3ny</vt:lpwstr>
  </property>
  <property fmtid="{D5CDD505-2E9C-101B-9397-08002B2CF9AE}" pid="56" name="x1ye=22">
    <vt:lpwstr>YXJa1y8y8z3rQ8QnSlLi2YniGBi3kvfpSoEGm6aQlRN9T9O1Vct7WkRKuOogSC9WS+7mWDGFM1D3R2m4CYYPmw88TyOQImsbshLE6jVxghwnvcMeTVBWtSQsnJjJj7oKXJaKxHY0hzrvYT/FGGuIPjQ70T+LBTg78f2/2ZAUDeagUMvLGhzkdL4FePZ7kmwyD8vI9dZxyZOrguHE7cU2Kppt4BsqzdOxpdXWSW07HYOQiq4jGYjMuahOUESHlfN</vt:lpwstr>
  </property>
  <property fmtid="{D5CDD505-2E9C-101B-9397-08002B2CF9AE}" pid="57" name="x1ye=23">
    <vt:lpwstr>HpnLWmBheYIDFswSEWN31uBOkt25StgJjkQ2VOaELvnAkb09BsNpkAl7aaEN7WExNofdT2cEbMlz0cbaVSm6+NYCN1ohEk+iEiCErtlWP6uRnQ57m44PtzTvpamPawJyq+kTsE8+9A09qbQaqHlDHvADSLLIPTqecDLLKl5zBfGUobh5jH8HaTrfrK3z39mWAgrTIciZpaNuFlCQznv8mmVAYc7/sfDbQkOf4c6EkbNEFySgBAN51s11ADGfUOO</vt:lpwstr>
  </property>
  <property fmtid="{D5CDD505-2E9C-101B-9397-08002B2CF9AE}" pid="58" name="x1ye=24">
    <vt:lpwstr>am8FPL2xUbMnoyPe7AgvsNXBFv/YlwMnURzcGFmo8qcKGR4kCpXhLqjQV8qtr8nUfqrppF9JEBJ8EJeHhks4zprHCMcEiO9VRNU2eYINtCjE1TjXIa8XHbwqy7Cyj3PYfn+rxxV6MR3kgoQD06WFIlzEjfmNiHkunwNwRDXZamkSOctOW1+aP7odv2hcxvPgMylHkEFxEVDWGbeyR36o8/t3Ia5iRmUm2AuiY/xd0s1L1o37Z64kMAdYVXTUVfB</vt:lpwstr>
  </property>
  <property fmtid="{D5CDD505-2E9C-101B-9397-08002B2CF9AE}" pid="59" name="x1ye=25">
    <vt:lpwstr>L5xLw+gBnZm7YAv2i7bdAN1u4e514Hp+LJfUDvNGyeHw717ZmFPpH3Yi4c1xfAscvigQhYTXq1AnXARN29x535AU17hclfHqrDRKIKPw8wkXFslVdOofeK6LUwOh21VEMyO7r2kwz1YsKPGH3p+nkX7TUFkvwRW1yPoX9vawZm0VHKWb/SFVY6Ys0MkD/IC5tOdDo5VG8lUpu/zhhdQwADYmTxGKdAOeA4/XRIKgegdXHtWZjo54XvnEUBsmp4C</vt:lpwstr>
  </property>
  <property fmtid="{D5CDD505-2E9C-101B-9397-08002B2CF9AE}" pid="60" name="x1ye=26">
    <vt:lpwstr>7nWhaVhGH4z/Dths2mu6YLaBuVhOhcQZhei+aN0Op9Wog8S6GSO+BAxDK/tTOgKLJ3NDWKH1oDs2oxodzl9KeIvvYnKAou7IeqbPhJTm7EIG5fKtduEgGizRdO9fdE3lBTE0LjgEG9O9+9PQDOUnLfdm0fytHAni83714JfHrs4899PXFCbFPMFmnFYAyOcdtyOGBTJjNgH+GSVNWPfGYXiWg47H5w8e7r3x9PcuH478xHPzUBg44HaNE5kMkgT</vt:lpwstr>
  </property>
  <property fmtid="{D5CDD505-2E9C-101B-9397-08002B2CF9AE}" pid="61" name="x1ye=27">
    <vt:lpwstr>jMipo1Svizej98hIzTAC3/rmV+C+WVU6NSbtI+7exjjmTgQtbTFKTz35hnbR30IvT12OpCxse1/0jTuq/Br2kX+u2ubSUkRkv2RlnTk+Vs1IPaMnPT3bKnr/Xb3M8pi9CKBEk7toetmZYGdpkYbS7i2a6kCeN6MdDiNNIxH1sCuNZyITYIj3JmuzPidIJ6mHAmB+QHfNtihKTp4EY+9pbd9gE1926xYePPVSeQG5qrH5L31Q3h67Z4p3ajV+vtP</vt:lpwstr>
  </property>
  <property fmtid="{D5CDD505-2E9C-101B-9397-08002B2CF9AE}" pid="62" name="x1ye=28">
    <vt:lpwstr>OzPmr/jYIjkTWOTX4ooknLa9ggWKVZ9WVpogniNmJqZ9Q42Cmx0KhAqHQMNs4GUnHjayDbfM2QMUtKMj19eK2oM0/Jmiw8Pj/w/WfS4ErSsLzIxcNudWnHiewYa3iHo0D64GFEKv825bd32LtwI+5L/lX5czJRZ/IxXQFHM7hTMbzI1UmNZphrNx/m79pX/zmxdtq3y2wzI7Jq0yG4cri93t73SLG8vyH34qV5aPtRShBh3kIErwQyxTDxTxs+V</vt:lpwstr>
  </property>
  <property fmtid="{D5CDD505-2E9C-101B-9397-08002B2CF9AE}" pid="63" name="x1ye=29">
    <vt:lpwstr>zKKtooRREpQAoamfBeVGFYjuZDbHQKOhXlbDe1v6u8fOXnqtnzC6OWjbIlg5L1xuVd45Vq3AX94kGJBetZT0948/1NACBeK8bNvNQVq3T9ey4kNyX+dE8VbxK+F34TYzg/37A0Hzt4VhH72PVs26gz8P5mjodJSiGm+318HHRCUYUuf91l7r187kl9KZgaOFJ56yU7QXZRpLSX8mS9g+2nAdJ23od7y6QAbHqM3JfP9Z3kJkYzRzRJdEtOwaiZw</vt:lpwstr>
  </property>
  <property fmtid="{D5CDD505-2E9C-101B-9397-08002B2CF9AE}" pid="64" name="x1ye=3">
    <vt:lpwstr>LNL8AWez8bc50PSVDyOtyZRDSbOpf06pmuWooqP/OUGjGkEJcGARNcFjrBo8UxIcBLJuXBL62VFG5VSDeMx5DWW/PeuP0pB9LXLu/SnYNEPXOvtGO06un8cJhsfCnUssA/ERkJW8rEfk5znzOu98S5IqBrkT4r11mCfBPzoaBdaGtQGjgI0vDU5XLRPpJukttcyQLzAPJnoyZ08CF8S9nv1k7KIgqlHbaUx0ZQT/5MvN9uNWj/8wUl0X1dgX6KV</vt:lpwstr>
  </property>
  <property fmtid="{D5CDD505-2E9C-101B-9397-08002B2CF9AE}" pid="65" name="x1ye=30">
    <vt:lpwstr>UGwMq1noXOVmF8JJgHm8IrSycbfiT3Bzhx5hVVIGL1SwJE05OA3aLa4OWmCPDYM98sS1AG4j/AtwWw4wmyQJS8syd/hiDkV1cn6gGXfydq8Ak1DgBZjaXX84L3hsV04acxntQOJEWsRM6TU4dIDE9uPo3Btkg3OP2vdqWpwqMfJ6vaoGwdmENlhSUnIVQDANRl/+62smFkEeOTGm9AJJEF5bR08ghxbJfvOoLEgU9eqhYq2tLDSv0EINcZkHp42</vt:lpwstr>
  </property>
  <property fmtid="{D5CDD505-2E9C-101B-9397-08002B2CF9AE}" pid="66" name="x1ye=31">
    <vt:lpwstr>PSFv1xoESlFOX9kb9Y5S2pDL3JMCLE/isuizR3aigYeuNKYMXcT77dD53C7Bpii9YccGxw9hIjU9E+XaZae/oqZepvLmr6KyqYRvyTq0+AeVuzZKGh9yO0Bd1/QuD7N/HV18PbEqlGNOuXxIsGN/TkKzNIDL8+YFvmgqeAMRvBaGjXjStt7ka+abf5sZ9eZtqewasLx7Kr0Ak/u9ybBc1gg/k+eURnjnSOZ5roDGPyPIDrzRiOrYDLqEpa/eDGi</vt:lpwstr>
  </property>
  <property fmtid="{D5CDD505-2E9C-101B-9397-08002B2CF9AE}" pid="67" name="x1ye=32">
    <vt:lpwstr>KScDfg42paHJ/USbC/zoZP5j6VWkgP7aAGpBmjvhopqWI+mYf7sAQ816ANwEsht3x9KxkrjB0gBnD/GbdvQXXFoaXoEdZXtO3MnpvgfOy0qQcYg32srw7XJ6uyyCe/HVwGRDEwcr/VoXjM5LwJigyr+4+D0fZmDpmDzezZvdUT5n65wFmbytokmm2YTgFqzb9ScImTJeMPfJKNo2CX2lyvTmVw690Le1obIY7b15t52r09rrd9zVAWVwLcHzN/v</vt:lpwstr>
  </property>
  <property fmtid="{D5CDD505-2E9C-101B-9397-08002B2CF9AE}" pid="68" name="x1ye=33">
    <vt:lpwstr>CvgdieoB93B8x5rWD2k966x4w2GEhpPGpXCm9Z2RlqTGmxu2+wzv+kJD/6+JMoWf2NyNohAnHYO/Y924Rm4wggGS5WwZ0xHL9MgiapsCEhfA76MTkzO739vp7EIbUW5fk5AVJmwrx6aXAj9JLwk+OlLUCnAnu6EyNmm3tzeNt8/A5+A8FN21IsYjD4pOuXMhybJQ9u5+6JCm1bS5DFEpN/m2R/qDNmz35ungPfepUISz4VjSfSYYF6gmuRw2Hj1</vt:lpwstr>
  </property>
  <property fmtid="{D5CDD505-2E9C-101B-9397-08002B2CF9AE}" pid="69" name="x1ye=34">
    <vt:lpwstr>2mADbY7mtiOB0KP3sG/yTWm04w34WkmS25Iapv2Q+uagiWWUPLwvANbER7vGqsVwIcBWiwXyx5lrrE+qxEQqe1sMAE/RN6XzvXkNd8JRhWPmYUeXy4T2wgTvm17LLcmc2M5XmRwQ8GHV3/jf0cPaJ3bgrDtDRcOTltp+J7+s49aJ7jnjdqeR7VS5hS9B+dJ5X+pyioYdCDOJ3ipvHku91hmHWPQsFL2pw6Sk+HDMHLLDcIxGDvH/oeu1orFQofd</vt:lpwstr>
  </property>
  <property fmtid="{D5CDD505-2E9C-101B-9397-08002B2CF9AE}" pid="70" name="x1ye=35">
    <vt:lpwstr>S5IsbX+NtfM2B97fOM5z+lK5Pky8aZkit7N4FA8FV5lXX6ILEV7mJc4zGG0g9CTU6qzuh9hdx5//HUY372cycNF2/LXjSGjsTygktCuLytCBWRQSDgmIzODkSC8VTJQxzzDBnx7FPAZaC9RKNZIMJ0vYFyU1Y93Twsx/hMGpyiAqF9SnWtew27iJTD5c3nTQmoSCNmhDHvOZmCn99G50+cK6eZvAezEmcX0sJZe/ZKP3VtmKjL+8JZPuCpCWmWV</vt:lpwstr>
  </property>
  <property fmtid="{D5CDD505-2E9C-101B-9397-08002B2CF9AE}" pid="71" name="x1ye=36">
    <vt:lpwstr>9Yo0yRzLdEYwmWbxAE2tzpiAzRDKBDR5hnqRodCXv95O62txUMQw9whxkwXhKS8vYizajJs6tldW344qqQHEsz8m/gVych3agGoe9al3glIDnRc02k0zxD9cgXeOMaH+qWtSVgxnsrpWQDCt3Mj3bdU/DR61i27JmnVt1a7EkjQCxrnjsVCEr1uTTSNpR2KEocQ0ptwsyA9Y8aOtUIcnY9SKo1ayusqRg8iRri7UcseNZvTah256gWabN1znIRq</vt:lpwstr>
  </property>
  <property fmtid="{D5CDD505-2E9C-101B-9397-08002B2CF9AE}" pid="72" name="x1ye=37">
    <vt:lpwstr>gmwBNlnjtdvXdjT5y+gGtd6KhKxLGBRNxlTLJF3ii/UMu9QEHcTWYVrPi5b6pMZ38ymu/ZoKaRZYMZ2Iwf9ishfA0gyvAOjeOyeL0iKij6kOFlP2hqgD7MGshDHV9MdNrBF+nEKcRgQhpxZ7/RF8cmKfK08qu5szj8fC6+3nHHXubmHTlzz0UKTK/1DanXzelRRAfc78BM/RPNoWXfD5CLJdJ15AuYp+yTi6zL6vbTmMstpppFhZ3gFKU2cahCU</vt:lpwstr>
  </property>
  <property fmtid="{D5CDD505-2E9C-101B-9397-08002B2CF9AE}" pid="73" name="x1ye=38">
    <vt:lpwstr>uwKu/RHk/hOjANr/pUDGBEhrQW9TKIXl90WLbFixIVJhDhc6IM1tIibcGMmz32Ae77gx59UGM5FScwiEIM+ou4K4C9oL98hf9bnMvEOkjUdFWLMTDL/9Ux6P+QXj8iHbF0hsneOimuXNjfvQP5wbhumMkb5s6pSpJ0ZY1i9wDD51KOPTtei0gpwxKjsaqstr0QTz9YIzeZCbqlz2cjwdYBHbswqQZSMOHehekSjRBgeBPmcfrwLINBX9nAtQrUI</vt:lpwstr>
  </property>
  <property fmtid="{D5CDD505-2E9C-101B-9397-08002B2CF9AE}" pid="74" name="x1ye=39">
    <vt:lpwstr>3vE1S763fG6K+fQwcQa0E/TxT00s78aU3nlaoHOar2x5ZgyipViIvWAYOkt+6VDiMgi6RX9Tfjz0kYUUVfkPYO51Gn+5XiVU52HWR1sFXNCcQtaGBtXDUjUosr41TT8127DyXA/R/8b3V73WeIL5cwyGLHawxS/hCo2SgXvjs4d42Q5zfQ5aOln/+F+7+FAZaQQNGEKJGk0DhlSMeGokS7LkkQjVV0F9Oe4gbLpbyTSkbBaUKl2tDtzrBI37vpd</vt:lpwstr>
  </property>
  <property fmtid="{D5CDD505-2E9C-101B-9397-08002B2CF9AE}" pid="75" name="x1ye=4">
    <vt:lpwstr>PlFkkMAiyl2SvQHHrSYjqbYjUF5Dp8McVfl57Ln/RGy+Vg/vbVfY7HvrolqWZ1eNpuIXxAxAVxk2JmATk3uVkkrsuS0Xka+gPhmqemTXl5vyPG3wTUNXzfiIG5el/zqLhfXFUb9cv2PC7ibrh1n9V6/jgRDDIUetCaTSR273NbAopss7XnAj+5Uddtz5AGxm7QeXv/wYAKy9mscS4ttNARWUM0jb2yJ0QvuLAWBR757p7ohyhChLdBi120egDlR</vt:lpwstr>
  </property>
  <property fmtid="{D5CDD505-2E9C-101B-9397-08002B2CF9AE}" pid="76" name="x1ye=40">
    <vt:lpwstr>aqXMjl4g68qcmrfi0CQonE9g4wJuDcm7AD+6fxFJihiw6S0GQfDj771IZ2mcdtAvt5W2/NAYhLRAp0ytDRQA69OuXY2f+5KNvpPxxuSTpQjQ7gjqjcT+Fj5pvZq1I67vKwt00nuUGla6hYeFXd9amTnvvekz85UH2kfsRYW5ZCQzTH0NYar1yCgbuSBk8wfEDfN+sHlqrHnIioIlUolyA11mYtbU2t+zls5ZWxXQYFngMqA5A8/5IyuY3Q011hr</vt:lpwstr>
  </property>
  <property fmtid="{D5CDD505-2E9C-101B-9397-08002B2CF9AE}" pid="77" name="x1ye=41">
    <vt:lpwstr>nzXlBf+xnXbGCl9Q8f78r7PvsMO3QJyh4v1L8hkWdqmokm0Y8xVqlA3UlDoY0hllvv5v5zwQmazBBbPQffxzD4g8YF5tzaOKUvy81Xn7c9Re0WGkxDuTPQs8qbOLol5+zyEvz6z1FWm6qSZKlTSH+u0NL5z1zcr38F+oqIv1tmYfoLCklHiAmPJAH6+Z+jK5C6bbbrvFrnCF6CVOv2TG56x9sLNzY4dnMya/Rna8Jeh7ry3xFkrNizfcB4s2RI+</vt:lpwstr>
  </property>
  <property fmtid="{D5CDD505-2E9C-101B-9397-08002B2CF9AE}" pid="78" name="x1ye=42">
    <vt:lpwstr>8A4OrEgGWsnh29IrjRp6xeJ/dlx3+JXCrzZvuzWCjx/mXUH5TGmUUiJ1Pon9N5/z+k1vFFXu5kd6GwL4K6pm3ZlX5IYjat/mMg6S8UNPeKQNE3oR4h8CqT3cgQpnA7ZscGUwYQ6pC3GagskbLOUc4E5Lm0dVS4C0zJsnG+zzaonOI11BUNIa0rxI/RZctjXd8goeqVPEIDh5I4v12rahfspPBwYuzNQwku4Uw0MdZyIMlHHhTpDOtUYMpU3clpc</vt:lpwstr>
  </property>
  <property fmtid="{D5CDD505-2E9C-101B-9397-08002B2CF9AE}" pid="79" name="x1ye=43">
    <vt:lpwstr>2ULo6EfDtF6419cjNfOCj5vdYOKcvxZQ1b26BkGC9b+44Ldce6ojGEpTVuZ718yO+JRgXMl3izBmtI+MLsu7ri/GiI46X+TVQKd38htqoAym2KOPjRej7pBzacQpQ24Sajaigq8ygNAMEkyyBLlyBbpLBXoTfdX4AmgfC5/vN5eHPWYtdo6xcLa+XwBSe5nVb6xj8p0NZ8x46dNh0fj19+rf0Z3Ry6tTrFis+C5bYdHmBgEcLmlGi5x+aCEMrp9</vt:lpwstr>
  </property>
  <property fmtid="{D5CDD505-2E9C-101B-9397-08002B2CF9AE}" pid="80" name="x1ye=44">
    <vt:lpwstr>aTcxHQ2F6oJ93xftXTypkJdNkGjwN0IebKZ/nBBm5ZDIPyX5mZQPe752T8EaoYnyI3TA6zkG+571uXPyQW9oH7RIn4ZVDhGyjX3pRnvlIbY/IspGYJkKzOQl3aBN0IWbDP7t6FikMm3+QVnDGLdnePt0ZyUJ8eCB/97FcmGEx0IpDSSk7D21gXn1b12k7TbN2lV3FtUC/gIYS/ZDWwYMtyf9UaLb0GdpZrpo+z9NpsRhP7IFqJqj06vARnF2zQU</vt:lpwstr>
  </property>
  <property fmtid="{D5CDD505-2E9C-101B-9397-08002B2CF9AE}" pid="81" name="x1ye=45">
    <vt:lpwstr>zp15TtU4saQJTu/jEXcx5K30sY1mf4fsRf9VJUuyLyVpPMbpsbNI3ytVLHpQ/V6C1v5/BhQqlZCu0Z7dcaHi1HR6Sch9FykQUV382scqzwHv2GBwu62f2/UDh3N1VUSM8jYlX8UvReCPQPnxv5QsLXWu+dpeWaVdBMHUt9Xlb5a31uUbnN239MV2+Xo3AAE99nNnmW9qPpmqWXTK7LCSDVJDxCkjKkvmfoLggPjSLE0H0E+Lc48yD10h+CtpcB4</vt:lpwstr>
  </property>
  <property fmtid="{D5CDD505-2E9C-101B-9397-08002B2CF9AE}" pid="82" name="x1ye=46">
    <vt:lpwstr>xYwuOz5cOG+0vdVdF6XrAGOpCn3CZHInC9Sox0upUyCHHat4+0zBBwV3VgiwnHLB8qslEhhGoJCa+QTfAIgm3jbO+QRqWbozf3XCmk5PrTjwOvU+bPGA9Jd2Dm94vI+rhzfG5pJWyA/tTlZ0ZVUq+wzRXUApaPRXh0qbfSceOtv2qoyXSWSgwUThwj0i1Qm4vNmsX8LVwYGqeDcBjp3NEFBtnazcapZXxcLjGelfZTr7Wvjf82tW2gHikrrnCUQ</vt:lpwstr>
  </property>
  <property fmtid="{D5CDD505-2E9C-101B-9397-08002B2CF9AE}" pid="83" name="x1ye=47">
    <vt:lpwstr>5SMZxA5dLxS9F8beBWiasedQNxZ9QtJKQfNEPgbyMHIsKUKJjWUd8ZykMt2BLvQdI7w7fVZF2M5h38SrAaKnlfdH7E16ubq31Zm5a6oZNKcWwcMh2P7Ep5DODPi6zHZ7GDs+bkoMp0ISVIOYYtzPN33adGXFPFJzQRbgate+ioDZ0Br8sNq4ty+17K5FnUK8AXgSWXvdkVtX0ihmfjMDs5U05PrkpL/GebfU/lrbJXXeikdwGsH7nXk1oOQQJD6</vt:lpwstr>
  </property>
  <property fmtid="{D5CDD505-2E9C-101B-9397-08002B2CF9AE}" pid="84" name="x1ye=48">
    <vt:lpwstr>oE9uAhT5It8MSG3HM2w31ReK2uHuonzwhydffDFSbkPawC1sJcK2yuJW+0izOJdJ/HRJL47cncjucwV6mkSHiJqn9PKIMiY2ttcu+5FgjtOQah8Te/Q5+jdnugX6iRDeQ+XuHfFnkJy4ggY+ba+ScY0Xc8B5auc7RhZFmpWeECWtHjWK7o4xjDdnfkhO/FVXtPPE4wCjxYYtIUI40yNV0BP1eMjIXffJpngXxiHeZ3T6wEt8AANMvJmEZKya+cO</vt:lpwstr>
  </property>
  <property fmtid="{D5CDD505-2E9C-101B-9397-08002B2CF9AE}" pid="85" name="x1ye=49">
    <vt:lpwstr>PMhRRiG2hwPn+0tVtCctGQKAOYLL6OL5wwZ1C6LFAvr/Yv9WmlVNQVawCZEIEZ7Fq78/J+yW+jSQGqLAX+Xd5v99Tch9YRcfoYIxh5+QZU/t82S7JSL+/ZxWZZLxStpfr8Qu45ZXoHsIWW29mZh4d12KnbWk7d5d59tevQ7T36+5Lg3jmi/pbC+cBChioHV+PPw17I+PBC+QHGrB/qGrwq+EVQ2nWambeOqdkXaYHIHRe6NvpHN6TqDbbBj/JxY</vt:lpwstr>
  </property>
  <property fmtid="{D5CDD505-2E9C-101B-9397-08002B2CF9AE}" pid="86" name="x1ye=5">
    <vt:lpwstr>rQPx8aT5zlsFU3eBYvhJ4hELf6vSXktnVHNSPUTM8faRzND+PK46QQWhbFCbzwMt8QSe+B35I0/UNlDxpd7zdTy3w5RQwEIoUDlAbfnrWZ7R7h6igOUlrn64bM6ispCU0y5vhjE1zloDF9ylQwMNrW6QsEo2/4IEoR6qrdiFB9wmtW2xsVPG3qcasA0CzM50Q+T1bwCBSPHQY7v2VZVLyiaoj5NAjXnptQVWkRoP470FMmg6HsV9x00Ys1Yxe1E</vt:lpwstr>
  </property>
  <property fmtid="{D5CDD505-2E9C-101B-9397-08002B2CF9AE}" pid="87" name="x1ye=50">
    <vt:lpwstr>JE45Qqg5yaWtz22m3pE3xZ8ESgh1/o6OrvYnTerULTW3vOOt0QKAw0B52gpZ5WVZxEN8vxUjy7mQ6yYDZXhGxreux+cbu9MniDXwen/Oma+EB2zKdZD03Ug9R8riz8y7o97D9J8uBPhKW2rnBfCMJ8SdmY5kgXo9wSCRiuCRUam+bQG7v5n8KlrkKeeAbVGOZvFq045f0TnenvFiiTk4aJAs61asRLK9KKVCkSYyzfwAfX8Dyh8DukTGfP8pgpn</vt:lpwstr>
  </property>
  <property fmtid="{D5CDD505-2E9C-101B-9397-08002B2CF9AE}" pid="88" name="x1ye=51">
    <vt:lpwstr>Cg7lmr59YzpRb8XIiAQ4Asb3VKL+OzJY+xnTs3YsQC48kH3jxf+RtvZhaP+QbpitsW621d7vliw1X6C8iQFlwK4ZOv6dK7g2Jlvo3HDBcfFpNSfC7mY/fQSyXuejjGq2P9VG7rCPOibolSi/HrsQEWIKCkM/S1InLCHX74uFnnTZfpMp1nJ9Rf1dJF8ojdsdmNiYa/20yTPiRu2UCzLOsZxZzEeUVZREKuYpS7PGG/W5hFKdYWSqwFFsrV5yU45</vt:lpwstr>
  </property>
  <property fmtid="{D5CDD505-2E9C-101B-9397-08002B2CF9AE}" pid="89" name="x1ye=52">
    <vt:lpwstr>KVtgNI27vzdYmpVyxTfxXmlWti1sUm0L7fF+iMevpznxRiB6XowaEhJhX9JtvdEXtv5YhQea4K0fF38O0JPC+ij7ZcO0xH+SqCrsgNHmDWNu5N4CVt1jS7KVR2DZjrRT9bys02Ayjd3yLlH3kCDTnGPokCcC73+6Wstn8mcYJHjwgU8qeHV5Dk6JKjZtI9X5GOg2F9C5xKDhV8TGGAQXYeSNo1HcqWLFFVYw8asTNCY3gaOQJUamrRDt2eA4xtJ</vt:lpwstr>
  </property>
  <property fmtid="{D5CDD505-2E9C-101B-9397-08002B2CF9AE}" pid="90" name="x1ye=53">
    <vt:lpwstr>g5C3mWDV2WUnxF4HWt4ditjKb5Ex78mt2BPKX0KxapHpGXXkfJ9QGxoM1uf6WGAStdbTtDlkjjHY+9XBSnxO6MKyMaXKhEY8pWtlSRJsJYA36bEpMBppS9GEDESqhuCUoyU90vivUSFW1GICz0Cn/RuocWgErKxG0d2Z+AYskxilks3+/4Rf9ecew1FoaXQZUvn3HJGt1lGPfKNU60yr9iRdSg+beQRX+vdk+fPEE6X58pJVekCCa8rOBLJHcPk</vt:lpwstr>
  </property>
  <property fmtid="{D5CDD505-2E9C-101B-9397-08002B2CF9AE}" pid="91" name="x1ye=54">
    <vt:lpwstr>ZIA5Ayww/fYx++U3zLniver/+zqx8ZocKBDQW4Kot9XbIM+cRAcnsHmF6nSMpiTlh0RvZlcHcphpwoaARISXRZYH9NQNlUetfMn1C1H/SF3JFYEzPFggtEyLw/JeDsPrrsMe362oOIKG0P8M+e9P4Xweqy93oelAREPF7nnM0UBFfUixKekBsAZNuQ9VwkHLLsYtfdnnjRqm8Q33P82mAzROxesVlRrtrNC62x88HvXBrC2abJ5P7EmIXYjSNx6</vt:lpwstr>
  </property>
  <property fmtid="{D5CDD505-2E9C-101B-9397-08002B2CF9AE}" pid="92" name="x1ye=55">
    <vt:lpwstr>JrUwl8y4M/XFP6WNKLEW0SHdfD/PzapXQGD9mBroFbJQqUqe6Ofvrb7aUmMLwNW3rtSPrB5zNvX7goMX4GbNzbCti4p5Nf//0pHVLQTBffy1Qs/4seUwv2SFClM15JR2TtIp5Yvyvz3DsSSZuR9bxzhxfz8yAawH3bAC3PVQKrUSxFyir/nj1KQv+6nje/pfhx2K1jznI6142j1dCEj98eTEQi1/xU1NqW7V2DPcAPGghZf+SW6Uq7sBNlw3Hq1</vt:lpwstr>
  </property>
  <property fmtid="{D5CDD505-2E9C-101B-9397-08002B2CF9AE}" pid="93" name="x1ye=56">
    <vt:lpwstr>mgc/aRBeuSpY+Kc0j0lARsS2aqd7mvWkf7uFPN9Jp66GORrV2gkb5nm4pndL7P3KA0Q+epsf9HmCt/WmycVB9/yk+CZa9tpevHMk1hXzzhZbg7wutK2799WbJ+ObrYWzdszTgoJcalGQ/ucJTiTnYbFzLTipoc/AVFrv9vA8mNtkD0/tfQLQTUxsCruh7RiaEi3CLQ4Uh4+a+ZOdJi2cYPMTuXvwO6mmDMfNvX252tyKn1KNBwliJd7RZ8e7elN</vt:lpwstr>
  </property>
  <property fmtid="{D5CDD505-2E9C-101B-9397-08002B2CF9AE}" pid="94" name="x1ye=57">
    <vt:lpwstr>Is6e4I8PHJIfBl4XZiNwsIe0KVqovrAykWQK6Hx6VfWXzF8kIbV6ovSSB6MJFm7UJ35AqNF0HMtqS2k85DKscWtn6Y8ec5oQ/BCK4FGZuPiS5u3/MKJQOPHRs2OjzKkz+HO4TdcWjCPmvApHV0NPf6jYxrSdoHPFdq2R5+N1+hXdOl9IuCJ3WqJfwqVK7rigiwJu2nnckL+TBzfjl5bUR2ENBp/VFx8ppQPLn/rUgkLdLkt8u0PukZl2loFuB1U</vt:lpwstr>
  </property>
  <property fmtid="{D5CDD505-2E9C-101B-9397-08002B2CF9AE}" pid="95" name="x1ye=58">
    <vt:lpwstr>2X8J+XL0QV7bWeSvyRPfj0vlZzvwTDxVOIzuTkk9m8yJ5z39kOicUpXXKuZTgaNT0sw9pOVdvkR4MlVHgLwU2MYapp9L+fLOAkV3JHnXIL7rwgiBOXljHavKjwVHsYFFJM//jZWCherjtLPP8M3Qh+j148wCal17aloWcipcaXJVrTnmGQC8mzm/XV5P4YND81GxqNBY/V3cAZ2uxYy6sriJdMVoARpPFk8daZeqq88cJj0spg1rdDyEdEtXew9</vt:lpwstr>
  </property>
  <property fmtid="{D5CDD505-2E9C-101B-9397-08002B2CF9AE}" pid="96" name="x1ye=59">
    <vt:lpwstr>x/VF4hn/6BFvwxh8sUlG0TNOYAoboaP3mdiL4JJEyeQUW1P26yYM4hMXlPqLBwN6oIzl1B/F4LFaBaCOyH7Rbm/RH6Gv6JPEbMsm0I5q8ooaAvOMFY8ApOfefW6QDJzyzlmTb5It4XmDZfvOIGYQoGyb4nVCibWK8BzhClQajPhf/ivVsOV47prqzneQZLQbucVD7NvCYP7zB3l3KQhZvwRLkv1czlgMQU2LNs/VPuTzG6s7BK8rOua8h7byA+C</vt:lpwstr>
  </property>
  <property fmtid="{D5CDD505-2E9C-101B-9397-08002B2CF9AE}" pid="97" name="x1ye=6">
    <vt:lpwstr>ONnYI0r3jL7owWXUcbK6UVABPqmLn/BUSZcp6ylfSheuX7sAkSQVHaMoWDbLuZpKDhZ2uRw95I/caZwNG2N1DxBkTZsQJk4RZtoSX6VzDOtbnq3xXEmyQVnRNyPMkZURps8XqQaF4K/Akk7gE1VGDxYVCsRqFO8BlVycZiCcqjo9oRc6CdClJaXDud9f7D4n5mBBmOcV5JmcofZpg589Q3+7FXtJtSRqIAS3tKZc+NEHt5DFFcZjAHYAzKm2HZ4</vt:lpwstr>
  </property>
  <property fmtid="{D5CDD505-2E9C-101B-9397-08002B2CF9AE}" pid="98" name="x1ye=60">
    <vt:lpwstr>25aj1vmJWly/mIWr7z9kiAJMVqU3fCWfyFVXeG6Y+j3LOcGhxLS6K/lXR5jEuszT4n2tk+/B3yyc0NUZ2EDzDmtIFPNW2R+V18xbxtgH8mHCdGZJCMcP9FIf98oKdJZCCAJJfWzJ/xvUCVr36+uNVPimN6AR4bnMaFMutlEaxI/D70chFfVJ3iPUchETMktU3qG3AZJXtiUBCNHRP1uX5IUymQl2DU43Zm5oyad7zkShc7jMibR/R0SIYOepfWF</vt:lpwstr>
  </property>
  <property fmtid="{D5CDD505-2E9C-101B-9397-08002B2CF9AE}" pid="99" name="x1ye=61">
    <vt:lpwstr>Y+j/JL5EBQWwp69HAROloldkPepare7+HTtVikoArk12D/jyL08N+TNedRjnRZqu07RfYxV/g0GuX+dskiYmEf+MzYSrLFkv06vyUt1U7nzyAVr1zv4O9HyrEeM+Qb+S2TtAWcjgOy5qFQGm4Pdne+q4ZdzS/XrZIY+pRQH9jI+8gLlmXTv5x3IfNybyTdpgCG12TEibtcHRVyrECCdZfQEr+huUv+mEFELw7tjzXkqdv3vHPGM/YEtat1gLFJD</vt:lpwstr>
  </property>
  <property fmtid="{D5CDD505-2E9C-101B-9397-08002B2CF9AE}" pid="100" name="x1ye=62">
    <vt:lpwstr>zsxBFSrcj3lWRjJRMJah3LNi9IbtgS+LPWFgpFwQaEk8cHE0uXIfch0/glXV1BzPMHo/bxZxoQzyXgYaZO+3NAOrDZDE5oxEPmqAikL9mKwc+jqxBSJfgyvXCwrXsVoXipPxdz/eA3tT/ppE845ZSPlo2zPfxIvr/ffr0nq2K7boLPMRNnMfyhf2pCcgQIgjmjTZ66k4zWbH2L6Oq3k5Fvu/m3eAWCxHeMmoYglU6IumTuMQuZZUVcU/SmKq5rf</vt:lpwstr>
  </property>
  <property fmtid="{D5CDD505-2E9C-101B-9397-08002B2CF9AE}" pid="101" name="x1ye=63">
    <vt:lpwstr>Z+/dIhvJp/+f3m13caTeyi0VZAgJ2+w/6i5Mew1gs+GzIP9/tvPxm/alb21BqwNxpO5gGxEow0DpinTe3HhrqPwq9BX51pFnTgIJ1UzXYlNZnr6DLt5vum+n2SQW5ndP0jQ9SX9I1kY7k55/pVcHmcu+N5QgarfIE33WdeJwcMxLQ0gUqnhKQdgoljegktCZM9PHVLdThhJSV8zytMqE8qxttSgfyxhYBqs40smMlGi+RXt/hpRGPrGabkb78AF</vt:lpwstr>
  </property>
  <property fmtid="{D5CDD505-2E9C-101B-9397-08002B2CF9AE}" pid="102" name="x1ye=64">
    <vt:lpwstr>fNDNKDo9T5V6JR3RWsqEvObcNzjUdDDHJrQFA/tcZCLPR6LJ3+RmGsT0wA/4Oxm1huPtbCFaDiGnGkUJWMh1ar7/pWHZvNOFsyQvypHDO3mn6Hyc9eDhMYt7lz70kRAopkzQ/yZFeG10nMptsT280b9nnLzA4jEfPF0zGZckOfny2agGa7BU1RagvLvwFTWfh/DeB6dsrqj2exnBVg7B/qogR7LT43nIuUsS/xLaJBuNp1HQxNcatGvH1KCx28d</vt:lpwstr>
  </property>
  <property fmtid="{D5CDD505-2E9C-101B-9397-08002B2CF9AE}" pid="103" name="x1ye=65">
    <vt:lpwstr>KDL0BIqFU/OMqzZ7LNIYu1lANoHyiyAOFX6EMFhZCrvHWEsbTSE75fw1dnZRRuqrDwRrGlWmrCCb3Yn+Qy4YKAsyKsPxN+URWZ3YSDN8GN5tBbHF+Bj5OvdmWJqofwP7pm7xn4PU3d/PX6WPavWT5nTRnvE9U9M6F/RD0bCXqhbTF7mZAYB7OzlVNe4ft2dwWymEVWQioD1QduXEbh0Zsld3eSe91GwmjBWTWmGrLkrB4wCBfgere0Bqng77FlE</vt:lpwstr>
  </property>
  <property fmtid="{D5CDD505-2E9C-101B-9397-08002B2CF9AE}" pid="104" name="x1ye=66">
    <vt:lpwstr>BE/S0+KjrPDjAHZq7tTK3o7QoCH466FMx5sRgMej6QuaT0RZqN02LbHhdpES2cJhGi1/sPkbxAVR1dGdBASDgk88PlqbuXBYCjbhxh8SVz96Qtczk2gMsibVGPr/Z7x/I/6B9HZ7HlKhBF0Q9igAUb4h5cZ8Hd/esf/ab06iyounXu3gkUTfibT3D7qqzyCwxrYzID39OWRB/Sld1rq14cVVXK6POy6Y3VvCV0pP4qAIa/k4xZ8fCadQSLWsArI</vt:lpwstr>
  </property>
  <property fmtid="{D5CDD505-2E9C-101B-9397-08002B2CF9AE}" pid="105" name="x1ye=67">
    <vt:lpwstr>5+CWCEnNldRwSQhuI8LbKSCgeR2AwD9zOlXVWEo9LBvvysNj1ezmcnorD/0QMObYoYTD+LQTtXypnYqM+RHKHBFxTSMBmOYhuvco0Mgi4RfqsrJ5jqejz1/XQ/VNYcc1w1yT4Gzgb0pqIRLeTKYGzGU0KkKPGihQgcHp2WyV6kjCDWQyKE6oaRKvsalOX6ywyCkSUtCwiUCpcr4swLh2hzQHDR/nXgBXZu88/qjP7P59OPgA9x9rnOGdiUSwlkN</vt:lpwstr>
  </property>
  <property fmtid="{D5CDD505-2E9C-101B-9397-08002B2CF9AE}" pid="106" name="x1ye=68">
    <vt:lpwstr>u4PSQ55tUJbZun24e22N0Ok1MUKcvJvU3EfuKzAHK6Hokp+BEfwRWDk4RQQp4jj4SYO8Jk3QAvE9P+nixfDUQUsO0ENSpEdtoaAjPgYAImmeAKyGy8CR9QpjyHU31jOh+VZVnea8WRgrFt3pIZ9ljCTUHcrWrU/Hc+6XVavPscvsIa26pXqZYihsgRNxHDle5NPXEg9CcdTutrcM8I0T6eMXaQME+bZlcGu5me59AH36jG5cF9svaxJz6Rp0mjd</vt:lpwstr>
  </property>
  <property fmtid="{D5CDD505-2E9C-101B-9397-08002B2CF9AE}" pid="107" name="x1ye=69">
    <vt:lpwstr>JYeTZFCIn4l6dcGY7J9CealnPrLj2a9giXnBBVz8AKWf+SELVJ/AzA5BNjIbM3Ji69TPm1to6z+PKWYA/i/HcDnzlZUYIzARvS4tuFSH3jtxnXUxM/nUPl/S5JKASeCiyGb7iA/mQ7C9IV2iF2eTyIAnED+xSnUsgyryUbe+4Q1TS7t7326XV1BTSY9nHPOA08zlA7O9+rm/ogGudcR/GeeibjyeQjw2Gob05umgz5AVv1wIxhAk8qt+ZxQqO8q</vt:lpwstr>
  </property>
  <property fmtid="{D5CDD505-2E9C-101B-9397-08002B2CF9AE}" pid="108" name="x1ye=7">
    <vt:lpwstr>GMXd6aFimFprt/i+0edKEMsolpEEKs4OQL4pMP4nuNg7bIPZmdyRPYCD7Jb3ID019jNcClKmDnAw1VuYxE5wD5D+ELNIzMINtQr/MttsNqMNl0GnlN2wY2JFafgOTb3AJMm9Ip23yBjhW1Bn6Y0a/Xlw99+K6bdFqm5CCG46fpx4WqQ+800OQQQSDAiaS2Wn8hcSKsZXlo30/N5M8KTcS5LrHEb8QvOCuIpWW/ExPCquCE/57OwgD86AfHjWuVv</vt:lpwstr>
  </property>
  <property fmtid="{D5CDD505-2E9C-101B-9397-08002B2CF9AE}" pid="109" name="x1ye=70">
    <vt:lpwstr>D5u5C0wQ+gevZjAkX9TJEs4XyDTFTYS2LKvUTkV598+FvoLwNGiRDTmYk4wzQQh+NPe12JWE6ld6HEGbKCX71tlhah6nOB7ip/6O+PY3UvQj7RVppLYh7mhTRi4DAp+oYY5YOLIYDBqeknqa4AC/Og12jSGOHm8pjpSBHUl/3Z5mWUdwzedHc+fICEz+8MZ9DSvn9foziVvCQnEKAtbrti1xJuW8e4DOEQD/9Kcu7hySeGkmsiMEHVWy9h/IoPw</vt:lpwstr>
  </property>
  <property fmtid="{D5CDD505-2E9C-101B-9397-08002B2CF9AE}" pid="110" name="x1ye=71">
    <vt:lpwstr>dgpcKM/mE9WjUlafRct1y7HDexNyFFomUS6Fr/SQ09++A8NVqNW1oxY3zCrt34UvnqXvgvTSz7T1Mm4tkzdQ6rdOi8BY36xVdJZm3MMr8RfLBok00K0b+TSBkdC55iAxTEGUfZZacz78pg7zp3GvA2r5g0CB8QAPFj9WEFaf55nPgGqQCh7E2HY0vNdtAvIpclrxV3u8dVtvPS+qX6fndwk5nAsQTqC2mxSlv/yod2Lyb02Thi2eT/eP//vqSev</vt:lpwstr>
  </property>
  <property fmtid="{D5CDD505-2E9C-101B-9397-08002B2CF9AE}" pid="111" name="x1ye=72">
    <vt:lpwstr>8Lz+TLOUyDq3Y9fz56FDoJoavnKl8TITIyONR9yRVlIdzJovknZKOtje/AWC3cmF5OXt0JSIZFBdWjkqWCMnxrH2K6m0nSZHZc8lxb958GM6RCGRhcatl9IteGwcr0gStzgZIHqUwAnRxi7EKfWNgTePFQSKTKueLsHrLGktiJxq0Tv/0pABBj0cE+tANHvZijHrUgccN5/s2x3sZwbeIy3Y8s3yuCEkEyKkD+pE945JFEwHeHMf1uPxG/FR25n</vt:lpwstr>
  </property>
  <property fmtid="{D5CDD505-2E9C-101B-9397-08002B2CF9AE}" pid="112" name="x1ye=73">
    <vt:lpwstr>PTJSG00vCg9Wqa/uCgGk/iuqniXP43xD/ssv+3tS2zwCt0mJhmiAit/TppD8JOmLC9lH5RPKkRMrfzn2lp+23cw1oSqpnSXHMYLKLqLJG7wFSTsr6L/PRZsxk3AHnNz4ClrS41jIs+9beTn38pK60DhqEvozrZG9J268qPUM9XPQJolZ709cKdub9wxU7yfzmxml9yTnsl61GGbISvZXKo2cM3yTUQqiPS26OdVxdng3+vpc0j9mgTayMvj6fu3</vt:lpwstr>
  </property>
  <property fmtid="{D5CDD505-2E9C-101B-9397-08002B2CF9AE}" pid="113" name="x1ye=74">
    <vt:lpwstr>a7NFV4V4we0LShtwiy0b4TPfnpJxq2fJX7u7gbU0/VzdBBjrx8PdPzz2IBDPzzGZ6c/KEYb9RcNIq91coGTq+UINMLHvCPx1GNaynKk9m/jaFAQexvxKQCpDbmGflNlTYjihENDtfzl2vHL9AlgqIsdzeQMwCmo8u+pbv/thJ3K+2zNql5e4OGbzzkZchbAt9TrxIqnPEinfrLiy+oFD+En69rn7CTm4DxqEvehyBEK5sScauLXegFiU++2rN+w</vt:lpwstr>
  </property>
  <property fmtid="{D5CDD505-2E9C-101B-9397-08002B2CF9AE}" pid="114" name="x1ye=75">
    <vt:lpwstr>pYq1goLdv2jtT+kYErAkDySY57yGqY2clPEm8ijCWWmuCqdqAr/XpjyRsK40MTnHqrBJNKVRUr4gxvYsCQF2dlKLueeM9mCPpen4L+LoYWVhZVNHgCwRgei6ZFl31Gyo0YYOQEZPMw1dpRw3SLCblNJxdy6ehaAuluwPa9pcK5bMv37BibXgDu5NqN8rcvdKGlAZC+dBthumzVR2kYKkYOxruDnWkkfoY4bQXONsE2z7dyP2a0T/ns6FbH0Yujy</vt:lpwstr>
  </property>
  <property fmtid="{D5CDD505-2E9C-101B-9397-08002B2CF9AE}" pid="115" name="x1ye=76">
    <vt:lpwstr>SqcoF9PihqCesm3Ffas+r6/VPySabz97TfojaKiOgJWdq9W01BlbvhfTvSA9qj4DeTDX8M02fSe2ykolPHImLR0eb6CCyi4xiHbG1d2YzPOz72d9KyRNuSSnwgNzNSQocZJ8Al2nW69K+nh48U1/ASIhko6MSD9pxpzncsnWBtL6D8vnpUrspEwhC/XJOnPCug/AUKi6QKLFHE0st8LCSZ4xR4aULWaQkiu6cekJzMXsY921hX67T1+TBc0QGqz</vt:lpwstr>
  </property>
  <property fmtid="{D5CDD505-2E9C-101B-9397-08002B2CF9AE}" pid="116" name="x1ye=77">
    <vt:lpwstr>9ZRACdRm0ixFpBye1XsyRF4sHcgGMIzYwBuLo8ypvza7OgH92uG6uvhs/SkQEWVt0LqKI05sbtkK0V+0NO2QWV0fb2NXq30wtJiwT3b3NXhLCQfKxKiO/1loYXh+gMtBZ32K7diYWLpMAYXcJ3Ak2/H7pJJcNyRaDW9ZekgBQt9Jmzf5ID98f0v0NBn6F8+EHnHlCkRflx/DJ4hh9DsD0iav3Ms/ryuCBJjcEEOqzdYFwLwiOfhGkUqjnLHqpuw</vt:lpwstr>
  </property>
  <property fmtid="{D5CDD505-2E9C-101B-9397-08002B2CF9AE}" pid="117" name="x1ye=78">
    <vt:lpwstr>BV92HbwfVgk4CY1DOcuW1mK7VvrWUzNqt8uJovB6DRflY7HTIfhkwY2RaTSF2MeSd/QggBgoolP7C2UQxEp8W7ptNgo1mcuyMemKFn8dJsNUm/L9qvDepo3n82mSbrtqxeygJ3NuawXmpqbaubWWDUkiapieTF7HuDOA9oAS1kqEakWqFvBCmeJj+qdV7Zs/Ha91tfyHoeYmy7mOZ3J69NDA8UIYFoeajj+9lQbfY8oAnx5XIHEV3mzJykRbSGL</vt:lpwstr>
  </property>
  <property fmtid="{D5CDD505-2E9C-101B-9397-08002B2CF9AE}" pid="118" name="x1ye=79">
    <vt:lpwstr>z5wYucmXBX13arYnjQ+5w/Yx2AoY/pal6JbFpcXDLt/4hQVDOZLKsUUf38qdbav8kXWj7Zur0LYMrdveGhblnz0DxbrUCdXYJtPuzs/pUkTXR34Wk0U8mR/oojGASnNizMjVGklXjN6XdTZq084Fdt3EEnYPeoj7WHm0+QGXN8ZOuiD8qZ8KuVN1aIPklGV8sk/l+4Xv0EqaBglgSZifpUUMGKwfpzdAkbA+fEws1fBi6q8BNSMkkTGT9/E9p4O</vt:lpwstr>
  </property>
  <property fmtid="{D5CDD505-2E9C-101B-9397-08002B2CF9AE}" pid="119" name="x1ye=8">
    <vt:lpwstr>U2VL6MWfzY5BKJ7pXimt49jFmdNXt3wBL0flolQqBYVxkLWk8sSm/MVEcbGmAfM2r47fsrAksQHMXixoxB53sqpMIYShkrD9pB6XqjLYWDvoUUSP99OXlpvEv7xc60m1oxuvYFoVkmj7Eq8vDV2IwWLjY7Yv7KqQNKn4XXT5otBB++VyStnJayJu+gvx6ha9p7Ce5t3m/PWfVQ8NI1K3eAXnwuQEUkdkLfWctJmbzKN4nknjBW/PUcC5oHQyc1h</vt:lpwstr>
  </property>
  <property fmtid="{D5CDD505-2E9C-101B-9397-08002B2CF9AE}" pid="120" name="x1ye=80">
    <vt:lpwstr>THzQ1v4w/r4gZtRVXKZXdhnOd8MAJwirNuAsx+ojnCgn7qeTw4tTsfC3ZQ55GdyZ6gXhcr+8F7+9ajw1GoKGbGojuoEYbPee2x2VcAyVv4kANruy57vuuPWEEcAQa5e+NwuUox/S45/9C0RIZR78Umgxwx5nJCIUDcdhah7TF5hdu7QHcFlIucpFMUkTrUSn55KNxKqRCUGdSNiqtTv3a7t8qF0GU9TLdquPPhBxVUJYO/HFh5L6b/ydlYAJP+b</vt:lpwstr>
  </property>
  <property fmtid="{D5CDD505-2E9C-101B-9397-08002B2CF9AE}" pid="121" name="x1ye=81">
    <vt:lpwstr>wraao61by60mu7EfVoVDB7Z5wJCA5KgXTol9R+xkYr3uu0a1yXOBRXSZp8bvtRiuPjEz3hPoDhQ0W0juottC6ZcNEa/bVmhAQaxRRWm6NUIElil5tMj45qSvJYRi4RvFA88EhMf6lLVsN4IjH1+zJNs9w2VjLRLW5jMLwVmnLbx8JPS6i32bR4VQC0wm9fTLDl3kL3ICUrmkLtiFvhhJ8nX6Fh/EivQPVY3CdEgIGcnt3/+Sr7UAVBQWbxiwiqs</vt:lpwstr>
  </property>
  <property fmtid="{D5CDD505-2E9C-101B-9397-08002B2CF9AE}" pid="122" name="x1ye=82">
    <vt:lpwstr>3nsHYK4a3Lt3NMXvHthAUDTlC+Ev7+PY+FBxUilusZN4hzlY34BobeOgh8yind4bxHoJeL+M0dsDsmUGSlvLKKQ8DUQvckgn3b6HHCz5loyZV7aB8eRFRAHFdl0tCRYeVxAhGYtCJmcRI71NsRRXGmelKfiZcdfv5HdLqUVkcAg0uimzysVRxAD2UeDByHGXUyyY6ovQMLATGwMZMH8jphm2euQpEzxurliCsE7tix/MGOTBtXFIkvA/W56bEW9</vt:lpwstr>
  </property>
  <property fmtid="{D5CDD505-2E9C-101B-9397-08002B2CF9AE}" pid="123" name="x1ye=83">
    <vt:lpwstr>5xh8DQ98XBzAFhyke5crgmPRNawvkM8NbYk2tMF82RihSFXM8oPb+wJsHMrijMY4N+Git/bx6c4/qDh1pT3PNJyHfKJ2oU30BUXDFPFoMPcGFlP+ItWBsd/nA+eZKb/eW79BoiIcZYZLdeBUngb0Pa+x1v8ULuCvBKkpkuOPL5UQCsm5S5AxcTnAmoQ16GE/2AJ4W8WftC8R3g7k5SAB26vpAJCfvcK6cUclWwmB8a225eXmP5OIj94P0gkaCX1</vt:lpwstr>
  </property>
  <property fmtid="{D5CDD505-2E9C-101B-9397-08002B2CF9AE}" pid="124" name="x1ye=84">
    <vt:lpwstr>GOh9CpFixh27LX0TeGsaUfUW6Aocq2uXzHZBjKp1qU/TFn/SvpxJPuB7lIEIvLpxJHqcH1h+SaP90Mz3E1CeqnbHAK80TlxJzN5lc8Bu8rWyz5u7m56EWRh2GJq2nsBcydcslX4bwpUV+8miYU8SN7b1xzbCQ/Ox7+jvR0oHBLNKYDRA3j5t53XQhK119yk2YVZM+gdF0IG38a9ZwTR+glD6udfvizrW/eOdj2CRgI6IpomdFZKR2VkNg27YN34</vt:lpwstr>
  </property>
  <property fmtid="{D5CDD505-2E9C-101B-9397-08002B2CF9AE}" pid="125" name="x1ye=85">
    <vt:lpwstr>+CeSAHjcucf6LtYtzCVwWmkA+86OBUWS+FU5hWuYoKTFrvQDU9V6J1ZgBAlnh04jBXil6r6b+jm8/vtsuopWnBx4hF97htf3bCZdptroSXaPEuEHsV5WpaRPIr0yeALqSFRB3dXOkd5jjpJqcq4ra9vTNIYjMiTsm+UQvh95d7bPsZ3OQ1hXRhNFK7RfHX24XVW09wpIkpc1c27guouFwzIbs5hv63TFsid9zcAOMC6C5q9+KHTnkOtDfVcZAd1</vt:lpwstr>
  </property>
  <property fmtid="{D5CDD505-2E9C-101B-9397-08002B2CF9AE}" pid="126" name="x1ye=86">
    <vt:lpwstr>3f+hTVdIpKshp7kLlcywPosXc+BYUubFuGX1NraO6Qk3obgYdIZNupOJVpQWmBv2kikU9XDIRyLBnZ9r5nkDIJly8sKuSoDZOMyiVyjDGS5/Ocg2PKx/KtrEjE4GJMQSqZu0DlGnFgWajx4Xy5JaUfmWrwGCXLe7RYG8uLZZ4xTBZYi6eEH+vCnhbAOfN13GJGOxCs4RwhHoSU5x9yhY4PhDGVNCdllhdNFuqInJwQrhCd9aEEdqE1ad+OXGWg7</vt:lpwstr>
  </property>
  <property fmtid="{D5CDD505-2E9C-101B-9397-08002B2CF9AE}" pid="127" name="x1ye=87">
    <vt:lpwstr>6QcWk/Nn49OEZpSgD8HGTCuyGQXsJ3tZ+MlHc6JK2aQjsQ6PznCqvtZy6wby7MqbRy7Rs/9zAb78tecxnt3/zYhMtgKDR7V4jJAc5MKF3mm01XSUMeCPajwMz9O4pjgRSGTVE3scxCPEcEI/5g3a38R15xpz02BAAVCYqQj+LmJm5zMPnApSov8IMPuD7oJiNIDSTEfAIlVsc0fw2QlF735shUFiqkxrvQphqDwZXC7CgTfXNpIf5CKleK5bkSt</vt:lpwstr>
  </property>
  <property fmtid="{D5CDD505-2E9C-101B-9397-08002B2CF9AE}" pid="128" name="x1ye=88">
    <vt:lpwstr>Lsmv/CQvqsngFSS/WwffJKGpKV/KjiR91c5z31Jo8QBqcLR/5WjlUQjFwpa2SAPLZ/e3gSUxYtVLZV/Sil27JkvEBBtwawkVVIRKkzoXPKhWuhkxwpazTNYUyTe1p5hHWHnKIgZ5+HnE/qU53bBEEYlyUb7sDcKCAT4Bumk0QiiAVnGHn1tE50E3X+LvVsZNh346X5Ku86nbLQOCQLwzYevQsAOkQOOJSIQ+ffS7SRZmSZ769L+Y7DrYtH8ipx4</vt:lpwstr>
  </property>
  <property fmtid="{D5CDD505-2E9C-101B-9397-08002B2CF9AE}" pid="129" name="x1ye=89">
    <vt:lpwstr>InKzisD1cK74z7plJfnmCOnANaDScM8T87wNhw2sjZZdzUPbO0cfukUz2X8oHSRtEu/IhvJAKVC8QLjZJ2rH011T3FpO7lTCvmWgDmvnSYARCtrI49UD82MJXv12hYK8j+PLCfL0jqfhsH9Uo22VbhshwCnzDU0BpTf+tVYqhKhDc2cAnM8HmlFHqN/ILLsD2HJKMsoXaCAOAUV4uceY44EL3K7bS5we2HLUipdSFgA95xMRsRc7doU4oN2D6rJ</vt:lpwstr>
  </property>
  <property fmtid="{D5CDD505-2E9C-101B-9397-08002B2CF9AE}" pid="130" name="x1ye=9">
    <vt:lpwstr>ZhU9DIGcf0fY4HfWxlAQ0HEiq2tC5SG0yW/bqJx/GGT5p7lbkxUcHUogOIEw4YI7SwBfRkdg1v/Orobt7C29G0Nv7bZU2hsSgfvMiJPYl0e7ktWc3aYrliBPHjKRLHO2FR6uEahPFk1Auk2vZKyemT3jAlSbBL9tHtiyOAYlFgwgYTfs7XIczabyHPN9z+nRxNKZTDSwdp30Zx/eGGDzUuoSFWagJVEitiW83bRFKpo4dExfgzd/MOzkdT5My3o</vt:lpwstr>
  </property>
  <property fmtid="{D5CDD505-2E9C-101B-9397-08002B2CF9AE}" pid="131" name="x1ye=90">
    <vt:lpwstr>y3eh35WflH7uJuLOgvDyYC9vXrByNvHmE/WTvwZzzRHG9gpslqxHuaBdnASbkCV7fVqqp+XikYLVSgFSRRXd67zvabUNA1ruSBFhWwUmc9VlGjIV9YKhFnJu2rfOS82aqF6x8E1BpDjhQ9M3JDjc+g7AQanTEmMnBFvDHISXxhNKzP1SP1FrESs0BTiJ9E+5EDhbvuoqAGr769cd2SqqRSji6vShtXC0EpMJw7Ff1Q9XHnO0w/tchxIcY3/v4cw</vt:lpwstr>
  </property>
  <property fmtid="{D5CDD505-2E9C-101B-9397-08002B2CF9AE}" pid="132" name="x1ye=91">
    <vt:lpwstr>CIVp+eE936EHZK3OGeEC9Wl7pRVwTU3Q0eYZVXzPLDKPDr1cclVRfXVWif55oXOcgKWEesvurryNnGBJqBKGn9p0hsRlcLN+tFyDn9gXKh8FsSVoddQwCt4LVQfhGajvhSr8NMnfr+1ucXFrU9r+KTQ5UvU6/wbRiOfpDIfu/Tv+wsu/a6/4qvRY7yUKKYtWu2QzydFl36ujRWRFevhk/J1SZUxvQArLs5fPrQWsZ/dfpt/xEQlznWuE0nhHNfW</vt:lpwstr>
  </property>
  <property fmtid="{D5CDD505-2E9C-101B-9397-08002B2CF9AE}" pid="133" name="x1ye=92">
    <vt:lpwstr>BwszzyTxviYxLPEWLJn26K2hRKAQjsQ5LUGU/OM85OR89CUmPGv3J5kypRneTh4IdagtsRkDw2HMTKxw0iT24M8jnerxHZ/LYaceuPl39n6Da7WbInxDtkwbZOYz2szeFfNjWHvexRlSQIXkiVmUv/Z3RarLdX64vsyxNsPIdPwiCkKcYnN3x6GPDWKpbusZubU7Z3ZNo7v4G/6SpBbog1SytZfeaYIscAySW2buRgIa2OL0fAxPYvtLtYrX5w5</vt:lpwstr>
  </property>
  <property fmtid="{D5CDD505-2E9C-101B-9397-08002B2CF9AE}" pid="134" name="x1ye=93">
    <vt:lpwstr>O4XSybNmWBMY8guOjdEWZq50LvYWDgWPI6bCk/wp7qcJ07OWaFiDbw35KnH77edg/5pegYTj2sVmSqoGFdfwTKWqL2Th1RQgp2hkYgt6Xc7rTAVCO0uAh7rNCqCVSYbllF5GYMX+IqtP7cAdsVeiD0+rb2tQpjgGCN/FZk8ms9KVWvNp+QIVA10cqK8/Bjzzcf1BqqmYe5fzWSdJvylCe9N+y3+yh6LCj+ZSVW7N+lay4nWukqlj+N5PT8u8HRj</vt:lpwstr>
  </property>
  <property fmtid="{D5CDD505-2E9C-101B-9397-08002B2CF9AE}" pid="135" name="x1ye=94">
    <vt:lpwstr>6rA/uQt1cIcxXGFaJDpG9sCuoXGHYImn+gW2cvvFPmmo2oBobEUF8/x7YwIcOcLyVdfICpwztHbWFXpOZjEf+aQlgPkTLDYjfFRJOfnnsHbxztPtnb5lqDjaivb8wqqLtKs3szVN9x9k3DJoNNIl/y28+v6ndWo/GLrdvP+SaG9uS++jH7UD4hVAYwKXg0Lb17mKzkcbFcAN7C4PTOEHzdTiu+LaLwxMhoCSoOMN5/4Ufic3z1GAoBTjisXYzIg</vt:lpwstr>
  </property>
  <property fmtid="{D5CDD505-2E9C-101B-9397-08002B2CF9AE}" pid="136" name="x1ye=95">
    <vt:lpwstr>6O9DgeNCzMnRrOpBpX5Sh/6tmnjvLlrvGve1dsfhKT9plV9yPMiX9gMCbfqjQMvMtV0r3QYnZ+AxNng9R457VZiHKdYebjD55V7+7grkg9keMCPiRRQfPQ57i6933rTwCpqWDHIlKl7I8a5rpPy/GG30D3qV3sbNAVqCJ6aH1qEADaY4QE/DykNJbV4PDoajcyDowpiuLRIPKb/OYK+/i5LRXOv3EwNEr6bpPCOpYFx44tEt9NjMqQPBExRLPkP</vt:lpwstr>
  </property>
  <property fmtid="{D5CDD505-2E9C-101B-9397-08002B2CF9AE}" pid="137" name="x1ye=96">
    <vt:lpwstr>LM5LR8c9IpY13wwT8zIa/AknJgYuv37NLONAC7Kn2mR61f/ag9KuT3jB6sToNN80Jw36MeFQeWSGrog6g20IU3r1J+LrS6ZwKiwy2joJMc/IWH032zUe5WtAaA2YO7iMUlyzpCr+uCgnnKEiz9NbjbcNIAg5U5c/3X1PSqGHeN0CJEZvjZj1A3kU8SHXBLXPBcEtbxJN9c3ZlbSdtFekSnfvp8MVexeZWfBBdSlj2JxxovI3+l60aFT6XX5UHp0</vt:lpwstr>
  </property>
  <property fmtid="{D5CDD505-2E9C-101B-9397-08002B2CF9AE}" pid="138" name="x1ye=97">
    <vt:lpwstr>BmVBMQ20zUnhFTijM1IAMdwbKm0P/HqqIJoiXXk3s/Mdd7LIo3nFitDBeKqYAdZigPhwz9OiMCyXEUJgw9fwhUfT7cWe0UPNV5FXLO9OFRebWC4xXF+zfDvqUxaZpyAgW6gI552mGS8eb5Ke246s7u4OCJpSH6GCrzf9egk5nqHe+yzAP06rXLGDaIkJtpFXHmqip+6LFrPqRqh3lq+h7+yNd7d7yCk0bFLcGsugBuE5DJGGySlhNxddq6fO54B</vt:lpwstr>
  </property>
  <property fmtid="{D5CDD505-2E9C-101B-9397-08002B2CF9AE}" pid="139" name="x1ye=98">
    <vt:lpwstr>axQk8OkdoTjmcxFq8G5By2IZPfORpBFq8yAHdTOIHRDziKDD+Cf5FQgatFpCybDQ0BfNkh07HvKQZc8fU+bUaJ86dcCDxYYbNJUB40nPjqJcG2yvCB/AYHotdxzxO6h8wPgJb+Jvdy0IJzyINc2danvfesyiDQOKIZ9yiY1YNHv4bU1nU8BW0L5Uu7TbAyLyaOU1RhehBV/BLXU1FCy23iXi4GJSwy0OTz+czPC+LQY7P15loYsSgYl9eewQoLs</vt:lpwstr>
  </property>
  <property fmtid="{D5CDD505-2E9C-101B-9397-08002B2CF9AE}" pid="140" name="x1ye=99">
    <vt:lpwstr>dsFyCSOQYNQBr/r37RaKLuxBYauzOwqpYVysmW5UBLHCkFfc/KJ2aPtyAMFng/5varG2JHNvD6iuHyd3CLBQFinn4A2U6+Iq5o2t6Xunh6KX/GpYM1ryOml5PvQm70iuQhl1qMgw/yoSwaWKZ7bcMYm5tPmBdX+NTJgOFy2Me9VsZQgW8MvlyzEFRKL/lX7zT4jn9bNnku4T0EZ3Q2GjmMrveQULA1tGzOVTWxENXVnU5uE3lJo21Ha9aPvYWCN</vt:lpwstr>
  </property>
</Properties>
</file>